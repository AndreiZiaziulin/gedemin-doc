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18A" w:rsidRDefault="0085618A">
      <w:pPr>
        <w:spacing w:line="200" w:lineRule="exact"/>
      </w:pPr>
    </w:p>
    <w:p w:rsidR="0085618A" w:rsidRDefault="0085618A">
      <w:pPr>
        <w:spacing w:line="300" w:lineRule="exact"/>
        <w:rPr>
          <w:sz w:val="30"/>
          <w:szCs w:val="30"/>
        </w:rPr>
      </w:pPr>
    </w:p>
    <w:p w:rsidR="0085618A" w:rsidRDefault="0085618A">
      <w:pPr>
        <w:ind w:left="460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75pt;height:54.75pt">
            <v:imagedata r:id="rId7" o:title=""/>
          </v:shape>
        </w:pict>
      </w:r>
    </w:p>
    <w:p w:rsidR="0085618A" w:rsidRDefault="0085618A">
      <w:pPr>
        <w:spacing w:line="780" w:lineRule="exact"/>
        <w:ind w:left="100" w:right="-26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b/>
          <w:position w:val="-1"/>
          <w:sz w:val="72"/>
          <w:szCs w:val="72"/>
        </w:rPr>
        <w:t>Р</w:t>
      </w:r>
      <w:r>
        <w:rPr>
          <w:rFonts w:ascii="Arial" w:hAnsi="Arial" w:cs="Arial"/>
          <w:b/>
          <w:spacing w:val="-1"/>
          <w:position w:val="-1"/>
          <w:sz w:val="72"/>
          <w:szCs w:val="72"/>
        </w:rPr>
        <w:t>у</w:t>
      </w:r>
      <w:r>
        <w:rPr>
          <w:rFonts w:ascii="Arial" w:hAnsi="Arial" w:cs="Arial"/>
          <w:b/>
          <w:position w:val="-1"/>
          <w:sz w:val="72"/>
          <w:szCs w:val="72"/>
        </w:rPr>
        <w:t>ко</w:t>
      </w:r>
      <w:r>
        <w:rPr>
          <w:rFonts w:ascii="Arial" w:hAnsi="Arial" w:cs="Arial"/>
          <w:b/>
          <w:spacing w:val="-3"/>
          <w:position w:val="-1"/>
          <w:sz w:val="72"/>
          <w:szCs w:val="72"/>
        </w:rPr>
        <w:t>в</w:t>
      </w:r>
      <w:r>
        <w:rPr>
          <w:rFonts w:ascii="Arial" w:hAnsi="Arial" w:cs="Arial"/>
          <w:b/>
          <w:position w:val="-1"/>
          <w:sz w:val="72"/>
          <w:szCs w:val="72"/>
        </w:rPr>
        <w:t>о</w:t>
      </w:r>
      <w:r>
        <w:rPr>
          <w:rFonts w:ascii="Arial" w:hAnsi="Arial" w:cs="Arial"/>
          <w:b/>
          <w:spacing w:val="4"/>
          <w:position w:val="-1"/>
          <w:sz w:val="72"/>
          <w:szCs w:val="72"/>
        </w:rPr>
        <w:t>д</w:t>
      </w:r>
      <w:r>
        <w:rPr>
          <w:rFonts w:ascii="Arial" w:hAnsi="Arial" w:cs="Arial"/>
          <w:b/>
          <w:spacing w:val="-1"/>
          <w:position w:val="-1"/>
          <w:sz w:val="72"/>
          <w:szCs w:val="72"/>
        </w:rPr>
        <w:t>с</w:t>
      </w:r>
      <w:r>
        <w:rPr>
          <w:rFonts w:ascii="Arial" w:hAnsi="Arial" w:cs="Arial"/>
          <w:b/>
          <w:spacing w:val="-13"/>
          <w:position w:val="-1"/>
          <w:sz w:val="72"/>
          <w:szCs w:val="72"/>
        </w:rPr>
        <w:t>т</w:t>
      </w:r>
      <w:r>
        <w:rPr>
          <w:rFonts w:ascii="Arial" w:hAnsi="Arial" w:cs="Arial"/>
          <w:b/>
          <w:spacing w:val="-2"/>
          <w:position w:val="-1"/>
          <w:sz w:val="72"/>
          <w:szCs w:val="72"/>
        </w:rPr>
        <w:t>в</w:t>
      </w:r>
      <w:r>
        <w:rPr>
          <w:rFonts w:ascii="Arial" w:hAnsi="Arial" w:cs="Arial"/>
          <w:b/>
          <w:position w:val="-1"/>
          <w:sz w:val="72"/>
          <w:szCs w:val="72"/>
        </w:rPr>
        <w:t xml:space="preserve">о </w:t>
      </w:r>
      <w:r>
        <w:rPr>
          <w:rFonts w:ascii="Arial" w:hAnsi="Arial" w:cs="Arial"/>
          <w:b/>
          <w:spacing w:val="5"/>
          <w:position w:val="-1"/>
          <w:sz w:val="72"/>
          <w:szCs w:val="72"/>
        </w:rPr>
        <w:t>п</w:t>
      </w:r>
      <w:r>
        <w:rPr>
          <w:rFonts w:ascii="Arial" w:hAnsi="Arial" w:cs="Arial"/>
          <w:b/>
          <w:spacing w:val="-19"/>
          <w:position w:val="-1"/>
          <w:sz w:val="72"/>
          <w:szCs w:val="72"/>
        </w:rPr>
        <w:t>о</w:t>
      </w:r>
      <w:r>
        <w:rPr>
          <w:rFonts w:ascii="Arial" w:hAnsi="Arial" w:cs="Arial"/>
          <w:b/>
          <w:spacing w:val="2"/>
          <w:position w:val="-1"/>
          <w:sz w:val="72"/>
          <w:szCs w:val="72"/>
        </w:rPr>
        <w:t>л</w:t>
      </w:r>
      <w:r>
        <w:rPr>
          <w:rFonts w:ascii="Arial" w:hAnsi="Arial" w:cs="Arial"/>
          <w:b/>
          <w:spacing w:val="-2"/>
          <w:position w:val="-1"/>
          <w:sz w:val="72"/>
          <w:szCs w:val="72"/>
        </w:rPr>
        <w:t>ь</w:t>
      </w:r>
      <w:r>
        <w:rPr>
          <w:rFonts w:ascii="Arial" w:hAnsi="Arial" w:cs="Arial"/>
          <w:b/>
          <w:spacing w:val="-18"/>
          <w:position w:val="-1"/>
          <w:sz w:val="72"/>
          <w:szCs w:val="72"/>
        </w:rPr>
        <w:t>з</w:t>
      </w:r>
      <w:r>
        <w:rPr>
          <w:rFonts w:ascii="Arial" w:hAnsi="Arial" w:cs="Arial"/>
          <w:b/>
          <w:spacing w:val="8"/>
          <w:position w:val="-1"/>
          <w:sz w:val="72"/>
          <w:szCs w:val="72"/>
        </w:rPr>
        <w:t>о</w:t>
      </w:r>
      <w:r>
        <w:rPr>
          <w:rFonts w:ascii="Arial" w:hAnsi="Arial" w:cs="Arial"/>
          <w:b/>
          <w:spacing w:val="-3"/>
          <w:position w:val="-1"/>
          <w:sz w:val="72"/>
          <w:szCs w:val="72"/>
        </w:rPr>
        <w:t>в</w:t>
      </w:r>
      <w:r>
        <w:rPr>
          <w:rFonts w:ascii="Arial" w:hAnsi="Arial" w:cs="Arial"/>
          <w:b/>
          <w:spacing w:val="20"/>
          <w:position w:val="-1"/>
          <w:sz w:val="72"/>
          <w:szCs w:val="72"/>
        </w:rPr>
        <w:t>а</w:t>
      </w:r>
      <w:r>
        <w:rPr>
          <w:rFonts w:ascii="Arial" w:hAnsi="Arial" w:cs="Arial"/>
          <w:b/>
          <w:spacing w:val="-13"/>
          <w:position w:val="-1"/>
          <w:sz w:val="72"/>
          <w:szCs w:val="72"/>
        </w:rPr>
        <w:t>т</w:t>
      </w:r>
      <w:r>
        <w:rPr>
          <w:rFonts w:ascii="Arial" w:hAnsi="Arial" w:cs="Arial"/>
          <w:b/>
          <w:spacing w:val="-1"/>
          <w:position w:val="-1"/>
          <w:sz w:val="72"/>
          <w:szCs w:val="72"/>
        </w:rPr>
        <w:t>е</w:t>
      </w:r>
      <w:r>
        <w:rPr>
          <w:rFonts w:ascii="Arial" w:hAnsi="Arial" w:cs="Arial"/>
          <w:b/>
          <w:spacing w:val="3"/>
          <w:position w:val="-1"/>
          <w:sz w:val="72"/>
          <w:szCs w:val="72"/>
        </w:rPr>
        <w:t>л</w:t>
      </w:r>
      <w:r>
        <w:rPr>
          <w:rFonts w:ascii="Arial" w:hAnsi="Arial" w:cs="Arial"/>
          <w:b/>
          <w:position w:val="-1"/>
          <w:sz w:val="72"/>
          <w:szCs w:val="72"/>
        </w:rPr>
        <w:t>я</w:t>
      </w:r>
    </w:p>
    <w:p w:rsidR="0085618A" w:rsidRDefault="0085618A">
      <w:pPr>
        <w:spacing w:before="12" w:line="243" w:lineRule="auto"/>
        <w:ind w:left="1560" w:right="596" w:hanging="780"/>
        <w:rPr>
          <w:rFonts w:ascii="Arial" w:hAnsi="Arial" w:cs="Arial"/>
          <w:sz w:val="72"/>
          <w:szCs w:val="72"/>
        </w:rPr>
        <w:sectPr w:rsidR="0085618A">
          <w:pgSz w:w="12240" w:h="15840"/>
          <w:pgMar w:top="1480" w:right="1280" w:bottom="280" w:left="900" w:header="720" w:footer="720" w:gutter="0"/>
          <w:cols w:space="720"/>
        </w:sectPr>
      </w:pPr>
      <w:r>
        <w:rPr>
          <w:rFonts w:ascii="Arial" w:hAnsi="Arial" w:cs="Arial"/>
          <w:b/>
          <w:spacing w:val="5"/>
          <w:sz w:val="72"/>
          <w:szCs w:val="72"/>
        </w:rPr>
        <w:t>п</w:t>
      </w:r>
      <w:r>
        <w:rPr>
          <w:rFonts w:ascii="Arial" w:hAnsi="Arial" w:cs="Arial"/>
          <w:b/>
          <w:sz w:val="72"/>
          <w:szCs w:val="72"/>
        </w:rPr>
        <w:t xml:space="preserve">о </w:t>
      </w:r>
      <w:r>
        <w:rPr>
          <w:rFonts w:ascii="Arial" w:hAnsi="Arial" w:cs="Arial"/>
          <w:b/>
          <w:spacing w:val="-12"/>
          <w:sz w:val="72"/>
          <w:szCs w:val="72"/>
        </w:rPr>
        <w:t>т</w:t>
      </w:r>
      <w:r>
        <w:rPr>
          <w:rFonts w:ascii="Arial" w:hAnsi="Arial" w:cs="Arial"/>
          <w:b/>
          <w:spacing w:val="-1"/>
          <w:sz w:val="72"/>
          <w:szCs w:val="72"/>
        </w:rPr>
        <w:t>е</w:t>
      </w:r>
      <w:r>
        <w:rPr>
          <w:rFonts w:ascii="Arial" w:hAnsi="Arial" w:cs="Arial"/>
          <w:b/>
          <w:spacing w:val="7"/>
          <w:sz w:val="72"/>
          <w:szCs w:val="72"/>
        </w:rPr>
        <w:t>м</w:t>
      </w:r>
      <w:r>
        <w:rPr>
          <w:rFonts w:ascii="Arial" w:hAnsi="Arial" w:cs="Arial"/>
          <w:b/>
          <w:sz w:val="72"/>
          <w:szCs w:val="72"/>
        </w:rPr>
        <w:t xml:space="preserve">е </w:t>
      </w:r>
      <w:r>
        <w:rPr>
          <w:rFonts w:ascii="Arial" w:hAnsi="Arial" w:cs="Arial"/>
          <w:b/>
          <w:spacing w:val="9"/>
          <w:sz w:val="72"/>
          <w:szCs w:val="72"/>
        </w:rPr>
        <w:t>'</w:t>
      </w:r>
      <w:r>
        <w:rPr>
          <w:rFonts w:ascii="Arial" w:hAnsi="Arial" w:cs="Arial"/>
          <w:b/>
          <w:spacing w:val="-8"/>
          <w:sz w:val="72"/>
          <w:szCs w:val="72"/>
        </w:rPr>
        <w:t>У</w:t>
      </w:r>
      <w:r>
        <w:rPr>
          <w:rFonts w:ascii="Arial" w:hAnsi="Arial" w:cs="Arial"/>
          <w:b/>
          <w:spacing w:val="2"/>
          <w:sz w:val="72"/>
          <w:szCs w:val="72"/>
        </w:rPr>
        <w:t>ч</w:t>
      </w:r>
      <w:r>
        <w:rPr>
          <w:rFonts w:ascii="Arial" w:hAnsi="Arial" w:cs="Arial"/>
          <w:b/>
          <w:spacing w:val="-1"/>
          <w:sz w:val="72"/>
          <w:szCs w:val="72"/>
        </w:rPr>
        <w:t>е</w:t>
      </w:r>
      <w:r>
        <w:rPr>
          <w:rFonts w:ascii="Arial" w:hAnsi="Arial" w:cs="Arial"/>
          <w:b/>
          <w:sz w:val="72"/>
          <w:szCs w:val="72"/>
        </w:rPr>
        <w:t>т</w:t>
      </w:r>
      <w:r>
        <w:rPr>
          <w:rFonts w:ascii="Arial" w:hAnsi="Arial" w:cs="Arial"/>
          <w:b/>
          <w:spacing w:val="-12"/>
          <w:sz w:val="72"/>
          <w:szCs w:val="72"/>
        </w:rPr>
        <w:t xml:space="preserve"> </w:t>
      </w:r>
      <w:r>
        <w:rPr>
          <w:rFonts w:ascii="Arial" w:hAnsi="Arial" w:cs="Arial"/>
          <w:b/>
          <w:sz w:val="72"/>
          <w:szCs w:val="72"/>
        </w:rPr>
        <w:t>о</w:t>
      </w:r>
      <w:r>
        <w:rPr>
          <w:rFonts w:ascii="Arial" w:hAnsi="Arial" w:cs="Arial"/>
          <w:b/>
          <w:spacing w:val="-1"/>
          <w:sz w:val="72"/>
          <w:szCs w:val="72"/>
        </w:rPr>
        <w:t>с</w:t>
      </w:r>
      <w:r>
        <w:rPr>
          <w:rFonts w:ascii="Arial" w:hAnsi="Arial" w:cs="Arial"/>
          <w:b/>
          <w:spacing w:val="5"/>
          <w:sz w:val="72"/>
          <w:szCs w:val="72"/>
        </w:rPr>
        <w:t>н</w:t>
      </w:r>
      <w:r>
        <w:rPr>
          <w:rFonts w:ascii="Arial" w:hAnsi="Arial" w:cs="Arial"/>
          <w:b/>
          <w:spacing w:val="1"/>
          <w:sz w:val="72"/>
          <w:szCs w:val="72"/>
        </w:rPr>
        <w:t>о</w:t>
      </w:r>
      <w:r>
        <w:rPr>
          <w:rFonts w:ascii="Arial" w:hAnsi="Arial" w:cs="Arial"/>
          <w:b/>
          <w:spacing w:val="-3"/>
          <w:sz w:val="72"/>
          <w:szCs w:val="72"/>
        </w:rPr>
        <w:t>в</w:t>
      </w:r>
      <w:r>
        <w:rPr>
          <w:rFonts w:ascii="Arial" w:hAnsi="Arial" w:cs="Arial"/>
          <w:b/>
          <w:spacing w:val="12"/>
          <w:sz w:val="72"/>
          <w:szCs w:val="72"/>
        </w:rPr>
        <w:t>н</w:t>
      </w:r>
      <w:r>
        <w:rPr>
          <w:rFonts w:ascii="Arial" w:hAnsi="Arial" w:cs="Arial"/>
          <w:b/>
          <w:spacing w:val="5"/>
          <w:sz w:val="72"/>
          <w:szCs w:val="72"/>
        </w:rPr>
        <w:t>ы</w:t>
      </w:r>
      <w:r>
        <w:rPr>
          <w:rFonts w:ascii="Arial" w:hAnsi="Arial" w:cs="Arial"/>
          <w:b/>
          <w:sz w:val="72"/>
          <w:szCs w:val="72"/>
        </w:rPr>
        <w:t xml:space="preserve">х </w:t>
      </w:r>
      <w:r>
        <w:rPr>
          <w:rFonts w:ascii="Arial" w:hAnsi="Arial" w:cs="Arial"/>
          <w:b/>
          <w:spacing w:val="-1"/>
          <w:sz w:val="72"/>
          <w:szCs w:val="72"/>
        </w:rPr>
        <w:t>с</w:t>
      </w:r>
      <w:r>
        <w:rPr>
          <w:rFonts w:ascii="Arial" w:hAnsi="Arial" w:cs="Arial"/>
          <w:b/>
          <w:spacing w:val="1"/>
          <w:sz w:val="72"/>
          <w:szCs w:val="72"/>
        </w:rPr>
        <w:t>р</w:t>
      </w:r>
      <w:r>
        <w:rPr>
          <w:rFonts w:ascii="Arial" w:hAnsi="Arial" w:cs="Arial"/>
          <w:b/>
          <w:spacing w:val="-1"/>
          <w:sz w:val="72"/>
          <w:szCs w:val="72"/>
        </w:rPr>
        <w:t>е</w:t>
      </w:r>
      <w:r>
        <w:rPr>
          <w:rFonts w:ascii="Arial" w:hAnsi="Arial" w:cs="Arial"/>
          <w:b/>
          <w:spacing w:val="3"/>
          <w:sz w:val="72"/>
          <w:szCs w:val="72"/>
        </w:rPr>
        <w:t>д</w:t>
      </w:r>
      <w:r>
        <w:rPr>
          <w:rFonts w:ascii="Arial" w:hAnsi="Arial" w:cs="Arial"/>
          <w:b/>
          <w:sz w:val="72"/>
          <w:szCs w:val="72"/>
        </w:rPr>
        <w:t>с</w:t>
      </w:r>
      <w:r>
        <w:rPr>
          <w:rFonts w:ascii="Arial" w:hAnsi="Arial" w:cs="Arial"/>
          <w:b/>
          <w:spacing w:val="-13"/>
          <w:sz w:val="72"/>
          <w:szCs w:val="72"/>
        </w:rPr>
        <w:t>т</w:t>
      </w:r>
      <w:r>
        <w:rPr>
          <w:rFonts w:ascii="Arial" w:hAnsi="Arial" w:cs="Arial"/>
          <w:b/>
          <w:sz w:val="72"/>
          <w:szCs w:val="72"/>
        </w:rPr>
        <w:t>в</w:t>
      </w:r>
      <w:r>
        <w:rPr>
          <w:rFonts w:ascii="Arial" w:hAnsi="Arial" w:cs="Arial"/>
          <w:b/>
          <w:spacing w:val="-3"/>
          <w:sz w:val="72"/>
          <w:szCs w:val="72"/>
        </w:rPr>
        <w:t xml:space="preserve"> </w:t>
      </w:r>
      <w:r>
        <w:rPr>
          <w:rFonts w:ascii="Arial" w:hAnsi="Arial" w:cs="Arial"/>
          <w:b/>
          <w:spacing w:val="5"/>
          <w:sz w:val="72"/>
          <w:szCs w:val="72"/>
        </w:rPr>
        <w:t>п</w:t>
      </w:r>
      <w:r>
        <w:rPr>
          <w:rFonts w:ascii="Arial" w:hAnsi="Arial" w:cs="Arial"/>
          <w:b/>
          <w:sz w:val="72"/>
          <w:szCs w:val="72"/>
        </w:rPr>
        <w:t xml:space="preserve">о </w:t>
      </w:r>
      <w:r>
        <w:rPr>
          <w:rFonts w:ascii="Arial" w:hAnsi="Arial" w:cs="Arial"/>
          <w:b/>
          <w:spacing w:val="2"/>
          <w:sz w:val="72"/>
          <w:szCs w:val="72"/>
        </w:rPr>
        <w:t>л</w:t>
      </w:r>
      <w:r>
        <w:rPr>
          <w:rFonts w:ascii="Arial" w:hAnsi="Arial" w:cs="Arial"/>
          <w:b/>
          <w:spacing w:val="-2"/>
          <w:sz w:val="72"/>
          <w:szCs w:val="72"/>
        </w:rPr>
        <w:t>и</w:t>
      </w:r>
      <w:r>
        <w:rPr>
          <w:rFonts w:ascii="Arial" w:hAnsi="Arial" w:cs="Arial"/>
          <w:b/>
          <w:spacing w:val="2"/>
          <w:sz w:val="72"/>
          <w:szCs w:val="72"/>
        </w:rPr>
        <w:t>з</w:t>
      </w:r>
      <w:r>
        <w:rPr>
          <w:rFonts w:ascii="Arial" w:hAnsi="Arial" w:cs="Arial"/>
          <w:b/>
          <w:spacing w:val="-3"/>
          <w:sz w:val="72"/>
          <w:szCs w:val="72"/>
        </w:rPr>
        <w:t>и</w:t>
      </w:r>
      <w:r>
        <w:rPr>
          <w:rFonts w:ascii="Arial" w:hAnsi="Arial" w:cs="Arial"/>
          <w:b/>
          <w:spacing w:val="5"/>
          <w:sz w:val="72"/>
          <w:szCs w:val="72"/>
        </w:rPr>
        <w:t>н</w:t>
      </w:r>
      <w:r>
        <w:rPr>
          <w:rFonts w:ascii="Arial" w:hAnsi="Arial" w:cs="Arial"/>
          <w:b/>
          <w:sz w:val="72"/>
          <w:szCs w:val="72"/>
        </w:rPr>
        <w:t>гу'</w:t>
      </w:r>
    </w:p>
    <w:p w:rsidR="0085618A" w:rsidRDefault="0085618A">
      <w:pPr>
        <w:spacing w:before="76" w:line="280" w:lineRule="exact"/>
        <w:ind w:left="1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pacing w:val="7"/>
          <w:position w:val="-1"/>
          <w:sz w:val="26"/>
          <w:szCs w:val="26"/>
        </w:rPr>
        <w:t>Р</w:t>
      </w:r>
      <w:r>
        <w:rPr>
          <w:rFonts w:ascii="Arial" w:hAnsi="Arial" w:cs="Arial"/>
          <w:b/>
          <w:spacing w:val="-4"/>
          <w:position w:val="-1"/>
          <w:sz w:val="26"/>
          <w:szCs w:val="26"/>
        </w:rPr>
        <w:t>у</w:t>
      </w:r>
      <w:r>
        <w:rPr>
          <w:rFonts w:ascii="Arial" w:hAnsi="Arial" w:cs="Arial"/>
          <w:b/>
          <w:spacing w:val="10"/>
          <w:position w:val="-1"/>
          <w:sz w:val="26"/>
          <w:szCs w:val="26"/>
        </w:rPr>
        <w:t>к</w:t>
      </w:r>
      <w:r>
        <w:rPr>
          <w:rFonts w:ascii="Arial" w:hAnsi="Arial" w:cs="Arial"/>
          <w:b/>
          <w:spacing w:val="1"/>
          <w:position w:val="-1"/>
          <w:sz w:val="26"/>
          <w:szCs w:val="26"/>
        </w:rPr>
        <w:t>о</w:t>
      </w:r>
      <w:r>
        <w:rPr>
          <w:rFonts w:ascii="Arial" w:hAnsi="Arial" w:cs="Arial"/>
          <w:b/>
          <w:position w:val="-1"/>
          <w:sz w:val="26"/>
          <w:szCs w:val="26"/>
        </w:rPr>
        <w:t>в</w:t>
      </w:r>
      <w:r>
        <w:rPr>
          <w:rFonts w:ascii="Arial" w:hAnsi="Arial" w:cs="Arial"/>
          <w:b/>
          <w:spacing w:val="1"/>
          <w:position w:val="-1"/>
          <w:sz w:val="26"/>
          <w:szCs w:val="26"/>
        </w:rPr>
        <w:t>о</w:t>
      </w:r>
      <w:r>
        <w:rPr>
          <w:rFonts w:ascii="Arial" w:hAnsi="Arial" w:cs="Arial"/>
          <w:b/>
          <w:spacing w:val="-5"/>
          <w:position w:val="-1"/>
          <w:sz w:val="26"/>
          <w:szCs w:val="26"/>
        </w:rPr>
        <w:t>дс</w:t>
      </w:r>
      <w:r>
        <w:rPr>
          <w:rFonts w:ascii="Arial" w:hAnsi="Arial" w:cs="Arial"/>
          <w:b/>
          <w:spacing w:val="-7"/>
          <w:position w:val="-1"/>
          <w:sz w:val="26"/>
          <w:szCs w:val="26"/>
        </w:rPr>
        <w:t>т</w:t>
      </w:r>
      <w:r>
        <w:rPr>
          <w:rFonts w:ascii="Arial" w:hAnsi="Arial" w:cs="Arial"/>
          <w:b/>
          <w:position w:val="-1"/>
          <w:sz w:val="26"/>
          <w:szCs w:val="26"/>
        </w:rPr>
        <w:t>во</w:t>
      </w:r>
      <w:r>
        <w:rPr>
          <w:rFonts w:ascii="Arial" w:hAnsi="Arial" w:cs="Arial"/>
          <w:b/>
          <w:spacing w:val="9"/>
          <w:position w:val="-1"/>
          <w:sz w:val="26"/>
          <w:szCs w:val="26"/>
        </w:rPr>
        <w:t xml:space="preserve"> </w:t>
      </w:r>
      <w:r>
        <w:rPr>
          <w:rFonts w:ascii="Arial" w:hAnsi="Arial" w:cs="Arial"/>
          <w:b/>
          <w:spacing w:val="3"/>
          <w:position w:val="-1"/>
          <w:sz w:val="26"/>
          <w:szCs w:val="26"/>
        </w:rPr>
        <w:t>п</w:t>
      </w:r>
      <w:r>
        <w:rPr>
          <w:rFonts w:ascii="Arial" w:hAnsi="Arial" w:cs="Arial"/>
          <w:b/>
          <w:spacing w:val="1"/>
          <w:position w:val="-1"/>
          <w:sz w:val="26"/>
          <w:szCs w:val="26"/>
        </w:rPr>
        <w:t>о</w:t>
      </w:r>
      <w:r>
        <w:rPr>
          <w:rFonts w:ascii="Arial" w:hAnsi="Arial" w:cs="Arial"/>
          <w:b/>
          <w:spacing w:val="-5"/>
          <w:position w:val="-1"/>
          <w:sz w:val="26"/>
          <w:szCs w:val="26"/>
        </w:rPr>
        <w:t>л</w:t>
      </w:r>
      <w:r>
        <w:rPr>
          <w:rFonts w:ascii="Arial" w:hAnsi="Arial" w:cs="Arial"/>
          <w:b/>
          <w:position w:val="-1"/>
          <w:sz w:val="26"/>
          <w:szCs w:val="26"/>
        </w:rPr>
        <w:t>ь</w:t>
      </w:r>
      <w:r>
        <w:rPr>
          <w:rFonts w:ascii="Arial" w:hAnsi="Arial" w:cs="Arial"/>
          <w:b/>
          <w:spacing w:val="11"/>
          <w:position w:val="-1"/>
          <w:sz w:val="26"/>
          <w:szCs w:val="26"/>
        </w:rPr>
        <w:t>з</w:t>
      </w:r>
      <w:r>
        <w:rPr>
          <w:rFonts w:ascii="Arial" w:hAnsi="Arial" w:cs="Arial"/>
          <w:b/>
          <w:spacing w:val="4"/>
          <w:position w:val="-1"/>
          <w:sz w:val="26"/>
          <w:szCs w:val="26"/>
        </w:rPr>
        <w:t>о</w:t>
      </w:r>
      <w:r>
        <w:rPr>
          <w:rFonts w:ascii="Arial" w:hAnsi="Arial" w:cs="Arial"/>
          <w:b/>
          <w:position w:val="-1"/>
          <w:sz w:val="26"/>
          <w:szCs w:val="26"/>
        </w:rPr>
        <w:t>в</w:t>
      </w:r>
      <w:r>
        <w:rPr>
          <w:rFonts w:ascii="Arial" w:hAnsi="Arial" w:cs="Arial"/>
          <w:b/>
          <w:spacing w:val="15"/>
          <w:position w:val="-1"/>
          <w:sz w:val="26"/>
          <w:szCs w:val="26"/>
        </w:rPr>
        <w:t>а</w:t>
      </w:r>
      <w:r>
        <w:rPr>
          <w:rFonts w:ascii="Arial" w:hAnsi="Arial" w:cs="Arial"/>
          <w:b/>
          <w:spacing w:val="-7"/>
          <w:position w:val="-1"/>
          <w:sz w:val="26"/>
          <w:szCs w:val="26"/>
        </w:rPr>
        <w:t>т</w:t>
      </w:r>
      <w:r>
        <w:rPr>
          <w:rFonts w:ascii="Arial" w:hAnsi="Arial" w:cs="Arial"/>
          <w:b/>
          <w:spacing w:val="15"/>
          <w:position w:val="-1"/>
          <w:sz w:val="26"/>
          <w:szCs w:val="26"/>
        </w:rPr>
        <w:t>е</w:t>
      </w:r>
      <w:r>
        <w:rPr>
          <w:rFonts w:ascii="Arial" w:hAnsi="Arial" w:cs="Arial"/>
          <w:b/>
          <w:spacing w:val="-5"/>
          <w:position w:val="-1"/>
          <w:sz w:val="26"/>
          <w:szCs w:val="26"/>
        </w:rPr>
        <w:t>л</w:t>
      </w:r>
      <w:r>
        <w:rPr>
          <w:rFonts w:ascii="Arial" w:hAnsi="Arial" w:cs="Arial"/>
          <w:b/>
          <w:position w:val="-1"/>
          <w:sz w:val="26"/>
          <w:szCs w:val="26"/>
        </w:rPr>
        <w:t>я</w:t>
      </w:r>
      <w:r>
        <w:rPr>
          <w:rFonts w:ascii="Arial" w:hAnsi="Arial" w:cs="Arial"/>
          <w:b/>
          <w:spacing w:val="16"/>
          <w:position w:val="-1"/>
          <w:sz w:val="26"/>
          <w:szCs w:val="26"/>
        </w:rPr>
        <w:t xml:space="preserve"> </w:t>
      </w:r>
      <w:r>
        <w:rPr>
          <w:rFonts w:ascii="Arial" w:hAnsi="Arial" w:cs="Arial"/>
          <w:b/>
          <w:spacing w:val="3"/>
          <w:position w:val="-1"/>
          <w:sz w:val="26"/>
          <w:szCs w:val="26"/>
        </w:rPr>
        <w:t>п</w:t>
      </w:r>
      <w:r>
        <w:rPr>
          <w:rFonts w:ascii="Arial" w:hAnsi="Arial" w:cs="Arial"/>
          <w:b/>
          <w:position w:val="-1"/>
          <w:sz w:val="26"/>
          <w:szCs w:val="26"/>
        </w:rPr>
        <w:t>о</w:t>
      </w:r>
      <w:r>
        <w:rPr>
          <w:rFonts w:ascii="Arial" w:hAnsi="Arial" w:cs="Arial"/>
          <w:b/>
          <w:spacing w:val="9"/>
          <w:position w:val="-1"/>
          <w:sz w:val="26"/>
          <w:szCs w:val="26"/>
        </w:rPr>
        <w:t xml:space="preserve"> </w:t>
      </w:r>
      <w:r>
        <w:rPr>
          <w:rFonts w:ascii="Arial" w:hAnsi="Arial" w:cs="Arial"/>
          <w:b/>
          <w:spacing w:val="-8"/>
          <w:position w:val="-1"/>
          <w:sz w:val="26"/>
          <w:szCs w:val="26"/>
        </w:rPr>
        <w:t>т</w:t>
      </w:r>
      <w:r>
        <w:rPr>
          <w:rFonts w:ascii="Arial" w:hAnsi="Arial" w:cs="Arial"/>
          <w:b/>
          <w:spacing w:val="16"/>
          <w:position w:val="-1"/>
          <w:sz w:val="26"/>
          <w:szCs w:val="26"/>
        </w:rPr>
        <w:t>е</w:t>
      </w:r>
      <w:r>
        <w:rPr>
          <w:rFonts w:ascii="Arial" w:hAnsi="Arial" w:cs="Arial"/>
          <w:b/>
          <w:spacing w:val="-12"/>
          <w:position w:val="-1"/>
          <w:sz w:val="26"/>
          <w:szCs w:val="26"/>
        </w:rPr>
        <w:t>м</w:t>
      </w:r>
      <w:r>
        <w:rPr>
          <w:rFonts w:ascii="Arial" w:hAnsi="Arial" w:cs="Arial"/>
          <w:b/>
          <w:position w:val="-1"/>
          <w:sz w:val="26"/>
          <w:szCs w:val="26"/>
        </w:rPr>
        <w:t>е</w:t>
      </w:r>
      <w:r>
        <w:rPr>
          <w:rFonts w:ascii="Arial" w:hAnsi="Arial" w:cs="Arial"/>
          <w:b/>
          <w:spacing w:val="23"/>
          <w:position w:val="-1"/>
          <w:sz w:val="26"/>
          <w:szCs w:val="26"/>
        </w:rPr>
        <w:t xml:space="preserve"> </w:t>
      </w:r>
      <w:r>
        <w:rPr>
          <w:rFonts w:ascii="Arial" w:hAnsi="Arial" w:cs="Arial"/>
          <w:b/>
          <w:spacing w:val="-2"/>
          <w:position w:val="-1"/>
          <w:sz w:val="26"/>
          <w:szCs w:val="26"/>
        </w:rPr>
        <w:t>'У</w:t>
      </w:r>
      <w:r>
        <w:rPr>
          <w:rFonts w:ascii="Arial" w:hAnsi="Arial" w:cs="Arial"/>
          <w:b/>
          <w:spacing w:val="9"/>
          <w:position w:val="-1"/>
          <w:sz w:val="26"/>
          <w:szCs w:val="26"/>
        </w:rPr>
        <w:t>ч</w:t>
      </w:r>
      <w:r>
        <w:rPr>
          <w:rFonts w:ascii="Arial" w:hAnsi="Arial" w:cs="Arial"/>
          <w:b/>
          <w:spacing w:val="18"/>
          <w:position w:val="-1"/>
          <w:sz w:val="26"/>
          <w:szCs w:val="26"/>
        </w:rPr>
        <w:t>е</w:t>
      </w:r>
      <w:r>
        <w:rPr>
          <w:rFonts w:ascii="Arial" w:hAnsi="Arial" w:cs="Arial"/>
          <w:b/>
          <w:position w:val="-1"/>
          <w:sz w:val="26"/>
          <w:szCs w:val="26"/>
        </w:rPr>
        <w:t xml:space="preserve">т </w:t>
      </w:r>
      <w:r>
        <w:rPr>
          <w:rFonts w:ascii="Arial" w:hAnsi="Arial" w:cs="Arial"/>
          <w:b/>
          <w:spacing w:val="1"/>
          <w:position w:val="-1"/>
          <w:sz w:val="26"/>
          <w:szCs w:val="26"/>
        </w:rPr>
        <w:t>о</w:t>
      </w:r>
      <w:r>
        <w:rPr>
          <w:rFonts w:ascii="Arial" w:hAnsi="Arial" w:cs="Arial"/>
          <w:b/>
          <w:spacing w:val="-4"/>
          <w:position w:val="-1"/>
          <w:sz w:val="26"/>
          <w:szCs w:val="26"/>
        </w:rPr>
        <w:t>с</w:t>
      </w:r>
      <w:r>
        <w:rPr>
          <w:rFonts w:ascii="Arial" w:hAnsi="Arial" w:cs="Arial"/>
          <w:b/>
          <w:spacing w:val="3"/>
          <w:position w:val="-1"/>
          <w:sz w:val="26"/>
          <w:szCs w:val="26"/>
        </w:rPr>
        <w:t>н</w:t>
      </w:r>
      <w:r>
        <w:rPr>
          <w:rFonts w:ascii="Arial" w:hAnsi="Arial" w:cs="Arial"/>
          <w:b/>
          <w:spacing w:val="1"/>
          <w:position w:val="-1"/>
          <w:sz w:val="26"/>
          <w:szCs w:val="26"/>
        </w:rPr>
        <w:t>о</w:t>
      </w:r>
      <w:r>
        <w:rPr>
          <w:rFonts w:ascii="Arial" w:hAnsi="Arial" w:cs="Arial"/>
          <w:b/>
          <w:position w:val="-1"/>
          <w:sz w:val="26"/>
          <w:szCs w:val="26"/>
        </w:rPr>
        <w:t>в</w:t>
      </w:r>
      <w:r>
        <w:rPr>
          <w:rFonts w:ascii="Arial" w:hAnsi="Arial" w:cs="Arial"/>
          <w:b/>
          <w:spacing w:val="3"/>
          <w:position w:val="-1"/>
          <w:sz w:val="26"/>
          <w:szCs w:val="26"/>
        </w:rPr>
        <w:t>н</w:t>
      </w:r>
      <w:r>
        <w:rPr>
          <w:rFonts w:ascii="Arial" w:hAnsi="Arial" w:cs="Arial"/>
          <w:b/>
          <w:spacing w:val="-2"/>
          <w:position w:val="-1"/>
          <w:sz w:val="26"/>
          <w:szCs w:val="26"/>
        </w:rPr>
        <w:t>ы</w:t>
      </w:r>
      <w:r>
        <w:rPr>
          <w:rFonts w:ascii="Arial" w:hAnsi="Arial" w:cs="Arial"/>
          <w:b/>
          <w:position w:val="-1"/>
          <w:sz w:val="26"/>
          <w:szCs w:val="26"/>
        </w:rPr>
        <w:t>х</w:t>
      </w:r>
      <w:r>
        <w:rPr>
          <w:rFonts w:ascii="Arial" w:hAnsi="Arial" w:cs="Arial"/>
          <w:b/>
          <w:spacing w:val="23"/>
          <w:position w:val="-1"/>
          <w:sz w:val="26"/>
          <w:szCs w:val="26"/>
        </w:rPr>
        <w:t xml:space="preserve"> </w:t>
      </w:r>
      <w:r>
        <w:rPr>
          <w:rFonts w:ascii="Arial" w:hAnsi="Arial" w:cs="Arial"/>
          <w:b/>
          <w:spacing w:val="-5"/>
          <w:position w:val="-1"/>
          <w:sz w:val="26"/>
          <w:szCs w:val="26"/>
        </w:rPr>
        <w:t>с</w:t>
      </w:r>
      <w:r>
        <w:rPr>
          <w:rFonts w:ascii="Arial" w:hAnsi="Arial" w:cs="Arial"/>
          <w:b/>
          <w:spacing w:val="1"/>
          <w:position w:val="-1"/>
          <w:sz w:val="26"/>
          <w:szCs w:val="26"/>
        </w:rPr>
        <w:t>р</w:t>
      </w:r>
      <w:r>
        <w:rPr>
          <w:rFonts w:ascii="Arial" w:hAnsi="Arial" w:cs="Arial"/>
          <w:b/>
          <w:spacing w:val="15"/>
          <w:position w:val="-1"/>
          <w:sz w:val="26"/>
          <w:szCs w:val="26"/>
        </w:rPr>
        <w:t>е</w:t>
      </w:r>
      <w:r>
        <w:rPr>
          <w:rFonts w:ascii="Arial" w:hAnsi="Arial" w:cs="Arial"/>
          <w:b/>
          <w:spacing w:val="-5"/>
          <w:position w:val="-1"/>
          <w:sz w:val="26"/>
          <w:szCs w:val="26"/>
        </w:rPr>
        <w:t>д</w:t>
      </w:r>
      <w:r>
        <w:rPr>
          <w:rFonts w:ascii="Arial" w:hAnsi="Arial" w:cs="Arial"/>
          <w:b/>
          <w:spacing w:val="-4"/>
          <w:position w:val="-1"/>
          <w:sz w:val="26"/>
          <w:szCs w:val="26"/>
        </w:rPr>
        <w:t>с</w:t>
      </w:r>
      <w:r>
        <w:rPr>
          <w:rFonts w:ascii="Arial" w:hAnsi="Arial" w:cs="Arial"/>
          <w:b/>
          <w:spacing w:val="-7"/>
          <w:position w:val="-1"/>
          <w:sz w:val="26"/>
          <w:szCs w:val="26"/>
        </w:rPr>
        <w:t>т</w:t>
      </w:r>
      <w:r>
        <w:rPr>
          <w:rFonts w:ascii="Arial" w:hAnsi="Arial" w:cs="Arial"/>
          <w:b/>
          <w:position w:val="-1"/>
          <w:sz w:val="26"/>
          <w:szCs w:val="26"/>
        </w:rPr>
        <w:t>в</w:t>
      </w:r>
      <w:r>
        <w:rPr>
          <w:rFonts w:ascii="Arial" w:hAnsi="Arial" w:cs="Arial"/>
          <w:b/>
          <w:spacing w:val="10"/>
          <w:position w:val="-1"/>
          <w:sz w:val="26"/>
          <w:szCs w:val="26"/>
        </w:rPr>
        <w:t xml:space="preserve"> </w:t>
      </w:r>
      <w:r>
        <w:rPr>
          <w:rFonts w:ascii="Arial" w:hAnsi="Arial" w:cs="Arial"/>
          <w:b/>
          <w:spacing w:val="3"/>
          <w:position w:val="-1"/>
          <w:sz w:val="26"/>
          <w:szCs w:val="26"/>
        </w:rPr>
        <w:t>п</w:t>
      </w:r>
      <w:r>
        <w:rPr>
          <w:rFonts w:ascii="Arial" w:hAnsi="Arial" w:cs="Arial"/>
          <w:b/>
          <w:position w:val="-1"/>
          <w:sz w:val="26"/>
          <w:szCs w:val="26"/>
        </w:rPr>
        <w:t>о</w:t>
      </w:r>
      <w:r>
        <w:rPr>
          <w:rFonts w:ascii="Arial" w:hAnsi="Arial" w:cs="Arial"/>
          <w:b/>
          <w:spacing w:val="9"/>
          <w:position w:val="-1"/>
          <w:sz w:val="26"/>
          <w:szCs w:val="26"/>
        </w:rPr>
        <w:t xml:space="preserve"> </w:t>
      </w:r>
      <w:r>
        <w:rPr>
          <w:rFonts w:ascii="Arial" w:hAnsi="Arial" w:cs="Arial"/>
          <w:b/>
          <w:spacing w:val="-5"/>
          <w:position w:val="-1"/>
          <w:sz w:val="26"/>
          <w:szCs w:val="26"/>
        </w:rPr>
        <w:t>л</w:t>
      </w:r>
      <w:r>
        <w:rPr>
          <w:rFonts w:ascii="Arial" w:hAnsi="Arial" w:cs="Arial"/>
          <w:b/>
          <w:position w:val="-1"/>
          <w:sz w:val="26"/>
          <w:szCs w:val="26"/>
        </w:rPr>
        <w:t>и</w:t>
      </w:r>
      <w:r>
        <w:rPr>
          <w:rFonts w:ascii="Arial" w:hAnsi="Arial" w:cs="Arial"/>
          <w:b/>
          <w:spacing w:val="11"/>
          <w:position w:val="-1"/>
          <w:sz w:val="26"/>
          <w:szCs w:val="26"/>
        </w:rPr>
        <w:t>з</w:t>
      </w:r>
      <w:r>
        <w:rPr>
          <w:rFonts w:ascii="Arial" w:hAnsi="Arial" w:cs="Arial"/>
          <w:b/>
          <w:position w:val="-1"/>
          <w:sz w:val="26"/>
          <w:szCs w:val="26"/>
        </w:rPr>
        <w:t>и</w:t>
      </w:r>
      <w:r>
        <w:rPr>
          <w:rFonts w:ascii="Arial" w:hAnsi="Arial" w:cs="Arial"/>
          <w:b/>
          <w:spacing w:val="3"/>
          <w:position w:val="-1"/>
          <w:sz w:val="26"/>
          <w:szCs w:val="26"/>
        </w:rPr>
        <w:t>н</w:t>
      </w:r>
      <w:r>
        <w:rPr>
          <w:rFonts w:ascii="Arial" w:hAnsi="Arial" w:cs="Arial"/>
          <w:b/>
          <w:spacing w:val="-8"/>
          <w:position w:val="-1"/>
          <w:sz w:val="26"/>
          <w:szCs w:val="26"/>
        </w:rPr>
        <w:t>г</w:t>
      </w:r>
      <w:r>
        <w:rPr>
          <w:rFonts w:ascii="Arial" w:hAnsi="Arial" w:cs="Arial"/>
          <w:b/>
          <w:spacing w:val="-5"/>
          <w:position w:val="-1"/>
          <w:sz w:val="26"/>
          <w:szCs w:val="26"/>
        </w:rPr>
        <w:t>у</w:t>
      </w:r>
      <w:r>
        <w:rPr>
          <w:rFonts w:ascii="Arial" w:hAnsi="Arial" w:cs="Arial"/>
          <w:b/>
          <w:position w:val="-1"/>
          <w:sz w:val="26"/>
          <w:szCs w:val="26"/>
        </w:rPr>
        <w:t>'</w:t>
      </w:r>
    </w:p>
    <w:p w:rsidR="0085618A" w:rsidRDefault="0085618A">
      <w:pPr>
        <w:spacing w:before="16" w:line="280" w:lineRule="exact"/>
        <w:rPr>
          <w:sz w:val="28"/>
          <w:szCs w:val="28"/>
        </w:rPr>
      </w:pPr>
    </w:p>
    <w:p w:rsidR="0085618A" w:rsidRDefault="0085618A">
      <w:pPr>
        <w:spacing w:before="29" w:line="260" w:lineRule="exact"/>
        <w:ind w:left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position w:val="-1"/>
          <w:sz w:val="24"/>
          <w:szCs w:val="24"/>
        </w:rPr>
        <w:t xml:space="preserve">1       </w:t>
      </w:r>
      <w:r>
        <w:rPr>
          <w:rFonts w:ascii="Arial" w:hAnsi="Arial" w:cs="Arial"/>
          <w:b/>
          <w:spacing w:val="34"/>
          <w:position w:val="-1"/>
          <w:sz w:val="24"/>
          <w:szCs w:val="24"/>
        </w:rPr>
        <w:t xml:space="preserve"> </w:t>
      </w:r>
      <w:r>
        <w:rPr>
          <w:rFonts w:ascii="Arial" w:hAnsi="Arial" w:cs="Arial"/>
          <w:b/>
          <w:spacing w:val="-13"/>
          <w:position w:val="-1"/>
          <w:sz w:val="24"/>
          <w:szCs w:val="24"/>
        </w:rPr>
        <w:t>В</w:t>
      </w:r>
      <w:r>
        <w:rPr>
          <w:rFonts w:ascii="Arial" w:hAnsi="Arial" w:cs="Arial"/>
          <w:b/>
          <w:spacing w:val="-7"/>
          <w:position w:val="-1"/>
          <w:sz w:val="24"/>
          <w:szCs w:val="24"/>
        </w:rPr>
        <w:t>в</w:t>
      </w:r>
      <w:r>
        <w:rPr>
          <w:rFonts w:ascii="Arial" w:hAnsi="Arial" w:cs="Arial"/>
          <w:b/>
          <w:spacing w:val="6"/>
          <w:position w:val="-1"/>
          <w:sz w:val="24"/>
          <w:szCs w:val="24"/>
        </w:rPr>
        <w:t>е</w:t>
      </w:r>
      <w:r>
        <w:rPr>
          <w:rFonts w:ascii="Arial" w:hAnsi="Arial" w:cs="Arial"/>
          <w:b/>
          <w:spacing w:val="8"/>
          <w:position w:val="-1"/>
          <w:sz w:val="24"/>
          <w:szCs w:val="24"/>
        </w:rPr>
        <w:t>д</w:t>
      </w:r>
      <w:r>
        <w:rPr>
          <w:rFonts w:ascii="Arial" w:hAnsi="Arial" w:cs="Arial"/>
          <w:b/>
          <w:spacing w:val="6"/>
          <w:position w:val="-1"/>
          <w:sz w:val="24"/>
          <w:szCs w:val="24"/>
        </w:rPr>
        <w:t>е</w:t>
      </w:r>
      <w:r>
        <w:rPr>
          <w:rFonts w:ascii="Arial" w:hAnsi="Arial" w:cs="Arial"/>
          <w:b/>
          <w:spacing w:val="-5"/>
          <w:position w:val="-1"/>
          <w:sz w:val="24"/>
          <w:szCs w:val="24"/>
        </w:rPr>
        <w:t>н</w:t>
      </w:r>
      <w:r>
        <w:rPr>
          <w:rFonts w:ascii="Arial" w:hAnsi="Arial" w:cs="Arial"/>
          <w:b/>
          <w:spacing w:val="-8"/>
          <w:position w:val="-1"/>
          <w:sz w:val="24"/>
          <w:szCs w:val="24"/>
        </w:rPr>
        <w:t>и</w:t>
      </w:r>
      <w:r>
        <w:rPr>
          <w:rFonts w:ascii="Arial" w:hAnsi="Arial" w:cs="Arial"/>
          <w:b/>
          <w:position w:val="-1"/>
          <w:sz w:val="24"/>
          <w:szCs w:val="24"/>
        </w:rPr>
        <w:t>е</w:t>
      </w:r>
    </w:p>
    <w:p w:rsidR="0085618A" w:rsidRDefault="0085618A">
      <w:pPr>
        <w:spacing w:line="200" w:lineRule="exact"/>
      </w:pPr>
    </w:p>
    <w:p w:rsidR="0085618A" w:rsidRDefault="0085618A">
      <w:pPr>
        <w:spacing w:line="220" w:lineRule="exact"/>
        <w:rPr>
          <w:sz w:val="22"/>
          <w:szCs w:val="22"/>
        </w:rPr>
        <w:sectPr w:rsidR="0085618A">
          <w:pgSz w:w="12240" w:h="15840"/>
          <w:pgMar w:top="880" w:right="520" w:bottom="280" w:left="460" w:header="720" w:footer="720" w:gutter="0"/>
          <w:cols w:space="720"/>
        </w:sectPr>
      </w:pPr>
    </w:p>
    <w:p w:rsidR="0085618A" w:rsidRDefault="0085618A">
      <w:pPr>
        <w:spacing w:before="29" w:line="260" w:lineRule="exact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6"/>
          <w:position w:val="-1"/>
          <w:sz w:val="24"/>
          <w:szCs w:val="24"/>
        </w:rPr>
        <w:t>1</w:t>
      </w:r>
      <w:r>
        <w:rPr>
          <w:rFonts w:ascii="Arial" w:hAnsi="Arial" w:cs="Arial"/>
          <w:spacing w:val="-7"/>
          <w:position w:val="-1"/>
          <w:sz w:val="24"/>
          <w:szCs w:val="24"/>
        </w:rPr>
        <w:t>.</w:t>
      </w:r>
      <w:r>
        <w:rPr>
          <w:rFonts w:ascii="Arial" w:hAnsi="Arial" w:cs="Arial"/>
          <w:position w:val="-1"/>
          <w:sz w:val="24"/>
          <w:szCs w:val="24"/>
        </w:rPr>
        <w:t>1</w:t>
      </w:r>
    </w:p>
    <w:p w:rsidR="0085618A" w:rsidRDefault="0085618A">
      <w:pPr>
        <w:spacing w:before="29" w:line="260" w:lineRule="exact"/>
        <w:rPr>
          <w:rFonts w:ascii="Arial" w:hAnsi="Arial" w:cs="Arial"/>
          <w:sz w:val="24"/>
          <w:szCs w:val="24"/>
        </w:rPr>
        <w:sectPr w:rsidR="0085618A">
          <w:type w:val="continuous"/>
          <w:pgSz w:w="12240" w:h="15840"/>
          <w:pgMar w:top="1480" w:right="520" w:bottom="280" w:left="460" w:header="720" w:footer="720" w:gutter="0"/>
          <w:cols w:num="2" w:space="720" w:equalWidth="0">
            <w:col w:w="1134" w:space="366"/>
            <w:col w:w="9760"/>
          </w:cols>
        </w:sectPr>
      </w:pPr>
      <w:r>
        <w:br w:type="column"/>
      </w:r>
      <w:r>
        <w:rPr>
          <w:rFonts w:ascii="Arial" w:hAnsi="Arial" w:cs="Arial"/>
          <w:position w:val="-1"/>
          <w:sz w:val="24"/>
          <w:szCs w:val="24"/>
        </w:rPr>
        <w:t>В</w:t>
      </w:r>
      <w:r>
        <w:rPr>
          <w:rFonts w:ascii="Arial" w:hAnsi="Arial" w:cs="Arial"/>
          <w:spacing w:val="-8"/>
          <w:position w:val="-1"/>
          <w:sz w:val="24"/>
          <w:szCs w:val="24"/>
        </w:rPr>
        <w:t>в</w:t>
      </w:r>
      <w:r>
        <w:rPr>
          <w:rFonts w:ascii="Arial" w:hAnsi="Arial" w:cs="Arial"/>
          <w:spacing w:val="7"/>
          <w:position w:val="-1"/>
          <w:sz w:val="24"/>
          <w:szCs w:val="24"/>
        </w:rPr>
        <w:t>е</w:t>
      </w:r>
      <w:r>
        <w:rPr>
          <w:rFonts w:ascii="Arial" w:hAnsi="Arial" w:cs="Arial"/>
          <w:position w:val="-1"/>
          <w:sz w:val="24"/>
          <w:szCs w:val="24"/>
        </w:rPr>
        <w:t>д</w:t>
      </w:r>
      <w:r>
        <w:rPr>
          <w:rFonts w:ascii="Arial" w:hAnsi="Arial" w:cs="Arial"/>
          <w:spacing w:val="7"/>
          <w:position w:val="-1"/>
          <w:sz w:val="24"/>
          <w:szCs w:val="24"/>
        </w:rPr>
        <w:t>ен</w:t>
      </w:r>
      <w:r>
        <w:rPr>
          <w:rFonts w:ascii="Arial" w:hAnsi="Arial" w:cs="Arial"/>
          <w:spacing w:val="6"/>
          <w:position w:val="-1"/>
          <w:sz w:val="24"/>
          <w:szCs w:val="24"/>
        </w:rPr>
        <w:t>и</w:t>
      </w:r>
      <w:r>
        <w:rPr>
          <w:rFonts w:ascii="Arial" w:hAnsi="Arial" w:cs="Arial"/>
          <w:position w:val="-1"/>
          <w:sz w:val="24"/>
          <w:szCs w:val="24"/>
        </w:rPr>
        <w:t xml:space="preserve">е                                                                                                                            </w:t>
      </w:r>
      <w:r>
        <w:rPr>
          <w:rFonts w:ascii="Arial" w:hAnsi="Arial" w:cs="Arial"/>
          <w:spacing w:val="57"/>
          <w:position w:val="-1"/>
          <w:sz w:val="24"/>
          <w:szCs w:val="24"/>
        </w:rPr>
        <w:t xml:space="preserve"> </w:t>
      </w:r>
      <w:r>
        <w:rPr>
          <w:rFonts w:ascii="Arial" w:hAnsi="Arial" w:cs="Arial"/>
          <w:position w:val="-1"/>
          <w:sz w:val="24"/>
          <w:szCs w:val="24"/>
        </w:rPr>
        <w:t>4</w:t>
      </w:r>
    </w:p>
    <w:p w:rsidR="0085618A" w:rsidRDefault="0085618A">
      <w:pPr>
        <w:spacing w:line="200" w:lineRule="exact"/>
      </w:pPr>
    </w:p>
    <w:p w:rsidR="0085618A" w:rsidRDefault="0085618A">
      <w:pPr>
        <w:spacing w:line="300" w:lineRule="exact"/>
        <w:rPr>
          <w:sz w:val="30"/>
          <w:szCs w:val="30"/>
        </w:rPr>
      </w:pPr>
    </w:p>
    <w:p w:rsidR="0085618A" w:rsidRDefault="0085618A">
      <w:pPr>
        <w:spacing w:before="29"/>
        <w:ind w:left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       </w:t>
      </w:r>
      <w:r>
        <w:rPr>
          <w:rFonts w:ascii="Arial" w:hAnsi="Arial" w:cs="Arial"/>
          <w:b/>
          <w:spacing w:val="34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Р</w:t>
      </w:r>
      <w:r>
        <w:rPr>
          <w:rFonts w:ascii="Arial" w:hAnsi="Arial" w:cs="Arial"/>
          <w:b/>
          <w:spacing w:val="6"/>
          <w:sz w:val="24"/>
          <w:szCs w:val="24"/>
        </w:rPr>
        <w:t>а</w:t>
      </w:r>
      <w:r>
        <w:rPr>
          <w:rFonts w:ascii="Arial" w:hAnsi="Arial" w:cs="Arial"/>
          <w:b/>
          <w:spacing w:val="-8"/>
          <w:sz w:val="24"/>
          <w:szCs w:val="24"/>
        </w:rPr>
        <w:t>б</w:t>
      </w:r>
      <w:r>
        <w:rPr>
          <w:rFonts w:ascii="Arial" w:hAnsi="Arial" w:cs="Arial"/>
          <w:b/>
          <w:spacing w:val="-7"/>
          <w:sz w:val="24"/>
          <w:szCs w:val="24"/>
        </w:rPr>
        <w:t>о</w:t>
      </w:r>
      <w:r>
        <w:rPr>
          <w:rFonts w:ascii="Arial" w:hAnsi="Arial" w:cs="Arial"/>
          <w:b/>
          <w:spacing w:val="-18"/>
          <w:sz w:val="24"/>
          <w:szCs w:val="24"/>
        </w:rPr>
        <w:t>т</w:t>
      </w:r>
      <w:r>
        <w:rPr>
          <w:rFonts w:ascii="Arial" w:hAnsi="Arial" w:cs="Arial"/>
          <w:b/>
          <w:sz w:val="24"/>
          <w:szCs w:val="24"/>
        </w:rPr>
        <w:t xml:space="preserve">а с </w:t>
      </w:r>
      <w:r>
        <w:rPr>
          <w:rFonts w:ascii="Arial" w:hAnsi="Arial" w:cs="Arial"/>
          <w:b/>
          <w:spacing w:val="8"/>
          <w:sz w:val="24"/>
          <w:szCs w:val="24"/>
        </w:rPr>
        <w:t>д</w:t>
      </w:r>
      <w:r>
        <w:rPr>
          <w:rFonts w:ascii="Arial" w:hAnsi="Arial" w:cs="Arial"/>
          <w:b/>
          <w:spacing w:val="-7"/>
          <w:sz w:val="24"/>
          <w:szCs w:val="24"/>
        </w:rPr>
        <w:t>о</w:t>
      </w:r>
      <w:r>
        <w:rPr>
          <w:rFonts w:ascii="Arial" w:hAnsi="Arial" w:cs="Arial"/>
          <w:b/>
          <w:sz w:val="24"/>
          <w:szCs w:val="24"/>
        </w:rPr>
        <w:t>к</w:t>
      </w:r>
      <w:r>
        <w:rPr>
          <w:rFonts w:ascii="Arial" w:hAnsi="Arial" w:cs="Arial"/>
          <w:b/>
          <w:spacing w:val="-14"/>
          <w:sz w:val="24"/>
          <w:szCs w:val="24"/>
        </w:rPr>
        <w:t>у</w:t>
      </w:r>
      <w:r>
        <w:rPr>
          <w:rFonts w:ascii="Arial" w:hAnsi="Arial" w:cs="Arial"/>
          <w:b/>
          <w:spacing w:val="-18"/>
          <w:sz w:val="24"/>
          <w:szCs w:val="24"/>
        </w:rPr>
        <w:t>м</w:t>
      </w:r>
      <w:r>
        <w:rPr>
          <w:rFonts w:ascii="Arial" w:hAnsi="Arial" w:cs="Arial"/>
          <w:b/>
          <w:spacing w:val="6"/>
          <w:sz w:val="24"/>
          <w:szCs w:val="24"/>
        </w:rPr>
        <w:t>е</w:t>
      </w:r>
      <w:r>
        <w:rPr>
          <w:rFonts w:ascii="Arial" w:hAnsi="Arial" w:cs="Arial"/>
          <w:b/>
          <w:spacing w:val="-5"/>
          <w:sz w:val="24"/>
          <w:szCs w:val="24"/>
        </w:rPr>
        <w:t>н</w:t>
      </w:r>
      <w:r>
        <w:rPr>
          <w:rFonts w:ascii="Arial" w:hAnsi="Arial" w:cs="Arial"/>
          <w:b/>
          <w:spacing w:val="-18"/>
          <w:sz w:val="24"/>
          <w:szCs w:val="24"/>
        </w:rPr>
        <w:t>т</w:t>
      </w:r>
      <w:r>
        <w:rPr>
          <w:rFonts w:ascii="Arial" w:hAnsi="Arial" w:cs="Arial"/>
          <w:b/>
          <w:spacing w:val="6"/>
          <w:sz w:val="24"/>
          <w:szCs w:val="24"/>
        </w:rPr>
        <w:t>а</w:t>
      </w:r>
      <w:r>
        <w:rPr>
          <w:rFonts w:ascii="Arial" w:hAnsi="Arial" w:cs="Arial"/>
          <w:b/>
          <w:spacing w:val="-15"/>
          <w:sz w:val="24"/>
          <w:szCs w:val="24"/>
        </w:rPr>
        <w:t>м</w:t>
      </w:r>
      <w:r>
        <w:rPr>
          <w:rFonts w:ascii="Arial" w:hAnsi="Arial" w:cs="Arial"/>
          <w:b/>
          <w:sz w:val="24"/>
          <w:szCs w:val="24"/>
        </w:rPr>
        <w:t>и</w:t>
      </w:r>
    </w:p>
    <w:p w:rsidR="0085618A" w:rsidRDefault="0085618A">
      <w:pPr>
        <w:spacing w:before="5" w:line="160" w:lineRule="exact"/>
        <w:rPr>
          <w:sz w:val="17"/>
          <w:szCs w:val="17"/>
        </w:rPr>
      </w:pPr>
    </w:p>
    <w:p w:rsidR="0085618A" w:rsidRDefault="0085618A">
      <w:pPr>
        <w:spacing w:line="200" w:lineRule="exact"/>
      </w:pPr>
    </w:p>
    <w:tbl>
      <w:tblPr>
        <w:tblW w:w="0" w:type="auto"/>
        <w:tblInd w:w="760" w:type="dxa"/>
        <w:tblLayout w:type="fixed"/>
        <w:tblCellMar>
          <w:left w:w="0" w:type="dxa"/>
          <w:right w:w="0" w:type="dxa"/>
        </w:tblCellMar>
        <w:tblLook w:val="01E0"/>
      </w:tblPr>
      <w:tblGrid>
        <w:gridCol w:w="557"/>
        <w:gridCol w:w="6340"/>
        <w:gridCol w:w="3497"/>
      </w:tblGrid>
      <w:tr w:rsidR="0085618A">
        <w:trPr>
          <w:trHeight w:hRule="exact" w:val="480"/>
        </w:trPr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85618A" w:rsidRDefault="0085618A">
            <w:pPr>
              <w:spacing w:before="69"/>
              <w:ind w:left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pacing w:val="6"/>
                <w:sz w:val="24"/>
                <w:szCs w:val="24"/>
              </w:rPr>
              <w:t>2</w:t>
            </w:r>
            <w:r>
              <w:rPr>
                <w:rFonts w:ascii="Arial" w:hAnsi="Arial" w:cs="Arial"/>
                <w:spacing w:val="-7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</w:tcPr>
          <w:p w:rsidR="0085618A" w:rsidRDefault="0085618A">
            <w:pPr>
              <w:spacing w:before="69"/>
              <w:ind w:left="1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</w:t>
            </w:r>
            <w:r>
              <w:rPr>
                <w:rFonts w:ascii="Arial" w:hAnsi="Arial" w:cs="Arial"/>
                <w:spacing w:val="-8"/>
                <w:sz w:val="24"/>
                <w:szCs w:val="24"/>
              </w:rPr>
              <w:t>в</w:t>
            </w:r>
            <w:r>
              <w:rPr>
                <w:rFonts w:ascii="Arial" w:hAnsi="Arial" w:cs="Arial"/>
                <w:spacing w:val="7"/>
                <w:sz w:val="24"/>
                <w:szCs w:val="24"/>
              </w:rPr>
              <w:t>о</w:t>
            </w:r>
            <w:r>
              <w:rPr>
                <w:rFonts w:ascii="Arial" w:hAnsi="Arial" w:cs="Arial"/>
                <w:sz w:val="24"/>
                <w:szCs w:val="24"/>
              </w:rPr>
              <w:t>д</w:t>
            </w:r>
            <w:r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</w:t>
            </w:r>
            <w:r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-3"/>
                <w:sz w:val="24"/>
                <w:szCs w:val="24"/>
              </w:rPr>
              <w:t>э</w:t>
            </w:r>
            <w:r>
              <w:rPr>
                <w:rFonts w:ascii="Arial" w:hAnsi="Arial" w:cs="Arial"/>
                <w:spacing w:val="15"/>
                <w:sz w:val="24"/>
                <w:szCs w:val="24"/>
              </w:rPr>
              <w:t>к</w:t>
            </w:r>
            <w:r>
              <w:rPr>
                <w:rFonts w:ascii="Arial" w:hAnsi="Arial" w:cs="Arial"/>
                <w:sz w:val="24"/>
                <w:szCs w:val="24"/>
              </w:rPr>
              <w:t>с</w:t>
            </w:r>
            <w:r>
              <w:rPr>
                <w:rFonts w:ascii="Arial" w:hAnsi="Arial" w:cs="Arial"/>
                <w:spacing w:val="10"/>
                <w:sz w:val="24"/>
                <w:szCs w:val="24"/>
              </w:rPr>
              <w:t>п</w:t>
            </w:r>
            <w:r>
              <w:rPr>
                <w:rFonts w:ascii="Arial" w:hAnsi="Arial" w:cs="Arial"/>
                <w:sz w:val="24"/>
                <w:szCs w:val="24"/>
              </w:rPr>
              <w:t>л</w:t>
            </w:r>
            <w:r>
              <w:rPr>
                <w:rFonts w:ascii="Arial" w:hAnsi="Arial" w:cs="Arial"/>
                <w:spacing w:val="-20"/>
                <w:sz w:val="24"/>
                <w:szCs w:val="24"/>
              </w:rPr>
              <w:t>у</w:t>
            </w:r>
            <w:r>
              <w:rPr>
                <w:rFonts w:ascii="Arial" w:hAnsi="Arial" w:cs="Arial"/>
                <w:spacing w:val="6"/>
                <w:sz w:val="24"/>
                <w:szCs w:val="24"/>
              </w:rPr>
              <w:t>а</w:t>
            </w:r>
            <w:r>
              <w:rPr>
                <w:rFonts w:ascii="Arial" w:hAnsi="Arial" w:cs="Arial"/>
                <w:spacing w:val="-10"/>
                <w:sz w:val="24"/>
                <w:szCs w:val="24"/>
              </w:rPr>
              <w:t>т</w:t>
            </w:r>
            <w:r>
              <w:rPr>
                <w:rFonts w:ascii="Arial" w:hAnsi="Arial" w:cs="Arial"/>
                <w:spacing w:val="6"/>
                <w:sz w:val="24"/>
                <w:szCs w:val="24"/>
              </w:rPr>
              <w:t>а</w:t>
            </w:r>
            <w:r>
              <w:rPr>
                <w:rFonts w:ascii="Arial" w:hAnsi="Arial" w:cs="Arial"/>
                <w:spacing w:val="3"/>
                <w:sz w:val="24"/>
                <w:szCs w:val="24"/>
              </w:rPr>
              <w:t>ц</w:t>
            </w:r>
            <w:r>
              <w:rPr>
                <w:rFonts w:ascii="Arial" w:hAnsi="Arial" w:cs="Arial"/>
                <w:spacing w:val="6"/>
                <w:sz w:val="24"/>
                <w:szCs w:val="24"/>
              </w:rPr>
              <w:t>и</w:t>
            </w:r>
            <w:r>
              <w:rPr>
                <w:rFonts w:ascii="Arial" w:hAnsi="Arial" w:cs="Arial"/>
                <w:sz w:val="24"/>
                <w:szCs w:val="24"/>
              </w:rPr>
              <w:t>ю</w:t>
            </w:r>
          </w:p>
        </w:tc>
        <w:tc>
          <w:tcPr>
            <w:tcW w:w="3497" w:type="dxa"/>
            <w:tcBorders>
              <w:top w:val="nil"/>
              <w:left w:val="nil"/>
              <w:bottom w:val="nil"/>
              <w:right w:val="nil"/>
            </w:tcBorders>
          </w:tcPr>
          <w:p w:rsidR="0085618A" w:rsidRDefault="0085618A">
            <w:pPr>
              <w:spacing w:before="69"/>
              <w:ind w:right="4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85618A">
        <w:trPr>
          <w:trHeight w:hRule="exact" w:val="520"/>
        </w:trPr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85618A" w:rsidRDefault="0085618A">
            <w:pPr>
              <w:spacing w:before="9" w:line="100" w:lineRule="exact"/>
              <w:rPr>
                <w:sz w:val="10"/>
                <w:szCs w:val="10"/>
              </w:rPr>
            </w:pPr>
          </w:p>
          <w:p w:rsidR="0085618A" w:rsidRDefault="0085618A">
            <w:pPr>
              <w:ind w:left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pacing w:val="6"/>
                <w:sz w:val="24"/>
                <w:szCs w:val="24"/>
              </w:rPr>
              <w:t>2</w:t>
            </w:r>
            <w:r>
              <w:rPr>
                <w:rFonts w:ascii="Arial" w:hAnsi="Arial" w:cs="Arial"/>
                <w:spacing w:val="-7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</w:tcPr>
          <w:p w:rsidR="0085618A" w:rsidRDefault="0085618A">
            <w:pPr>
              <w:spacing w:before="9" w:line="100" w:lineRule="exact"/>
              <w:rPr>
                <w:sz w:val="10"/>
                <w:szCs w:val="10"/>
              </w:rPr>
            </w:pPr>
          </w:p>
          <w:p w:rsidR="0085618A" w:rsidRDefault="0085618A">
            <w:pPr>
              <w:ind w:left="1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pacing w:val="7"/>
                <w:sz w:val="24"/>
                <w:szCs w:val="24"/>
              </w:rPr>
              <w:t>Н</w:t>
            </w:r>
            <w:r>
              <w:rPr>
                <w:rFonts w:ascii="Arial" w:hAnsi="Arial" w:cs="Arial"/>
                <w:spacing w:val="6"/>
                <w:sz w:val="24"/>
                <w:szCs w:val="24"/>
              </w:rPr>
              <w:t>а</w:t>
            </w:r>
            <w:r>
              <w:rPr>
                <w:rFonts w:ascii="Arial" w:hAnsi="Arial" w:cs="Arial"/>
                <w:spacing w:val="-5"/>
                <w:sz w:val="24"/>
                <w:szCs w:val="24"/>
              </w:rPr>
              <w:t>ч</w:t>
            </w:r>
            <w:r>
              <w:rPr>
                <w:rFonts w:ascii="Arial" w:hAnsi="Arial" w:cs="Arial"/>
                <w:spacing w:val="6"/>
                <w:sz w:val="24"/>
                <w:szCs w:val="24"/>
              </w:rPr>
              <w:t>и</w:t>
            </w:r>
            <w:r>
              <w:rPr>
                <w:rFonts w:ascii="Arial" w:hAnsi="Arial" w:cs="Arial"/>
                <w:sz w:val="24"/>
                <w:szCs w:val="24"/>
              </w:rPr>
              <w:t>сл</w:t>
            </w:r>
            <w:r>
              <w:rPr>
                <w:rFonts w:ascii="Arial" w:hAnsi="Arial" w:cs="Arial"/>
                <w:spacing w:val="6"/>
                <w:sz w:val="24"/>
                <w:szCs w:val="24"/>
              </w:rPr>
              <w:t>е</w:t>
            </w:r>
            <w:r>
              <w:rPr>
                <w:rFonts w:ascii="Arial" w:hAnsi="Arial" w:cs="Arial"/>
                <w:spacing w:val="7"/>
                <w:sz w:val="24"/>
                <w:szCs w:val="24"/>
              </w:rPr>
              <w:t>н</w:t>
            </w:r>
            <w:r>
              <w:rPr>
                <w:rFonts w:ascii="Arial" w:hAnsi="Arial" w:cs="Arial"/>
                <w:spacing w:val="6"/>
                <w:sz w:val="24"/>
                <w:szCs w:val="24"/>
              </w:rPr>
              <w:t>и</w:t>
            </w:r>
            <w:r>
              <w:rPr>
                <w:rFonts w:ascii="Arial" w:hAnsi="Arial" w:cs="Arial"/>
                <w:sz w:val="24"/>
                <w:szCs w:val="24"/>
              </w:rPr>
              <w:t xml:space="preserve">е </w:t>
            </w:r>
            <w:r>
              <w:rPr>
                <w:rFonts w:ascii="Arial" w:hAnsi="Arial" w:cs="Arial"/>
                <w:spacing w:val="6"/>
                <w:sz w:val="24"/>
                <w:szCs w:val="24"/>
              </w:rPr>
              <w:t>а</w:t>
            </w:r>
            <w:r>
              <w:rPr>
                <w:rFonts w:ascii="Arial" w:hAnsi="Arial" w:cs="Arial"/>
                <w:spacing w:val="15"/>
                <w:sz w:val="24"/>
                <w:szCs w:val="24"/>
              </w:rPr>
              <w:t>м</w:t>
            </w:r>
            <w:r>
              <w:rPr>
                <w:rFonts w:ascii="Arial" w:hAnsi="Arial" w:cs="Arial"/>
                <w:spacing w:val="6"/>
                <w:sz w:val="24"/>
                <w:szCs w:val="24"/>
              </w:rPr>
              <w:t>ор</w:t>
            </w:r>
            <w:r>
              <w:rPr>
                <w:rFonts w:ascii="Arial" w:hAnsi="Arial" w:cs="Arial"/>
                <w:spacing w:val="-10"/>
                <w:sz w:val="24"/>
                <w:szCs w:val="24"/>
              </w:rPr>
              <w:t>т</w:t>
            </w:r>
            <w:r>
              <w:rPr>
                <w:rFonts w:ascii="Arial" w:hAnsi="Arial" w:cs="Arial"/>
                <w:spacing w:val="6"/>
                <w:sz w:val="24"/>
                <w:szCs w:val="24"/>
              </w:rPr>
              <w:t>и</w:t>
            </w:r>
            <w:r>
              <w:rPr>
                <w:rFonts w:ascii="Arial" w:hAnsi="Arial" w:cs="Arial"/>
                <w:spacing w:val="12"/>
                <w:sz w:val="24"/>
                <w:szCs w:val="24"/>
              </w:rPr>
              <w:t>з</w:t>
            </w:r>
            <w:r>
              <w:rPr>
                <w:rFonts w:ascii="Arial" w:hAnsi="Arial" w:cs="Arial"/>
                <w:spacing w:val="6"/>
                <w:sz w:val="24"/>
                <w:szCs w:val="24"/>
              </w:rPr>
              <w:t>а</w:t>
            </w:r>
            <w:r>
              <w:rPr>
                <w:rFonts w:ascii="Arial" w:hAnsi="Arial" w:cs="Arial"/>
                <w:spacing w:val="3"/>
                <w:sz w:val="24"/>
                <w:szCs w:val="24"/>
              </w:rPr>
              <w:t>ц</w:t>
            </w:r>
            <w:r>
              <w:rPr>
                <w:rFonts w:ascii="Arial" w:hAnsi="Arial" w:cs="Arial"/>
                <w:spacing w:val="6"/>
                <w:sz w:val="24"/>
                <w:szCs w:val="24"/>
              </w:rPr>
              <w:t>и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3497" w:type="dxa"/>
            <w:tcBorders>
              <w:top w:val="nil"/>
              <w:left w:val="nil"/>
              <w:bottom w:val="nil"/>
              <w:right w:val="nil"/>
            </w:tcBorders>
          </w:tcPr>
          <w:p w:rsidR="0085618A" w:rsidRDefault="0085618A">
            <w:pPr>
              <w:spacing w:before="9" w:line="100" w:lineRule="exact"/>
              <w:rPr>
                <w:sz w:val="10"/>
                <w:szCs w:val="10"/>
              </w:rPr>
            </w:pPr>
          </w:p>
          <w:p w:rsidR="0085618A" w:rsidRDefault="0085618A">
            <w:pPr>
              <w:ind w:right="4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85618A">
        <w:trPr>
          <w:trHeight w:hRule="exact" w:val="520"/>
        </w:trPr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85618A" w:rsidRDefault="0085618A">
            <w:pPr>
              <w:spacing w:before="9" w:line="100" w:lineRule="exact"/>
              <w:rPr>
                <w:sz w:val="10"/>
                <w:szCs w:val="10"/>
              </w:rPr>
            </w:pPr>
          </w:p>
          <w:p w:rsidR="0085618A" w:rsidRDefault="0085618A">
            <w:pPr>
              <w:ind w:left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pacing w:val="6"/>
                <w:sz w:val="24"/>
                <w:szCs w:val="24"/>
              </w:rPr>
              <w:t>2</w:t>
            </w:r>
            <w:r>
              <w:rPr>
                <w:rFonts w:ascii="Arial" w:hAnsi="Arial" w:cs="Arial"/>
                <w:spacing w:val="-7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</w:tcPr>
          <w:p w:rsidR="0085618A" w:rsidRDefault="0085618A">
            <w:pPr>
              <w:spacing w:before="9" w:line="100" w:lineRule="exact"/>
              <w:rPr>
                <w:sz w:val="10"/>
                <w:szCs w:val="10"/>
              </w:rPr>
            </w:pPr>
          </w:p>
          <w:p w:rsidR="0085618A" w:rsidRDefault="0085618A">
            <w:pPr>
              <w:ind w:left="1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pacing w:val="-2"/>
                <w:sz w:val="24"/>
                <w:szCs w:val="24"/>
              </w:rPr>
              <w:t>Ф</w:t>
            </w:r>
            <w:r>
              <w:rPr>
                <w:rFonts w:ascii="Arial" w:hAnsi="Arial" w:cs="Arial"/>
                <w:spacing w:val="6"/>
                <w:sz w:val="24"/>
                <w:szCs w:val="24"/>
              </w:rPr>
              <w:t>ор</w:t>
            </w:r>
            <w:r>
              <w:rPr>
                <w:rFonts w:ascii="Arial" w:hAnsi="Arial" w:cs="Arial"/>
                <w:spacing w:val="15"/>
                <w:sz w:val="24"/>
                <w:szCs w:val="24"/>
              </w:rPr>
              <w:t>м</w:t>
            </w:r>
            <w:r>
              <w:rPr>
                <w:rFonts w:ascii="Arial" w:hAnsi="Arial" w:cs="Arial"/>
                <w:spacing w:val="6"/>
                <w:sz w:val="24"/>
                <w:szCs w:val="24"/>
              </w:rPr>
              <w:t>и</w:t>
            </w:r>
            <w:r>
              <w:rPr>
                <w:rFonts w:ascii="Arial" w:hAnsi="Arial" w:cs="Arial"/>
                <w:spacing w:val="7"/>
                <w:sz w:val="24"/>
                <w:szCs w:val="24"/>
              </w:rPr>
              <w:t>р</w:t>
            </w:r>
            <w:r>
              <w:rPr>
                <w:rFonts w:ascii="Arial" w:hAnsi="Arial" w:cs="Arial"/>
                <w:spacing w:val="6"/>
                <w:sz w:val="24"/>
                <w:szCs w:val="24"/>
              </w:rPr>
              <w:t>о</w:t>
            </w:r>
            <w:r>
              <w:rPr>
                <w:rFonts w:ascii="Arial" w:hAnsi="Arial" w:cs="Arial"/>
                <w:spacing w:val="-8"/>
                <w:sz w:val="24"/>
                <w:szCs w:val="24"/>
              </w:rPr>
              <w:t>в</w:t>
            </w:r>
            <w:r>
              <w:rPr>
                <w:rFonts w:ascii="Arial" w:hAnsi="Arial" w:cs="Arial"/>
                <w:spacing w:val="7"/>
                <w:sz w:val="24"/>
                <w:szCs w:val="24"/>
              </w:rPr>
              <w:t>ан</w:t>
            </w:r>
            <w:r>
              <w:rPr>
                <w:rFonts w:ascii="Arial" w:hAnsi="Arial" w:cs="Arial"/>
                <w:spacing w:val="6"/>
                <w:sz w:val="24"/>
                <w:szCs w:val="24"/>
              </w:rPr>
              <w:t>и</w:t>
            </w:r>
            <w:r>
              <w:rPr>
                <w:rFonts w:ascii="Arial" w:hAnsi="Arial" w:cs="Arial"/>
                <w:sz w:val="24"/>
                <w:szCs w:val="24"/>
              </w:rPr>
              <w:t xml:space="preserve">е </w:t>
            </w:r>
            <w:r>
              <w:rPr>
                <w:rFonts w:ascii="Arial" w:hAnsi="Arial" w:cs="Arial"/>
                <w:spacing w:val="6"/>
                <w:sz w:val="24"/>
                <w:szCs w:val="24"/>
              </w:rPr>
              <w:t>о</w:t>
            </w:r>
            <w:r>
              <w:rPr>
                <w:rFonts w:ascii="Arial" w:hAnsi="Arial" w:cs="Arial"/>
                <w:spacing w:val="-10"/>
                <w:sz w:val="24"/>
                <w:szCs w:val="24"/>
              </w:rPr>
              <w:t>т</w:t>
            </w:r>
            <w:r>
              <w:rPr>
                <w:rFonts w:ascii="Arial" w:hAnsi="Arial" w:cs="Arial"/>
                <w:spacing w:val="-5"/>
                <w:sz w:val="24"/>
                <w:szCs w:val="24"/>
              </w:rPr>
              <w:t>ч</w:t>
            </w:r>
            <w:r>
              <w:rPr>
                <w:rFonts w:ascii="Arial" w:hAnsi="Arial" w:cs="Arial"/>
                <w:spacing w:val="6"/>
                <w:sz w:val="24"/>
                <w:szCs w:val="24"/>
              </w:rPr>
              <w:t>е</w:t>
            </w:r>
            <w:r>
              <w:rPr>
                <w:rFonts w:ascii="Arial" w:hAnsi="Arial" w:cs="Arial"/>
                <w:spacing w:val="-10"/>
                <w:sz w:val="24"/>
                <w:szCs w:val="24"/>
              </w:rPr>
              <w:t>т</w:t>
            </w:r>
            <w:r>
              <w:rPr>
                <w:rFonts w:ascii="Arial" w:hAnsi="Arial" w:cs="Arial"/>
                <w:spacing w:val="8"/>
                <w:sz w:val="24"/>
                <w:szCs w:val="24"/>
              </w:rPr>
              <w:t>о</w:t>
            </w:r>
            <w:r>
              <w:rPr>
                <w:rFonts w:ascii="Arial" w:hAnsi="Arial" w:cs="Arial"/>
                <w:sz w:val="24"/>
                <w:szCs w:val="24"/>
              </w:rPr>
              <w:t>в</w:t>
            </w:r>
          </w:p>
        </w:tc>
        <w:tc>
          <w:tcPr>
            <w:tcW w:w="3497" w:type="dxa"/>
            <w:tcBorders>
              <w:top w:val="nil"/>
              <w:left w:val="nil"/>
              <w:bottom w:val="nil"/>
              <w:right w:val="nil"/>
            </w:tcBorders>
          </w:tcPr>
          <w:p w:rsidR="0085618A" w:rsidRDefault="0085618A">
            <w:pPr>
              <w:spacing w:before="9" w:line="100" w:lineRule="exact"/>
              <w:rPr>
                <w:sz w:val="10"/>
                <w:szCs w:val="10"/>
              </w:rPr>
            </w:pPr>
          </w:p>
          <w:p w:rsidR="0085618A" w:rsidRDefault="0085618A">
            <w:pPr>
              <w:ind w:right="6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pacing w:val="-13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85618A">
        <w:trPr>
          <w:trHeight w:hRule="exact" w:val="480"/>
        </w:trPr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:rsidR="0085618A" w:rsidRDefault="0085618A">
            <w:pPr>
              <w:spacing w:before="9" w:line="100" w:lineRule="exact"/>
              <w:rPr>
                <w:sz w:val="10"/>
                <w:szCs w:val="10"/>
              </w:rPr>
            </w:pPr>
          </w:p>
          <w:p w:rsidR="0085618A" w:rsidRDefault="0085618A">
            <w:pPr>
              <w:ind w:left="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pacing w:val="6"/>
                <w:sz w:val="24"/>
                <w:szCs w:val="24"/>
              </w:rPr>
              <w:t>2</w:t>
            </w:r>
            <w:r>
              <w:rPr>
                <w:rFonts w:ascii="Arial" w:hAnsi="Arial" w:cs="Arial"/>
                <w:spacing w:val="-7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340" w:type="dxa"/>
            <w:tcBorders>
              <w:top w:val="nil"/>
              <w:left w:val="nil"/>
              <w:bottom w:val="nil"/>
              <w:right w:val="nil"/>
            </w:tcBorders>
          </w:tcPr>
          <w:p w:rsidR="0085618A" w:rsidRDefault="0085618A">
            <w:pPr>
              <w:spacing w:before="9" w:line="100" w:lineRule="exact"/>
              <w:rPr>
                <w:sz w:val="10"/>
                <w:szCs w:val="10"/>
              </w:rPr>
            </w:pPr>
          </w:p>
          <w:p w:rsidR="0085618A" w:rsidRDefault="0085618A">
            <w:pPr>
              <w:ind w:left="1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pacing w:val="-3"/>
                <w:sz w:val="24"/>
                <w:szCs w:val="24"/>
              </w:rPr>
              <w:t>Д</w:t>
            </w:r>
            <w:r>
              <w:rPr>
                <w:rFonts w:ascii="Arial" w:hAnsi="Arial" w:cs="Arial"/>
                <w:sz w:val="24"/>
                <w:szCs w:val="24"/>
              </w:rPr>
              <w:t>ля</w:t>
            </w:r>
            <w:r>
              <w:rPr>
                <w:rFonts w:ascii="Arial" w:hAnsi="Arial" w:cs="Arial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pacing w:val="10"/>
                <w:sz w:val="24"/>
                <w:szCs w:val="24"/>
              </w:rPr>
              <w:t>з</w:t>
            </w:r>
            <w:r>
              <w:rPr>
                <w:rFonts w:ascii="Arial" w:hAnsi="Arial" w:cs="Arial"/>
                <w:spacing w:val="6"/>
                <w:sz w:val="24"/>
                <w:szCs w:val="24"/>
              </w:rPr>
              <w:t>а</w:t>
            </w:r>
            <w:r>
              <w:rPr>
                <w:rFonts w:ascii="Arial" w:hAnsi="Arial" w:cs="Arial"/>
                <w:spacing w:val="15"/>
                <w:sz w:val="24"/>
                <w:szCs w:val="24"/>
              </w:rPr>
              <w:t>м</w:t>
            </w:r>
            <w:r>
              <w:rPr>
                <w:rFonts w:ascii="Arial" w:hAnsi="Arial" w:cs="Arial"/>
                <w:spacing w:val="7"/>
                <w:sz w:val="24"/>
                <w:szCs w:val="24"/>
              </w:rPr>
              <w:t>е</w:t>
            </w:r>
            <w:r>
              <w:rPr>
                <w:rFonts w:ascii="Arial" w:hAnsi="Arial" w:cs="Arial"/>
                <w:spacing w:val="-10"/>
                <w:sz w:val="24"/>
                <w:szCs w:val="24"/>
              </w:rPr>
              <w:t>т</w:t>
            </w:r>
            <w:r>
              <w:rPr>
                <w:rFonts w:ascii="Arial" w:hAnsi="Arial" w:cs="Arial"/>
                <w:spacing w:val="6"/>
                <w:sz w:val="24"/>
                <w:szCs w:val="24"/>
              </w:rPr>
              <w:t>о</w:t>
            </w:r>
            <w:r>
              <w:rPr>
                <w:rFonts w:ascii="Arial" w:hAnsi="Arial" w:cs="Arial"/>
                <w:sz w:val="24"/>
                <w:szCs w:val="24"/>
              </w:rPr>
              <w:t>к</w:t>
            </w:r>
          </w:p>
        </w:tc>
        <w:tc>
          <w:tcPr>
            <w:tcW w:w="3497" w:type="dxa"/>
            <w:tcBorders>
              <w:top w:val="nil"/>
              <w:left w:val="nil"/>
              <w:bottom w:val="nil"/>
              <w:right w:val="nil"/>
            </w:tcBorders>
          </w:tcPr>
          <w:p w:rsidR="0085618A" w:rsidRDefault="0085618A">
            <w:pPr>
              <w:spacing w:before="9" w:line="100" w:lineRule="exact"/>
              <w:rPr>
                <w:sz w:val="10"/>
                <w:szCs w:val="10"/>
              </w:rPr>
            </w:pPr>
          </w:p>
          <w:p w:rsidR="0085618A" w:rsidRDefault="0085618A">
            <w:pPr>
              <w:ind w:right="4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pacing w:val="6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</w:tbl>
    <w:p w:rsidR="0085618A" w:rsidRDefault="0085618A">
      <w:pPr>
        <w:sectPr w:rsidR="0085618A">
          <w:type w:val="continuous"/>
          <w:pgSz w:w="12240" w:h="15840"/>
          <w:pgMar w:top="1480" w:right="520" w:bottom="280" w:left="460" w:header="720" w:footer="720" w:gutter="0"/>
          <w:cols w:space="720"/>
        </w:sectPr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before="17" w:line="280" w:lineRule="exact"/>
        <w:rPr>
          <w:sz w:val="28"/>
          <w:szCs w:val="28"/>
        </w:rPr>
      </w:pPr>
    </w:p>
    <w:p w:rsidR="0085618A" w:rsidRDefault="0085618A">
      <w:pPr>
        <w:spacing w:line="780" w:lineRule="exact"/>
        <w:ind w:left="3766" w:right="3888"/>
        <w:jc w:val="center"/>
        <w:rPr>
          <w:rFonts w:ascii="Arial" w:hAnsi="Arial" w:cs="Arial"/>
          <w:sz w:val="72"/>
          <w:szCs w:val="72"/>
        </w:rPr>
      </w:pPr>
      <w:r>
        <w:rPr>
          <w:noProof/>
          <w:lang w:val="ru-RU" w:eastAsia="ru-RU"/>
        </w:rPr>
        <w:pict>
          <v:group id="_x0000_s1027" style="position:absolute;left:0;text-align:left;margin-left:28.5pt;margin-top:740.5pt;width:554pt;height:0;z-index:-251666432;mso-position-horizontal-relative:page;mso-position-vertical-relative:page" coordorigin="570,14810" coordsize="11080,0">
            <v:shape id="_x0000_s1028" style="position:absolute;left:570;top:14810;width:11080;height:0" coordorigin="570,14810" coordsize="11080,0" path="m570,14810r11080,e" filled="f" strokecolor="#464646" strokeweight="1pt">
              <v:path arrowok="t"/>
            </v:shape>
            <w10:wrap anchorx="page" anchory="page"/>
          </v:group>
        </w:pict>
      </w:r>
      <w:r>
        <w:rPr>
          <w:rFonts w:ascii="Arial" w:hAnsi="Arial" w:cs="Arial"/>
          <w:b/>
          <w:position w:val="-2"/>
          <w:sz w:val="72"/>
          <w:szCs w:val="72"/>
        </w:rPr>
        <w:t>В</w:t>
      </w:r>
      <w:r>
        <w:rPr>
          <w:rFonts w:ascii="Arial" w:hAnsi="Arial" w:cs="Arial"/>
          <w:b/>
          <w:spacing w:val="-3"/>
          <w:position w:val="-2"/>
          <w:sz w:val="72"/>
          <w:szCs w:val="72"/>
        </w:rPr>
        <w:t>в</w:t>
      </w:r>
      <w:r>
        <w:rPr>
          <w:rFonts w:ascii="Arial" w:hAnsi="Arial" w:cs="Arial"/>
          <w:b/>
          <w:position w:val="-2"/>
          <w:sz w:val="72"/>
          <w:szCs w:val="72"/>
        </w:rPr>
        <w:t>е</w:t>
      </w:r>
      <w:r>
        <w:rPr>
          <w:rFonts w:ascii="Arial" w:hAnsi="Arial" w:cs="Arial"/>
          <w:b/>
          <w:spacing w:val="3"/>
          <w:position w:val="-2"/>
          <w:sz w:val="72"/>
          <w:szCs w:val="72"/>
        </w:rPr>
        <w:t>д</w:t>
      </w:r>
      <w:r>
        <w:rPr>
          <w:rFonts w:ascii="Arial" w:hAnsi="Arial" w:cs="Arial"/>
          <w:b/>
          <w:spacing w:val="-1"/>
          <w:position w:val="-2"/>
          <w:sz w:val="72"/>
          <w:szCs w:val="72"/>
        </w:rPr>
        <w:t>е</w:t>
      </w:r>
      <w:r>
        <w:rPr>
          <w:rFonts w:ascii="Arial" w:hAnsi="Arial" w:cs="Arial"/>
          <w:b/>
          <w:spacing w:val="5"/>
          <w:position w:val="-2"/>
          <w:sz w:val="72"/>
          <w:szCs w:val="72"/>
        </w:rPr>
        <w:t>н</w:t>
      </w:r>
      <w:r>
        <w:rPr>
          <w:rFonts w:ascii="Arial" w:hAnsi="Arial" w:cs="Arial"/>
          <w:b/>
          <w:spacing w:val="-2"/>
          <w:position w:val="-2"/>
          <w:sz w:val="72"/>
          <w:szCs w:val="72"/>
        </w:rPr>
        <w:t>и</w:t>
      </w:r>
      <w:r>
        <w:rPr>
          <w:rFonts w:ascii="Arial" w:hAnsi="Arial" w:cs="Arial"/>
          <w:b/>
          <w:position w:val="-2"/>
          <w:sz w:val="72"/>
          <w:szCs w:val="72"/>
        </w:rPr>
        <w:t>е</w:t>
      </w:r>
    </w:p>
    <w:p w:rsidR="0085618A" w:rsidRDefault="0085618A">
      <w:pPr>
        <w:spacing w:before="8" w:line="100" w:lineRule="exact"/>
        <w:rPr>
          <w:sz w:val="11"/>
          <w:szCs w:val="11"/>
        </w:rPr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before="37"/>
        <w:ind w:left="100"/>
        <w:rPr>
          <w:rFonts w:ascii="Arial" w:hAnsi="Arial" w:cs="Arial"/>
          <w:sz w:val="18"/>
          <w:szCs w:val="18"/>
        </w:rPr>
        <w:sectPr w:rsidR="0085618A">
          <w:headerReference w:type="default" r:id="rId8"/>
          <w:pgSz w:w="12240" w:h="15840"/>
          <w:pgMar w:top="1660" w:right="480" w:bottom="280" w:left="460" w:header="560" w:footer="0" w:gutter="0"/>
          <w:cols w:space="720"/>
        </w:sectPr>
      </w:pPr>
      <w:r>
        <w:rPr>
          <w:rFonts w:ascii="Arial" w:hAnsi="Arial" w:cs="Arial"/>
          <w:i/>
          <w:sz w:val="18"/>
          <w:szCs w:val="18"/>
        </w:rPr>
        <w:t>Р</w:t>
      </w:r>
      <w:r>
        <w:rPr>
          <w:rFonts w:ascii="Arial" w:hAnsi="Arial" w:cs="Arial"/>
          <w:i/>
          <w:spacing w:val="10"/>
          <w:sz w:val="18"/>
          <w:szCs w:val="18"/>
        </w:rPr>
        <w:t>у</w:t>
      </w:r>
      <w:r>
        <w:rPr>
          <w:rFonts w:ascii="Arial" w:hAnsi="Arial" w:cs="Arial"/>
          <w:i/>
          <w:spacing w:val="-5"/>
          <w:sz w:val="18"/>
          <w:szCs w:val="18"/>
        </w:rPr>
        <w:t>к</w:t>
      </w:r>
      <w:r>
        <w:rPr>
          <w:rFonts w:ascii="Arial" w:hAnsi="Arial" w:cs="Arial"/>
          <w:i/>
          <w:sz w:val="18"/>
          <w:szCs w:val="18"/>
        </w:rPr>
        <w:t>о</w:t>
      </w:r>
      <w:r>
        <w:rPr>
          <w:rFonts w:ascii="Arial" w:hAnsi="Arial" w:cs="Arial"/>
          <w:i/>
          <w:spacing w:val="6"/>
          <w:sz w:val="18"/>
          <w:szCs w:val="18"/>
        </w:rPr>
        <w:t>в</w:t>
      </w:r>
      <w:r>
        <w:rPr>
          <w:rFonts w:ascii="Arial" w:hAnsi="Arial" w:cs="Arial"/>
          <w:i/>
          <w:sz w:val="18"/>
          <w:szCs w:val="18"/>
        </w:rPr>
        <w:t>о</w:t>
      </w:r>
      <w:r>
        <w:rPr>
          <w:rFonts w:ascii="Arial" w:hAnsi="Arial" w:cs="Arial"/>
          <w:i/>
          <w:spacing w:val="1"/>
          <w:sz w:val="18"/>
          <w:szCs w:val="18"/>
        </w:rPr>
        <w:t>д</w:t>
      </w:r>
      <w:r>
        <w:rPr>
          <w:rFonts w:ascii="Arial" w:hAnsi="Arial" w:cs="Arial"/>
          <w:i/>
          <w:spacing w:val="10"/>
          <w:sz w:val="18"/>
          <w:szCs w:val="18"/>
        </w:rPr>
        <w:t>с</w:t>
      </w:r>
      <w:r>
        <w:rPr>
          <w:rFonts w:ascii="Arial" w:hAnsi="Arial" w:cs="Arial"/>
          <w:i/>
          <w:spacing w:val="-30"/>
          <w:sz w:val="18"/>
          <w:szCs w:val="18"/>
        </w:rPr>
        <w:t>т</w:t>
      </w:r>
      <w:r>
        <w:rPr>
          <w:rFonts w:ascii="Arial" w:hAnsi="Arial" w:cs="Arial"/>
          <w:i/>
          <w:spacing w:val="6"/>
          <w:sz w:val="18"/>
          <w:szCs w:val="18"/>
        </w:rPr>
        <w:t>в</w:t>
      </w:r>
      <w:r>
        <w:rPr>
          <w:rFonts w:ascii="Arial" w:hAnsi="Arial" w:cs="Arial"/>
          <w:i/>
          <w:sz w:val="18"/>
          <w:szCs w:val="18"/>
        </w:rPr>
        <w:t>о</w:t>
      </w:r>
      <w:r>
        <w:rPr>
          <w:rFonts w:ascii="Arial" w:hAnsi="Arial" w:cs="Arial"/>
          <w:i/>
          <w:spacing w:val="10"/>
          <w:sz w:val="18"/>
          <w:szCs w:val="18"/>
        </w:rPr>
        <w:t xml:space="preserve"> </w:t>
      </w:r>
      <w:r>
        <w:rPr>
          <w:rFonts w:ascii="Arial" w:hAnsi="Arial" w:cs="Arial"/>
          <w:i/>
          <w:spacing w:val="1"/>
          <w:sz w:val="18"/>
          <w:szCs w:val="18"/>
        </w:rPr>
        <w:t>п</w:t>
      </w:r>
      <w:r>
        <w:rPr>
          <w:rFonts w:ascii="Arial" w:hAnsi="Arial" w:cs="Arial"/>
          <w:i/>
          <w:sz w:val="18"/>
          <w:szCs w:val="18"/>
        </w:rPr>
        <w:t>о</w:t>
      </w:r>
      <w:r>
        <w:rPr>
          <w:rFonts w:ascii="Arial" w:hAnsi="Arial" w:cs="Arial"/>
          <w:i/>
          <w:spacing w:val="-1"/>
          <w:sz w:val="18"/>
          <w:szCs w:val="18"/>
        </w:rPr>
        <w:t>л</w:t>
      </w:r>
      <w:r>
        <w:rPr>
          <w:rFonts w:ascii="Arial" w:hAnsi="Arial" w:cs="Arial"/>
          <w:i/>
          <w:spacing w:val="5"/>
          <w:sz w:val="18"/>
          <w:szCs w:val="18"/>
        </w:rPr>
        <w:t>ь</w:t>
      </w:r>
      <w:r>
        <w:rPr>
          <w:rFonts w:ascii="Arial" w:hAnsi="Arial" w:cs="Arial"/>
          <w:i/>
          <w:spacing w:val="-4"/>
          <w:sz w:val="18"/>
          <w:szCs w:val="18"/>
        </w:rPr>
        <w:t>з</w:t>
      </w:r>
      <w:r>
        <w:rPr>
          <w:rFonts w:ascii="Arial" w:hAnsi="Arial" w:cs="Arial"/>
          <w:i/>
          <w:sz w:val="18"/>
          <w:szCs w:val="18"/>
        </w:rPr>
        <w:t>о</w:t>
      </w:r>
      <w:r>
        <w:rPr>
          <w:rFonts w:ascii="Arial" w:hAnsi="Arial" w:cs="Arial"/>
          <w:i/>
          <w:spacing w:val="8"/>
          <w:sz w:val="18"/>
          <w:szCs w:val="18"/>
        </w:rPr>
        <w:t>в</w:t>
      </w:r>
      <w:r>
        <w:rPr>
          <w:rFonts w:ascii="Arial" w:hAnsi="Arial" w:cs="Arial"/>
          <w:i/>
          <w:sz w:val="18"/>
          <w:szCs w:val="18"/>
        </w:rPr>
        <w:t>а</w:t>
      </w:r>
      <w:r>
        <w:rPr>
          <w:rFonts w:ascii="Arial" w:hAnsi="Arial" w:cs="Arial"/>
          <w:i/>
          <w:spacing w:val="-30"/>
          <w:sz w:val="18"/>
          <w:szCs w:val="18"/>
        </w:rPr>
        <w:t>т</w:t>
      </w:r>
      <w:r>
        <w:rPr>
          <w:rFonts w:ascii="Arial" w:hAnsi="Arial" w:cs="Arial"/>
          <w:i/>
          <w:sz w:val="18"/>
          <w:szCs w:val="18"/>
        </w:rPr>
        <w:t>е</w:t>
      </w:r>
      <w:r>
        <w:rPr>
          <w:rFonts w:ascii="Arial" w:hAnsi="Arial" w:cs="Arial"/>
          <w:i/>
          <w:spacing w:val="-1"/>
          <w:sz w:val="18"/>
          <w:szCs w:val="18"/>
        </w:rPr>
        <w:t>л</w:t>
      </w:r>
      <w:r>
        <w:rPr>
          <w:rFonts w:ascii="Arial" w:hAnsi="Arial" w:cs="Arial"/>
          <w:i/>
          <w:sz w:val="18"/>
          <w:szCs w:val="18"/>
        </w:rPr>
        <w:t>я</w:t>
      </w:r>
      <w:r>
        <w:rPr>
          <w:rFonts w:ascii="Arial" w:hAnsi="Arial" w:cs="Arial"/>
          <w:i/>
          <w:spacing w:val="14"/>
          <w:sz w:val="18"/>
          <w:szCs w:val="18"/>
        </w:rPr>
        <w:t xml:space="preserve"> </w:t>
      </w:r>
      <w:r>
        <w:rPr>
          <w:rFonts w:ascii="Arial" w:hAnsi="Arial" w:cs="Arial"/>
          <w:i/>
          <w:spacing w:val="1"/>
          <w:sz w:val="18"/>
          <w:szCs w:val="18"/>
        </w:rPr>
        <w:t>п</w:t>
      </w:r>
      <w:r>
        <w:rPr>
          <w:rFonts w:ascii="Arial" w:hAnsi="Arial" w:cs="Arial"/>
          <w:i/>
          <w:sz w:val="18"/>
          <w:szCs w:val="18"/>
        </w:rPr>
        <w:t>о</w:t>
      </w:r>
      <w:r>
        <w:rPr>
          <w:rFonts w:ascii="Arial" w:hAnsi="Arial" w:cs="Arial"/>
          <w:i/>
          <w:spacing w:val="10"/>
          <w:sz w:val="18"/>
          <w:szCs w:val="18"/>
        </w:rPr>
        <w:t xml:space="preserve"> </w:t>
      </w:r>
      <w:r>
        <w:rPr>
          <w:rFonts w:ascii="Arial" w:hAnsi="Arial" w:cs="Arial"/>
          <w:i/>
          <w:spacing w:val="-30"/>
          <w:sz w:val="18"/>
          <w:szCs w:val="18"/>
        </w:rPr>
        <w:t>т</w:t>
      </w:r>
      <w:r>
        <w:rPr>
          <w:rFonts w:ascii="Arial" w:hAnsi="Arial" w:cs="Arial"/>
          <w:i/>
          <w:sz w:val="18"/>
          <w:szCs w:val="18"/>
        </w:rPr>
        <w:t>е</w:t>
      </w:r>
      <w:r>
        <w:rPr>
          <w:rFonts w:ascii="Arial" w:hAnsi="Arial" w:cs="Arial"/>
          <w:i/>
          <w:spacing w:val="-3"/>
          <w:sz w:val="18"/>
          <w:szCs w:val="18"/>
        </w:rPr>
        <w:t>м</w:t>
      </w:r>
      <w:r>
        <w:rPr>
          <w:rFonts w:ascii="Arial" w:hAnsi="Arial" w:cs="Arial"/>
          <w:i/>
          <w:sz w:val="18"/>
          <w:szCs w:val="18"/>
        </w:rPr>
        <w:t>е</w:t>
      </w:r>
      <w:r>
        <w:rPr>
          <w:rFonts w:ascii="Arial" w:hAnsi="Arial" w:cs="Arial"/>
          <w:i/>
          <w:spacing w:val="10"/>
          <w:sz w:val="18"/>
          <w:szCs w:val="18"/>
        </w:rPr>
        <w:t xml:space="preserve"> </w:t>
      </w:r>
      <w:r>
        <w:rPr>
          <w:rFonts w:ascii="Arial" w:hAnsi="Arial" w:cs="Arial"/>
          <w:i/>
          <w:spacing w:val="6"/>
          <w:sz w:val="18"/>
          <w:szCs w:val="18"/>
        </w:rPr>
        <w:t>'</w:t>
      </w:r>
      <w:r>
        <w:rPr>
          <w:rFonts w:ascii="Arial" w:hAnsi="Arial" w:cs="Arial"/>
          <w:i/>
          <w:spacing w:val="5"/>
          <w:sz w:val="18"/>
          <w:szCs w:val="18"/>
        </w:rPr>
        <w:t>У</w:t>
      </w:r>
      <w:r>
        <w:rPr>
          <w:rFonts w:ascii="Arial" w:hAnsi="Arial" w:cs="Arial"/>
          <w:i/>
          <w:spacing w:val="7"/>
          <w:sz w:val="18"/>
          <w:szCs w:val="18"/>
        </w:rPr>
        <w:t>ч</w:t>
      </w:r>
      <w:r>
        <w:rPr>
          <w:rFonts w:ascii="Arial" w:hAnsi="Arial" w:cs="Arial"/>
          <w:i/>
          <w:sz w:val="18"/>
          <w:szCs w:val="18"/>
        </w:rPr>
        <w:t>ет</w:t>
      </w:r>
      <w:r>
        <w:rPr>
          <w:rFonts w:ascii="Arial" w:hAnsi="Arial" w:cs="Arial"/>
          <w:i/>
          <w:spacing w:val="-19"/>
          <w:sz w:val="18"/>
          <w:szCs w:val="18"/>
        </w:rPr>
        <w:t xml:space="preserve"> </w:t>
      </w:r>
      <w:r>
        <w:rPr>
          <w:rFonts w:ascii="Arial" w:hAnsi="Arial" w:cs="Arial"/>
          <w:i/>
          <w:sz w:val="18"/>
          <w:szCs w:val="18"/>
        </w:rPr>
        <w:t>о</w:t>
      </w:r>
      <w:r>
        <w:rPr>
          <w:rFonts w:ascii="Arial" w:hAnsi="Arial" w:cs="Arial"/>
          <w:i/>
          <w:spacing w:val="10"/>
          <w:sz w:val="18"/>
          <w:szCs w:val="18"/>
        </w:rPr>
        <w:t>с</w:t>
      </w:r>
      <w:r>
        <w:rPr>
          <w:rFonts w:ascii="Arial" w:hAnsi="Arial" w:cs="Arial"/>
          <w:i/>
          <w:spacing w:val="1"/>
          <w:sz w:val="18"/>
          <w:szCs w:val="18"/>
        </w:rPr>
        <w:t>н</w:t>
      </w:r>
      <w:r>
        <w:rPr>
          <w:rFonts w:ascii="Arial" w:hAnsi="Arial" w:cs="Arial"/>
          <w:i/>
          <w:sz w:val="18"/>
          <w:szCs w:val="18"/>
        </w:rPr>
        <w:t>о</w:t>
      </w:r>
      <w:r>
        <w:rPr>
          <w:rFonts w:ascii="Arial" w:hAnsi="Arial" w:cs="Arial"/>
          <w:i/>
          <w:spacing w:val="6"/>
          <w:sz w:val="18"/>
          <w:szCs w:val="18"/>
        </w:rPr>
        <w:t>в</w:t>
      </w:r>
      <w:r>
        <w:rPr>
          <w:rFonts w:ascii="Arial" w:hAnsi="Arial" w:cs="Arial"/>
          <w:i/>
          <w:spacing w:val="1"/>
          <w:sz w:val="18"/>
          <w:szCs w:val="18"/>
        </w:rPr>
        <w:t>н</w:t>
      </w:r>
      <w:r>
        <w:rPr>
          <w:rFonts w:ascii="Arial" w:hAnsi="Arial" w:cs="Arial"/>
          <w:i/>
          <w:spacing w:val="8"/>
          <w:sz w:val="18"/>
          <w:szCs w:val="18"/>
        </w:rPr>
        <w:t>ы</w:t>
      </w:r>
      <w:r>
        <w:rPr>
          <w:rFonts w:ascii="Arial" w:hAnsi="Arial" w:cs="Arial"/>
          <w:i/>
          <w:sz w:val="18"/>
          <w:szCs w:val="18"/>
        </w:rPr>
        <w:t>х</w:t>
      </w:r>
      <w:r>
        <w:rPr>
          <w:rFonts w:ascii="Arial" w:hAnsi="Arial" w:cs="Arial"/>
          <w:i/>
          <w:spacing w:val="20"/>
          <w:sz w:val="18"/>
          <w:szCs w:val="18"/>
        </w:rPr>
        <w:t xml:space="preserve"> </w:t>
      </w:r>
      <w:r>
        <w:rPr>
          <w:rFonts w:ascii="Arial" w:hAnsi="Arial" w:cs="Arial"/>
          <w:i/>
          <w:spacing w:val="10"/>
          <w:sz w:val="18"/>
          <w:szCs w:val="18"/>
        </w:rPr>
        <w:t>с</w:t>
      </w:r>
      <w:r>
        <w:rPr>
          <w:rFonts w:ascii="Arial" w:hAnsi="Arial" w:cs="Arial"/>
          <w:i/>
          <w:sz w:val="18"/>
          <w:szCs w:val="18"/>
        </w:rPr>
        <w:t>ре</w:t>
      </w:r>
      <w:r>
        <w:rPr>
          <w:rFonts w:ascii="Arial" w:hAnsi="Arial" w:cs="Arial"/>
          <w:i/>
          <w:spacing w:val="1"/>
          <w:sz w:val="18"/>
          <w:szCs w:val="18"/>
        </w:rPr>
        <w:t>д</w:t>
      </w:r>
      <w:r>
        <w:rPr>
          <w:rFonts w:ascii="Arial" w:hAnsi="Arial" w:cs="Arial"/>
          <w:i/>
          <w:spacing w:val="10"/>
          <w:sz w:val="18"/>
          <w:szCs w:val="18"/>
        </w:rPr>
        <w:t>с</w:t>
      </w:r>
      <w:r>
        <w:rPr>
          <w:rFonts w:ascii="Arial" w:hAnsi="Arial" w:cs="Arial"/>
          <w:i/>
          <w:spacing w:val="-30"/>
          <w:sz w:val="18"/>
          <w:szCs w:val="18"/>
        </w:rPr>
        <w:t>т</w:t>
      </w:r>
      <w:r>
        <w:rPr>
          <w:rFonts w:ascii="Arial" w:hAnsi="Arial" w:cs="Arial"/>
          <w:i/>
          <w:sz w:val="18"/>
          <w:szCs w:val="18"/>
        </w:rPr>
        <w:t>в</w:t>
      </w:r>
      <w:r>
        <w:rPr>
          <w:rFonts w:ascii="Arial" w:hAnsi="Arial" w:cs="Arial"/>
          <w:i/>
          <w:spacing w:val="16"/>
          <w:sz w:val="18"/>
          <w:szCs w:val="18"/>
        </w:rPr>
        <w:t xml:space="preserve"> </w:t>
      </w:r>
      <w:r>
        <w:rPr>
          <w:rFonts w:ascii="Arial" w:hAnsi="Arial" w:cs="Arial"/>
          <w:i/>
          <w:spacing w:val="2"/>
          <w:sz w:val="18"/>
          <w:szCs w:val="18"/>
        </w:rPr>
        <w:t>п</w:t>
      </w:r>
      <w:r>
        <w:rPr>
          <w:rFonts w:ascii="Arial" w:hAnsi="Arial" w:cs="Arial"/>
          <w:i/>
          <w:sz w:val="18"/>
          <w:szCs w:val="18"/>
        </w:rPr>
        <w:t>о</w:t>
      </w:r>
      <w:r>
        <w:rPr>
          <w:rFonts w:ascii="Arial" w:hAnsi="Arial" w:cs="Arial"/>
          <w:i/>
          <w:spacing w:val="10"/>
          <w:sz w:val="18"/>
          <w:szCs w:val="18"/>
        </w:rPr>
        <w:t xml:space="preserve"> </w:t>
      </w:r>
      <w:r>
        <w:rPr>
          <w:rFonts w:ascii="Arial" w:hAnsi="Arial" w:cs="Arial"/>
          <w:i/>
          <w:spacing w:val="-2"/>
          <w:sz w:val="18"/>
          <w:szCs w:val="18"/>
        </w:rPr>
        <w:t>л</w:t>
      </w:r>
      <w:r>
        <w:rPr>
          <w:rFonts w:ascii="Arial" w:hAnsi="Arial" w:cs="Arial"/>
          <w:i/>
          <w:sz w:val="18"/>
          <w:szCs w:val="18"/>
        </w:rPr>
        <w:t>и</w:t>
      </w:r>
      <w:r>
        <w:rPr>
          <w:rFonts w:ascii="Arial" w:hAnsi="Arial" w:cs="Arial"/>
          <w:i/>
          <w:spacing w:val="-4"/>
          <w:sz w:val="18"/>
          <w:szCs w:val="18"/>
        </w:rPr>
        <w:t>з</w:t>
      </w:r>
      <w:r>
        <w:rPr>
          <w:rFonts w:ascii="Arial" w:hAnsi="Arial" w:cs="Arial"/>
          <w:i/>
          <w:sz w:val="18"/>
          <w:szCs w:val="18"/>
        </w:rPr>
        <w:t>и</w:t>
      </w:r>
      <w:r>
        <w:rPr>
          <w:rFonts w:ascii="Arial" w:hAnsi="Arial" w:cs="Arial"/>
          <w:i/>
          <w:spacing w:val="1"/>
          <w:sz w:val="18"/>
          <w:szCs w:val="18"/>
        </w:rPr>
        <w:t>н</w:t>
      </w:r>
      <w:r>
        <w:rPr>
          <w:rFonts w:ascii="Arial" w:hAnsi="Arial" w:cs="Arial"/>
          <w:i/>
          <w:spacing w:val="-9"/>
          <w:sz w:val="18"/>
          <w:szCs w:val="18"/>
        </w:rPr>
        <w:t>г</w:t>
      </w:r>
      <w:r>
        <w:rPr>
          <w:rFonts w:ascii="Arial" w:hAnsi="Arial" w:cs="Arial"/>
          <w:i/>
          <w:spacing w:val="10"/>
          <w:sz w:val="18"/>
          <w:szCs w:val="18"/>
        </w:rPr>
        <w:t>у</w:t>
      </w:r>
      <w:r>
        <w:rPr>
          <w:rFonts w:ascii="Arial" w:hAnsi="Arial" w:cs="Arial"/>
          <w:i/>
          <w:sz w:val="18"/>
          <w:szCs w:val="18"/>
        </w:rPr>
        <w:t>'</w:t>
      </w:r>
      <w:r>
        <w:rPr>
          <w:rFonts w:ascii="Arial" w:hAnsi="Arial" w:cs="Arial"/>
          <w:i/>
          <w:spacing w:val="16"/>
          <w:sz w:val="18"/>
          <w:szCs w:val="18"/>
        </w:rPr>
        <w:t xml:space="preserve"> </w:t>
      </w:r>
      <w:r>
        <w:rPr>
          <w:rFonts w:ascii="Arial" w:hAnsi="Arial" w:cs="Arial"/>
          <w:i/>
          <w:sz w:val="18"/>
          <w:szCs w:val="18"/>
        </w:rPr>
        <w:t>-</w:t>
      </w:r>
      <w:r>
        <w:rPr>
          <w:rFonts w:ascii="Arial" w:hAnsi="Arial" w:cs="Arial"/>
          <w:i/>
          <w:spacing w:val="10"/>
          <w:sz w:val="18"/>
          <w:szCs w:val="18"/>
        </w:rPr>
        <w:t xml:space="preserve"> </w:t>
      </w:r>
      <w:r>
        <w:rPr>
          <w:rFonts w:ascii="Arial" w:hAnsi="Arial" w:cs="Arial"/>
          <w:i/>
          <w:sz w:val="18"/>
          <w:szCs w:val="18"/>
        </w:rPr>
        <w:t>3</w:t>
      </w:r>
    </w:p>
    <w:p w:rsidR="0085618A" w:rsidRDefault="0085618A">
      <w:pPr>
        <w:spacing w:before="9" w:line="140" w:lineRule="exact"/>
        <w:rPr>
          <w:sz w:val="14"/>
          <w:szCs w:val="14"/>
        </w:rPr>
      </w:pPr>
    </w:p>
    <w:p w:rsidR="0085618A" w:rsidRDefault="0085618A">
      <w:pPr>
        <w:spacing w:line="200" w:lineRule="exact"/>
      </w:pPr>
    </w:p>
    <w:p w:rsidR="0085618A" w:rsidRDefault="0085618A">
      <w:pPr>
        <w:spacing w:before="27" w:line="280" w:lineRule="exact"/>
        <w:ind w:left="100"/>
        <w:rPr>
          <w:rFonts w:ascii="Arial" w:hAnsi="Arial" w:cs="Arial"/>
          <w:sz w:val="26"/>
          <w:szCs w:val="26"/>
        </w:rPr>
      </w:pPr>
      <w:r>
        <w:rPr>
          <w:noProof/>
          <w:lang w:val="ru-RU" w:eastAsia="ru-RU"/>
        </w:rPr>
        <w:pict>
          <v:group id="_x0000_s1029" style="position:absolute;left:0;text-align:left;margin-left:28.5pt;margin-top:25.05pt;width:554pt;height:0;z-index:-251664384;mso-position-horizontal-relative:page" coordorigin="570,501" coordsize="11080,0">
            <v:shape id="_x0000_s1030" style="position:absolute;left:570;top:501;width:11080;height:0" coordorigin="570,501" coordsize="11080,0" path="m570,501r11080,e" filled="f" strokeweight="1pt">
              <v:path arrowok="t"/>
            </v:shape>
            <w10:wrap anchorx="page"/>
          </v:group>
        </w:pict>
      </w:r>
      <w:r>
        <w:rPr>
          <w:rFonts w:ascii="Arial" w:hAnsi="Arial" w:cs="Arial"/>
          <w:b/>
          <w:spacing w:val="-8"/>
          <w:position w:val="-1"/>
          <w:sz w:val="26"/>
          <w:szCs w:val="26"/>
        </w:rPr>
        <w:t>В</w:t>
      </w:r>
      <w:r>
        <w:rPr>
          <w:rFonts w:ascii="Arial" w:hAnsi="Arial" w:cs="Arial"/>
          <w:b/>
          <w:position w:val="-1"/>
          <w:sz w:val="26"/>
          <w:szCs w:val="26"/>
        </w:rPr>
        <w:t>в</w:t>
      </w:r>
      <w:r>
        <w:rPr>
          <w:rFonts w:ascii="Arial" w:hAnsi="Arial" w:cs="Arial"/>
          <w:b/>
          <w:spacing w:val="15"/>
          <w:position w:val="-1"/>
          <w:sz w:val="26"/>
          <w:szCs w:val="26"/>
        </w:rPr>
        <w:t>е</w:t>
      </w:r>
      <w:r>
        <w:rPr>
          <w:rFonts w:ascii="Arial" w:hAnsi="Arial" w:cs="Arial"/>
          <w:b/>
          <w:spacing w:val="-5"/>
          <w:position w:val="-1"/>
          <w:sz w:val="26"/>
          <w:szCs w:val="26"/>
        </w:rPr>
        <w:t>д</w:t>
      </w:r>
      <w:r>
        <w:rPr>
          <w:rFonts w:ascii="Arial" w:hAnsi="Arial" w:cs="Arial"/>
          <w:b/>
          <w:spacing w:val="15"/>
          <w:position w:val="-1"/>
          <w:sz w:val="26"/>
          <w:szCs w:val="26"/>
        </w:rPr>
        <w:t>е</w:t>
      </w:r>
      <w:r>
        <w:rPr>
          <w:rFonts w:ascii="Arial" w:hAnsi="Arial" w:cs="Arial"/>
          <w:b/>
          <w:spacing w:val="3"/>
          <w:position w:val="-1"/>
          <w:sz w:val="26"/>
          <w:szCs w:val="26"/>
        </w:rPr>
        <w:t>н</w:t>
      </w:r>
      <w:r>
        <w:rPr>
          <w:rFonts w:ascii="Arial" w:hAnsi="Arial" w:cs="Arial"/>
          <w:b/>
          <w:position w:val="-1"/>
          <w:sz w:val="26"/>
          <w:szCs w:val="26"/>
        </w:rPr>
        <w:t>ие</w:t>
      </w:r>
    </w:p>
    <w:p w:rsidR="0085618A" w:rsidRDefault="0085618A">
      <w:pPr>
        <w:spacing w:before="6" w:line="180" w:lineRule="exact"/>
        <w:rPr>
          <w:sz w:val="19"/>
          <w:szCs w:val="19"/>
        </w:rPr>
      </w:pPr>
    </w:p>
    <w:p w:rsidR="0085618A" w:rsidRDefault="0085618A">
      <w:pPr>
        <w:spacing w:line="200" w:lineRule="exact"/>
      </w:pPr>
    </w:p>
    <w:p w:rsidR="0085618A" w:rsidRDefault="0085618A">
      <w:pPr>
        <w:spacing w:before="29" w:line="278" w:lineRule="auto"/>
        <w:ind w:left="120" w:right="789" w:firstLin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3"/>
          <w:sz w:val="24"/>
          <w:szCs w:val="24"/>
        </w:rPr>
        <w:t>Л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10"/>
          <w:sz w:val="24"/>
          <w:szCs w:val="24"/>
        </w:rPr>
        <w:t>з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z w:val="24"/>
          <w:szCs w:val="24"/>
        </w:rPr>
        <w:t>г</w:t>
      </w:r>
      <w:r>
        <w:rPr>
          <w:rFonts w:ascii="Arial" w:hAnsi="Arial" w:cs="Arial"/>
          <w:spacing w:val="-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к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pacing w:val="7"/>
          <w:sz w:val="24"/>
          <w:szCs w:val="24"/>
        </w:rPr>
        <w:t>на</w:t>
      </w:r>
      <w:r>
        <w:rPr>
          <w:rFonts w:ascii="Arial" w:hAnsi="Arial" w:cs="Arial"/>
          <w:spacing w:val="10"/>
          <w:sz w:val="24"/>
          <w:szCs w:val="24"/>
        </w:rPr>
        <w:t>з</w:t>
      </w:r>
      <w:r>
        <w:rPr>
          <w:rFonts w:ascii="Arial" w:hAnsi="Arial" w:cs="Arial"/>
          <w:spacing w:val="7"/>
          <w:sz w:val="24"/>
          <w:szCs w:val="24"/>
        </w:rPr>
        <w:t>ы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9"/>
          <w:sz w:val="24"/>
          <w:szCs w:val="24"/>
        </w:rPr>
        <w:t>е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7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я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-18"/>
          <w:sz w:val="24"/>
          <w:szCs w:val="24"/>
        </w:rPr>
        <w:t>ф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я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ар</w:t>
      </w:r>
      <w:r>
        <w:rPr>
          <w:rFonts w:ascii="Arial" w:hAnsi="Arial" w:cs="Arial"/>
          <w:spacing w:val="7"/>
          <w:sz w:val="24"/>
          <w:szCs w:val="24"/>
        </w:rPr>
        <w:t>е</w:t>
      </w:r>
      <w:r>
        <w:rPr>
          <w:rFonts w:ascii="Arial" w:hAnsi="Arial" w:cs="Arial"/>
          <w:spacing w:val="9"/>
          <w:sz w:val="24"/>
          <w:szCs w:val="24"/>
        </w:rPr>
        <w:t>н</w:t>
      </w:r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pacing w:val="-6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7"/>
          <w:sz w:val="24"/>
          <w:szCs w:val="24"/>
        </w:rPr>
        <w:t>о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т</w:t>
      </w:r>
      <w:r>
        <w:rPr>
          <w:rFonts w:ascii="Arial" w:hAnsi="Arial" w:cs="Arial"/>
          <w:spacing w:val="-1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pacing w:val="-14"/>
          <w:sz w:val="24"/>
          <w:szCs w:val="24"/>
        </w:rPr>
        <w:t xml:space="preserve"> 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pacing w:val="-5"/>
          <w:sz w:val="24"/>
          <w:szCs w:val="24"/>
        </w:rPr>
        <w:t>ч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о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л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10"/>
          <w:sz w:val="24"/>
          <w:szCs w:val="24"/>
        </w:rPr>
        <w:t>з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-7"/>
          <w:sz w:val="24"/>
          <w:szCs w:val="24"/>
        </w:rPr>
        <w:t>г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ль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3"/>
          <w:sz w:val="24"/>
          <w:szCs w:val="24"/>
        </w:rPr>
        <w:t>б</w:t>
      </w:r>
      <w:r>
        <w:rPr>
          <w:rFonts w:ascii="Arial" w:hAnsi="Arial" w:cs="Arial"/>
          <w:spacing w:val="10"/>
          <w:sz w:val="24"/>
          <w:szCs w:val="24"/>
        </w:rPr>
        <w:t>яз</w:t>
      </w:r>
      <w:r>
        <w:rPr>
          <w:rFonts w:ascii="Arial" w:hAnsi="Arial" w:cs="Arial"/>
          <w:spacing w:val="-18"/>
          <w:sz w:val="24"/>
          <w:szCs w:val="24"/>
        </w:rPr>
        <w:t>у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 xml:space="preserve">ся 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pacing w:val="6"/>
          <w:sz w:val="24"/>
          <w:szCs w:val="24"/>
        </w:rPr>
        <w:t>рио</w:t>
      </w:r>
      <w:r>
        <w:rPr>
          <w:rFonts w:ascii="Arial" w:hAnsi="Arial" w:cs="Arial"/>
          <w:spacing w:val="3"/>
          <w:sz w:val="24"/>
          <w:szCs w:val="24"/>
        </w:rPr>
        <w:t>б</w:t>
      </w:r>
      <w:r>
        <w:rPr>
          <w:rFonts w:ascii="Arial" w:hAnsi="Arial" w:cs="Arial"/>
          <w:spacing w:val="6"/>
          <w:sz w:val="24"/>
          <w:szCs w:val="24"/>
        </w:rPr>
        <w:t>ре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pacing w:val="-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7"/>
          <w:sz w:val="24"/>
          <w:szCs w:val="24"/>
        </w:rPr>
        <w:t>о</w:t>
      </w:r>
      <w:r>
        <w:rPr>
          <w:rFonts w:ascii="Arial" w:hAnsi="Arial" w:cs="Arial"/>
          <w:spacing w:val="2"/>
          <w:sz w:val="24"/>
          <w:szCs w:val="24"/>
        </w:rPr>
        <w:t>б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8"/>
          <w:sz w:val="24"/>
          <w:szCs w:val="24"/>
        </w:rPr>
        <w:t>е</w:t>
      </w:r>
      <w:r>
        <w:rPr>
          <w:rFonts w:ascii="Arial" w:hAnsi="Arial" w:cs="Arial"/>
          <w:spacing w:val="7"/>
          <w:sz w:val="24"/>
          <w:szCs w:val="24"/>
        </w:rPr>
        <w:t>нн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ь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6"/>
          <w:sz w:val="24"/>
          <w:szCs w:val="24"/>
        </w:rPr>
        <w:t>ое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pacing w:val="7"/>
          <w:sz w:val="24"/>
          <w:szCs w:val="24"/>
        </w:rPr>
        <w:t>а</w:t>
      </w:r>
      <w:r>
        <w:rPr>
          <w:rFonts w:ascii="Arial" w:hAnsi="Arial" w:cs="Arial"/>
          <w:spacing w:val="10"/>
          <w:sz w:val="24"/>
          <w:szCs w:val="24"/>
        </w:rPr>
        <w:t>з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9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е л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10"/>
          <w:sz w:val="24"/>
          <w:szCs w:val="24"/>
        </w:rPr>
        <w:t>з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-7"/>
          <w:sz w:val="24"/>
          <w:szCs w:val="24"/>
        </w:rPr>
        <w:t>г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л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pacing w:val="-5"/>
          <w:sz w:val="24"/>
          <w:szCs w:val="24"/>
        </w:rPr>
        <w:t>ч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л</w:t>
      </w:r>
      <w:r>
        <w:rPr>
          <w:rFonts w:ascii="Arial" w:hAnsi="Arial" w:cs="Arial"/>
          <w:spacing w:val="8"/>
          <w:sz w:val="24"/>
          <w:szCs w:val="24"/>
        </w:rPr>
        <w:t>е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pacing w:val="-18"/>
          <w:sz w:val="24"/>
          <w:szCs w:val="24"/>
        </w:rPr>
        <w:t>щ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о у 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pacing w:val="6"/>
          <w:sz w:val="24"/>
          <w:szCs w:val="24"/>
        </w:rPr>
        <w:t>ре</w:t>
      </w:r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л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8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-8"/>
          <w:sz w:val="24"/>
          <w:szCs w:val="24"/>
        </w:rPr>
        <w:t>г</w:t>
      </w:r>
      <w:r>
        <w:rPr>
          <w:rFonts w:ascii="Arial" w:hAnsi="Arial" w:cs="Arial"/>
          <w:sz w:val="24"/>
          <w:szCs w:val="24"/>
        </w:rPr>
        <w:t xml:space="preserve">о 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8"/>
          <w:sz w:val="24"/>
          <w:szCs w:val="24"/>
        </w:rPr>
        <w:t>а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-18"/>
          <w:sz w:val="24"/>
          <w:szCs w:val="24"/>
        </w:rPr>
        <w:t>щ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z w:val="24"/>
          <w:szCs w:val="24"/>
        </w:rPr>
        <w:t>а и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pacing w:val="7"/>
          <w:sz w:val="24"/>
          <w:szCs w:val="24"/>
        </w:rPr>
        <w:t>р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7"/>
          <w:sz w:val="24"/>
          <w:szCs w:val="24"/>
        </w:rPr>
        <w:t>а</w:t>
      </w:r>
      <w:r>
        <w:rPr>
          <w:rFonts w:ascii="Arial" w:hAnsi="Arial" w:cs="Arial"/>
          <w:spacing w:val="-8"/>
          <w:sz w:val="24"/>
          <w:szCs w:val="24"/>
        </w:rPr>
        <w:t>в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ь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л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10"/>
          <w:sz w:val="24"/>
          <w:szCs w:val="24"/>
        </w:rPr>
        <w:t>з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-7"/>
          <w:sz w:val="24"/>
          <w:szCs w:val="24"/>
        </w:rPr>
        <w:t>г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л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pacing w:val="-5"/>
          <w:sz w:val="24"/>
          <w:szCs w:val="24"/>
        </w:rPr>
        <w:t>ч</w:t>
      </w:r>
      <w:r>
        <w:rPr>
          <w:rFonts w:ascii="Arial" w:hAnsi="Arial" w:cs="Arial"/>
          <w:spacing w:val="7"/>
          <w:sz w:val="24"/>
          <w:szCs w:val="24"/>
        </w:rPr>
        <w:t>а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лю</w:t>
      </w:r>
      <w:r>
        <w:rPr>
          <w:rFonts w:ascii="Arial" w:hAnsi="Arial" w:cs="Arial"/>
          <w:spacing w:val="-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э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 xml:space="preserve">о 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pacing w:val="-18"/>
          <w:sz w:val="24"/>
          <w:szCs w:val="24"/>
        </w:rPr>
        <w:t>щ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о </w:t>
      </w:r>
      <w:r>
        <w:rPr>
          <w:rFonts w:ascii="Arial" w:hAnsi="Arial" w:cs="Arial"/>
          <w:spacing w:val="10"/>
          <w:sz w:val="24"/>
          <w:szCs w:val="24"/>
        </w:rPr>
        <w:t>з</w:t>
      </w:r>
      <w:r>
        <w:rPr>
          <w:rFonts w:ascii="Arial" w:hAnsi="Arial" w:cs="Arial"/>
          <w:sz w:val="24"/>
          <w:szCs w:val="24"/>
        </w:rPr>
        <w:t xml:space="preserve">а 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z w:val="24"/>
          <w:szCs w:val="24"/>
        </w:rPr>
        <w:t>л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-8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у</w:t>
      </w:r>
      <w:r>
        <w:rPr>
          <w:rFonts w:ascii="Arial" w:hAnsi="Arial" w:cs="Arial"/>
          <w:spacing w:val="-27"/>
          <w:sz w:val="24"/>
          <w:szCs w:val="24"/>
        </w:rPr>
        <w:t xml:space="preserve"> 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о 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6"/>
          <w:sz w:val="24"/>
          <w:szCs w:val="24"/>
        </w:rPr>
        <w:t>ре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7"/>
          <w:sz w:val="24"/>
          <w:szCs w:val="24"/>
        </w:rPr>
        <w:t>нн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е 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>л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е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л</w:t>
      </w:r>
      <w:r>
        <w:rPr>
          <w:rFonts w:ascii="Arial" w:hAnsi="Arial" w:cs="Arial"/>
          <w:spacing w:val="15"/>
          <w:sz w:val="24"/>
          <w:szCs w:val="24"/>
        </w:rPr>
        <w:t>ь</w:t>
      </w:r>
      <w:r>
        <w:rPr>
          <w:rFonts w:ascii="Arial" w:hAnsi="Arial" w:cs="Arial"/>
          <w:spacing w:val="10"/>
          <w:sz w:val="24"/>
          <w:szCs w:val="24"/>
        </w:rPr>
        <w:t>з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ие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pacing w:val="7"/>
          <w:sz w:val="24"/>
          <w:szCs w:val="24"/>
        </w:rPr>
        <w:t>Пр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2"/>
          <w:sz w:val="24"/>
          <w:szCs w:val="24"/>
        </w:rPr>
        <w:t>д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7"/>
          <w:sz w:val="24"/>
          <w:szCs w:val="24"/>
        </w:rPr>
        <w:t>е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7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м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-7"/>
          <w:sz w:val="24"/>
          <w:szCs w:val="24"/>
        </w:rPr>
        <w:t>г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6"/>
          <w:sz w:val="24"/>
          <w:szCs w:val="24"/>
        </w:rPr>
        <w:t>ор</w:t>
      </w:r>
      <w:r>
        <w:rPr>
          <w:rFonts w:ascii="Arial" w:hAnsi="Arial" w:cs="Arial"/>
          <w:sz w:val="24"/>
          <w:szCs w:val="24"/>
        </w:rPr>
        <w:t>а л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10"/>
          <w:sz w:val="24"/>
          <w:szCs w:val="24"/>
        </w:rPr>
        <w:t>з</w:t>
      </w:r>
      <w:r>
        <w:rPr>
          <w:rFonts w:ascii="Arial" w:hAnsi="Arial" w:cs="Arial"/>
          <w:spacing w:val="8"/>
          <w:sz w:val="24"/>
          <w:szCs w:val="24"/>
        </w:rPr>
        <w:t>и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-7"/>
          <w:sz w:val="24"/>
          <w:szCs w:val="24"/>
        </w:rPr>
        <w:t>г</w:t>
      </w:r>
      <w:r>
        <w:rPr>
          <w:rFonts w:ascii="Arial" w:hAnsi="Arial" w:cs="Arial"/>
          <w:sz w:val="24"/>
          <w:szCs w:val="24"/>
        </w:rPr>
        <w:t xml:space="preserve">а 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-8"/>
          <w:sz w:val="24"/>
          <w:szCs w:val="24"/>
        </w:rPr>
        <w:t>г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z w:val="24"/>
          <w:szCs w:val="24"/>
        </w:rPr>
        <w:t>т</w:t>
      </w:r>
      <w:r>
        <w:rPr>
          <w:rFonts w:ascii="Arial" w:hAnsi="Arial" w:cs="Arial"/>
          <w:spacing w:val="-17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б</w:t>
      </w:r>
      <w:r>
        <w:rPr>
          <w:rFonts w:ascii="Arial" w:hAnsi="Arial" w:cs="Arial"/>
          <w:spacing w:val="8"/>
          <w:sz w:val="24"/>
          <w:szCs w:val="24"/>
        </w:rPr>
        <w:t>ы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ь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лю</w:t>
      </w:r>
      <w:r>
        <w:rPr>
          <w:rFonts w:ascii="Arial" w:hAnsi="Arial" w:cs="Arial"/>
          <w:spacing w:val="2"/>
          <w:sz w:val="24"/>
          <w:szCs w:val="24"/>
        </w:rPr>
        <w:t>б</w:t>
      </w:r>
      <w:r>
        <w:rPr>
          <w:rFonts w:ascii="Arial" w:hAnsi="Arial" w:cs="Arial"/>
          <w:spacing w:val="7"/>
          <w:sz w:val="24"/>
          <w:szCs w:val="24"/>
        </w:rPr>
        <w:t>ы</w:t>
      </w:r>
      <w:r>
        <w:rPr>
          <w:rFonts w:ascii="Arial" w:hAnsi="Arial" w:cs="Arial"/>
          <w:sz w:val="24"/>
          <w:szCs w:val="24"/>
        </w:rPr>
        <w:t xml:space="preserve">е 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6"/>
          <w:sz w:val="24"/>
          <w:szCs w:val="24"/>
        </w:rPr>
        <w:t>ре</w:t>
      </w:r>
      <w:r>
        <w:rPr>
          <w:rFonts w:ascii="Arial" w:hAnsi="Arial" w:cs="Arial"/>
          <w:spacing w:val="-17"/>
          <w:sz w:val="24"/>
          <w:szCs w:val="24"/>
        </w:rPr>
        <w:t>б</w:t>
      </w:r>
      <w:r>
        <w:rPr>
          <w:rFonts w:ascii="Arial" w:hAnsi="Arial" w:cs="Arial"/>
          <w:sz w:val="24"/>
          <w:szCs w:val="24"/>
        </w:rPr>
        <w:t>л</w:t>
      </w:r>
      <w:r>
        <w:rPr>
          <w:rFonts w:ascii="Arial" w:hAnsi="Arial" w:cs="Arial"/>
          <w:spacing w:val="10"/>
          <w:sz w:val="24"/>
          <w:szCs w:val="24"/>
        </w:rPr>
        <w:t>я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7"/>
          <w:sz w:val="24"/>
          <w:szCs w:val="24"/>
        </w:rPr>
        <w:t>ы</w:t>
      </w:r>
      <w:r>
        <w:rPr>
          <w:rFonts w:ascii="Arial" w:hAnsi="Arial" w:cs="Arial"/>
          <w:sz w:val="24"/>
          <w:szCs w:val="24"/>
        </w:rPr>
        <w:t>е</w:t>
      </w:r>
      <w:r>
        <w:rPr>
          <w:rFonts w:ascii="Arial" w:hAnsi="Arial" w:cs="Arial"/>
          <w:spacing w:val="20"/>
          <w:sz w:val="24"/>
          <w:szCs w:val="24"/>
        </w:rPr>
        <w:t xml:space="preserve"> 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-16"/>
          <w:sz w:val="24"/>
          <w:szCs w:val="24"/>
        </w:rPr>
        <w:t>щ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К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к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pacing w:val="6"/>
          <w:sz w:val="24"/>
          <w:szCs w:val="24"/>
        </w:rPr>
        <w:t>ра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л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э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 xml:space="preserve">о 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2"/>
          <w:sz w:val="24"/>
          <w:szCs w:val="24"/>
        </w:rPr>
        <w:t>с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7"/>
          <w:sz w:val="24"/>
          <w:szCs w:val="24"/>
        </w:rPr>
        <w:t>ны</w:t>
      </w:r>
      <w:r>
        <w:rPr>
          <w:rFonts w:ascii="Arial" w:hAnsi="Arial" w:cs="Arial"/>
          <w:sz w:val="24"/>
          <w:szCs w:val="24"/>
        </w:rPr>
        <w:t>е с</w:t>
      </w:r>
      <w:r>
        <w:rPr>
          <w:rFonts w:ascii="Arial" w:hAnsi="Arial" w:cs="Arial"/>
          <w:spacing w:val="6"/>
          <w:sz w:val="24"/>
          <w:szCs w:val="24"/>
        </w:rPr>
        <w:t>ре</w:t>
      </w:r>
      <w:r>
        <w:rPr>
          <w:rFonts w:ascii="Arial" w:hAnsi="Arial" w:cs="Arial"/>
          <w:sz w:val="24"/>
          <w:szCs w:val="24"/>
        </w:rPr>
        <w:t>дс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-8"/>
          <w:sz w:val="24"/>
          <w:szCs w:val="24"/>
        </w:rPr>
        <w:t>в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pacing w:val="10"/>
          <w:sz w:val="24"/>
          <w:szCs w:val="24"/>
        </w:rPr>
        <w:t>з</w:t>
      </w:r>
      <w:r>
        <w:rPr>
          <w:rFonts w:ascii="Arial" w:hAnsi="Arial" w:cs="Arial"/>
          <w:sz w:val="24"/>
          <w:szCs w:val="24"/>
        </w:rPr>
        <w:t xml:space="preserve">а </w:t>
      </w:r>
      <w:r>
        <w:rPr>
          <w:rFonts w:ascii="Arial" w:hAnsi="Arial" w:cs="Arial"/>
          <w:spacing w:val="8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z w:val="24"/>
          <w:szCs w:val="24"/>
        </w:rPr>
        <w:t>лю</w:t>
      </w:r>
      <w:r>
        <w:rPr>
          <w:rFonts w:ascii="Arial" w:hAnsi="Arial" w:cs="Arial"/>
          <w:spacing w:val="-5"/>
          <w:sz w:val="24"/>
          <w:szCs w:val="24"/>
        </w:rPr>
        <w:t>ч</w:t>
      </w:r>
      <w:r>
        <w:rPr>
          <w:rFonts w:ascii="Arial" w:hAnsi="Arial" w:cs="Arial"/>
          <w:spacing w:val="7"/>
          <w:sz w:val="24"/>
          <w:szCs w:val="24"/>
        </w:rPr>
        <w:t>ен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7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м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pacing w:val="10"/>
          <w:sz w:val="24"/>
          <w:szCs w:val="24"/>
        </w:rPr>
        <w:t>з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7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л</w:t>
      </w:r>
      <w:r>
        <w:rPr>
          <w:rFonts w:ascii="Arial" w:hAnsi="Arial" w:cs="Arial"/>
          <w:spacing w:val="15"/>
          <w:sz w:val="24"/>
          <w:szCs w:val="24"/>
        </w:rPr>
        <w:t>ь</w:t>
      </w:r>
      <w:r>
        <w:rPr>
          <w:rFonts w:ascii="Arial" w:hAnsi="Arial" w:cs="Arial"/>
          <w:spacing w:val="9"/>
          <w:sz w:val="24"/>
          <w:szCs w:val="24"/>
        </w:rPr>
        <w:t>н</w:t>
      </w:r>
      <w:r>
        <w:rPr>
          <w:rFonts w:ascii="Arial" w:hAnsi="Arial" w:cs="Arial"/>
          <w:spacing w:val="7"/>
          <w:sz w:val="24"/>
          <w:szCs w:val="24"/>
        </w:rPr>
        <w:t>ы</w:t>
      </w:r>
      <w:r>
        <w:rPr>
          <w:rFonts w:ascii="Arial" w:hAnsi="Arial" w:cs="Arial"/>
          <w:sz w:val="24"/>
          <w:szCs w:val="24"/>
        </w:rPr>
        <w:t xml:space="preserve">х 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pacing w:val="-5"/>
          <w:sz w:val="24"/>
          <w:szCs w:val="24"/>
        </w:rPr>
        <w:t>ч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pacing w:val="-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3"/>
          <w:sz w:val="24"/>
          <w:szCs w:val="24"/>
        </w:rPr>
        <w:t>б</w:t>
      </w:r>
      <w:r>
        <w:rPr>
          <w:rFonts w:ascii="Arial" w:hAnsi="Arial" w:cs="Arial"/>
          <w:spacing w:val="10"/>
          <w:sz w:val="24"/>
          <w:szCs w:val="24"/>
        </w:rPr>
        <w:t>ъ</w:t>
      </w:r>
      <w:r>
        <w:rPr>
          <w:rFonts w:ascii="Arial" w:hAnsi="Arial" w:cs="Arial"/>
          <w:spacing w:val="7"/>
          <w:sz w:val="24"/>
          <w:szCs w:val="24"/>
        </w:rPr>
        <w:t>е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pacing w:val="-14"/>
          <w:sz w:val="24"/>
          <w:szCs w:val="24"/>
        </w:rPr>
        <w:t xml:space="preserve"> </w:t>
      </w:r>
      <w:r>
        <w:rPr>
          <w:rFonts w:ascii="Arial" w:hAnsi="Arial" w:cs="Arial"/>
          <w:spacing w:val="12"/>
          <w:sz w:val="24"/>
          <w:szCs w:val="24"/>
        </w:rPr>
        <w:t>п</w:t>
      </w:r>
      <w:r>
        <w:rPr>
          <w:rFonts w:ascii="Arial" w:hAnsi="Arial" w:cs="Arial"/>
          <w:spacing w:val="6"/>
          <w:sz w:val="24"/>
          <w:szCs w:val="24"/>
        </w:rPr>
        <w:t>риро</w:t>
      </w:r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л</w:t>
      </w:r>
      <w:r>
        <w:rPr>
          <w:rFonts w:ascii="Arial" w:hAnsi="Arial" w:cs="Arial"/>
          <w:spacing w:val="15"/>
          <w:sz w:val="24"/>
          <w:szCs w:val="24"/>
        </w:rPr>
        <w:t>ь</w:t>
      </w:r>
      <w:r>
        <w:rPr>
          <w:rFonts w:ascii="Arial" w:hAnsi="Arial" w:cs="Arial"/>
          <w:spacing w:val="10"/>
          <w:sz w:val="24"/>
          <w:szCs w:val="24"/>
        </w:rPr>
        <w:t>з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10"/>
          <w:sz w:val="24"/>
          <w:szCs w:val="24"/>
        </w:rPr>
        <w:t>я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-12"/>
          <w:sz w:val="24"/>
          <w:szCs w:val="24"/>
        </w:rPr>
        <w:t xml:space="preserve"> </w:t>
      </w:r>
      <w:r>
        <w:rPr>
          <w:rFonts w:ascii="Arial" w:hAnsi="Arial" w:cs="Arial"/>
          <w:spacing w:val="7"/>
          <w:sz w:val="24"/>
          <w:szCs w:val="24"/>
        </w:rPr>
        <w:t>П</w:t>
      </w:r>
      <w:r>
        <w:rPr>
          <w:rFonts w:ascii="Arial" w:hAnsi="Arial" w:cs="Arial"/>
          <w:spacing w:val="6"/>
          <w:sz w:val="24"/>
          <w:szCs w:val="24"/>
        </w:rPr>
        <w:t>р</w:t>
      </w:r>
      <w:r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э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м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pacing w:val="-14"/>
          <w:sz w:val="24"/>
          <w:szCs w:val="24"/>
        </w:rPr>
        <w:t xml:space="preserve"> </w:t>
      </w:r>
      <w:r>
        <w:rPr>
          <w:rFonts w:ascii="Arial" w:hAnsi="Arial" w:cs="Arial"/>
          <w:spacing w:val="10"/>
          <w:sz w:val="24"/>
          <w:szCs w:val="24"/>
        </w:rPr>
        <w:t>з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2"/>
          <w:sz w:val="24"/>
          <w:szCs w:val="24"/>
        </w:rPr>
        <w:t>с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т</w:t>
      </w:r>
      <w:r>
        <w:rPr>
          <w:rFonts w:ascii="Arial" w:hAnsi="Arial" w:cs="Arial"/>
          <w:spacing w:val="-17"/>
          <w:sz w:val="24"/>
          <w:szCs w:val="24"/>
        </w:rPr>
        <w:t xml:space="preserve"> 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z w:val="24"/>
          <w:szCs w:val="24"/>
        </w:rPr>
        <w:t>сл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й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pacing w:val="7"/>
          <w:sz w:val="24"/>
          <w:szCs w:val="24"/>
        </w:rPr>
        <w:t>о</w:t>
      </w:r>
      <w:r>
        <w:rPr>
          <w:rFonts w:ascii="Arial" w:hAnsi="Arial" w:cs="Arial"/>
          <w:spacing w:val="-8"/>
          <w:sz w:val="24"/>
          <w:szCs w:val="24"/>
        </w:rPr>
        <w:t>г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8"/>
          <w:sz w:val="24"/>
          <w:szCs w:val="24"/>
        </w:rPr>
        <w:t>р</w:t>
      </w:r>
      <w:r>
        <w:rPr>
          <w:rFonts w:ascii="Arial" w:hAnsi="Arial" w:cs="Arial"/>
          <w:sz w:val="24"/>
          <w:szCs w:val="24"/>
        </w:rPr>
        <w:t>а л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10"/>
          <w:sz w:val="24"/>
          <w:szCs w:val="24"/>
        </w:rPr>
        <w:t>з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-8"/>
          <w:sz w:val="24"/>
          <w:szCs w:val="24"/>
        </w:rPr>
        <w:t>г</w:t>
      </w:r>
      <w:r>
        <w:rPr>
          <w:rFonts w:ascii="Arial" w:hAnsi="Arial" w:cs="Arial"/>
          <w:spacing w:val="7"/>
          <w:sz w:val="24"/>
          <w:szCs w:val="24"/>
        </w:rPr>
        <w:t>о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л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pacing w:val="-5"/>
          <w:sz w:val="24"/>
          <w:szCs w:val="24"/>
        </w:rPr>
        <w:t>ч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ль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м</w:t>
      </w:r>
      <w:r>
        <w:rPr>
          <w:rFonts w:ascii="Arial" w:hAnsi="Arial" w:cs="Arial"/>
          <w:spacing w:val="-49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ее</w:t>
      </w:r>
      <w:r>
        <w:rPr>
          <w:rFonts w:ascii="Arial" w:hAnsi="Arial" w:cs="Arial"/>
          <w:sz w:val="24"/>
          <w:szCs w:val="24"/>
        </w:rPr>
        <w:t>т</w:t>
      </w:r>
      <w:r>
        <w:rPr>
          <w:rFonts w:ascii="Arial" w:hAnsi="Arial" w:cs="Arial"/>
          <w:spacing w:val="-17"/>
          <w:sz w:val="24"/>
          <w:szCs w:val="24"/>
        </w:rPr>
        <w:t xml:space="preserve"> 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pacing w:val="6"/>
          <w:sz w:val="24"/>
          <w:szCs w:val="24"/>
        </w:rPr>
        <w:t>ра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о 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7"/>
          <w:sz w:val="24"/>
          <w:szCs w:val="24"/>
        </w:rPr>
        <w:t>ы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ь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э</w:t>
      </w:r>
      <w:r>
        <w:rPr>
          <w:rFonts w:ascii="Arial" w:hAnsi="Arial" w:cs="Arial"/>
          <w:spacing w:val="-8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 xml:space="preserve">о 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pacing w:val="-17"/>
          <w:sz w:val="24"/>
          <w:szCs w:val="24"/>
        </w:rPr>
        <w:t>щ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о 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z w:val="24"/>
          <w:szCs w:val="24"/>
        </w:rPr>
        <w:t xml:space="preserve">о 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8"/>
          <w:sz w:val="24"/>
          <w:szCs w:val="24"/>
        </w:rPr>
        <w:t>н</w:t>
      </w:r>
      <w:r>
        <w:rPr>
          <w:rFonts w:ascii="Arial" w:hAnsi="Arial" w:cs="Arial"/>
          <w:spacing w:val="-3"/>
          <w:sz w:val="24"/>
          <w:szCs w:val="24"/>
        </w:rPr>
        <w:t>ч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-7"/>
          <w:sz w:val="24"/>
          <w:szCs w:val="24"/>
        </w:rPr>
        <w:t>г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-8"/>
          <w:sz w:val="24"/>
          <w:szCs w:val="24"/>
        </w:rPr>
        <w:t>в</w:t>
      </w:r>
      <w:r>
        <w:rPr>
          <w:rFonts w:ascii="Arial" w:hAnsi="Arial" w:cs="Arial"/>
          <w:spacing w:val="7"/>
          <w:sz w:val="24"/>
          <w:szCs w:val="24"/>
        </w:rPr>
        <w:t>о</w:t>
      </w:r>
      <w:r>
        <w:rPr>
          <w:rFonts w:ascii="Arial" w:hAnsi="Arial" w:cs="Arial"/>
          <w:spacing w:val="6"/>
          <w:sz w:val="24"/>
          <w:szCs w:val="24"/>
        </w:rPr>
        <w:t>р</w:t>
      </w:r>
      <w:r>
        <w:rPr>
          <w:rFonts w:ascii="Arial" w:hAnsi="Arial" w:cs="Arial"/>
          <w:sz w:val="24"/>
          <w:szCs w:val="24"/>
        </w:rPr>
        <w:t>а л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10"/>
          <w:sz w:val="24"/>
          <w:szCs w:val="24"/>
        </w:rPr>
        <w:t>з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-5"/>
          <w:sz w:val="24"/>
          <w:szCs w:val="24"/>
        </w:rPr>
        <w:t>г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z w:val="24"/>
          <w:szCs w:val="24"/>
        </w:rPr>
        <w:t>л</w:t>
      </w:r>
      <w:r>
        <w:rPr>
          <w:rFonts w:ascii="Arial" w:hAnsi="Arial" w:cs="Arial"/>
          <w:spacing w:val="7"/>
          <w:sz w:val="24"/>
          <w:szCs w:val="24"/>
        </w:rPr>
        <w:t>а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pacing w:val="-14"/>
          <w:sz w:val="24"/>
          <w:szCs w:val="24"/>
        </w:rPr>
        <w:t xml:space="preserve"> 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7"/>
          <w:sz w:val="24"/>
          <w:szCs w:val="24"/>
        </w:rPr>
        <w:t>ы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z w:val="24"/>
          <w:szCs w:val="24"/>
        </w:rPr>
        <w:t>ю</w:t>
      </w:r>
      <w:r>
        <w:rPr>
          <w:rFonts w:ascii="Arial" w:hAnsi="Arial" w:cs="Arial"/>
          <w:spacing w:val="-7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ц</w:t>
      </w:r>
      <w:r>
        <w:rPr>
          <w:rFonts w:ascii="Arial" w:hAnsi="Arial" w:cs="Arial"/>
          <w:spacing w:val="7"/>
          <w:sz w:val="24"/>
          <w:szCs w:val="24"/>
        </w:rPr>
        <w:t>е</w:t>
      </w:r>
      <w:r>
        <w:rPr>
          <w:rFonts w:ascii="Arial" w:hAnsi="Arial" w:cs="Arial"/>
          <w:spacing w:val="9"/>
          <w:sz w:val="24"/>
          <w:szCs w:val="24"/>
        </w:rPr>
        <w:t>н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л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2"/>
          <w:sz w:val="24"/>
          <w:szCs w:val="24"/>
        </w:rPr>
        <w:t>б</w:t>
      </w:r>
      <w:r>
        <w:rPr>
          <w:rFonts w:ascii="Arial" w:hAnsi="Arial" w:cs="Arial"/>
          <w:sz w:val="24"/>
          <w:szCs w:val="24"/>
        </w:rPr>
        <w:t xml:space="preserve">о </w:t>
      </w:r>
      <w:r>
        <w:rPr>
          <w:rFonts w:ascii="Arial" w:hAnsi="Arial" w:cs="Arial"/>
          <w:spacing w:val="-8"/>
          <w:sz w:val="24"/>
          <w:szCs w:val="24"/>
        </w:rPr>
        <w:t>в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10"/>
          <w:sz w:val="24"/>
          <w:szCs w:val="24"/>
        </w:rPr>
        <w:t>з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6"/>
          <w:sz w:val="24"/>
          <w:szCs w:val="24"/>
        </w:rPr>
        <w:t>ра</w:t>
      </w:r>
      <w:r>
        <w:rPr>
          <w:rFonts w:ascii="Arial" w:hAnsi="Arial" w:cs="Arial"/>
          <w:spacing w:val="-18"/>
          <w:sz w:val="24"/>
          <w:szCs w:val="24"/>
        </w:rPr>
        <w:t>щ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7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т</w:t>
      </w:r>
      <w:r>
        <w:rPr>
          <w:rFonts w:ascii="Arial" w:hAnsi="Arial" w:cs="Arial"/>
          <w:spacing w:val="-17"/>
          <w:sz w:val="24"/>
          <w:szCs w:val="24"/>
        </w:rPr>
        <w:t xml:space="preserve"> </w:t>
      </w:r>
      <w:r>
        <w:rPr>
          <w:rFonts w:ascii="Arial" w:hAnsi="Arial" w:cs="Arial"/>
          <w:spacing w:val="7"/>
          <w:sz w:val="24"/>
          <w:szCs w:val="24"/>
        </w:rPr>
        <w:t>е</w:t>
      </w:r>
      <w:r>
        <w:rPr>
          <w:rFonts w:ascii="Arial" w:hAnsi="Arial" w:cs="Arial"/>
          <w:spacing w:val="-6"/>
          <w:sz w:val="24"/>
          <w:szCs w:val="24"/>
        </w:rPr>
        <w:t>г</w:t>
      </w:r>
      <w:r>
        <w:rPr>
          <w:rFonts w:ascii="Arial" w:hAnsi="Arial" w:cs="Arial"/>
          <w:sz w:val="24"/>
          <w:szCs w:val="24"/>
        </w:rPr>
        <w:t>о л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10"/>
          <w:sz w:val="24"/>
          <w:szCs w:val="24"/>
        </w:rPr>
        <w:t>з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-7"/>
          <w:sz w:val="24"/>
          <w:szCs w:val="24"/>
        </w:rPr>
        <w:t>г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лю.</w:t>
      </w:r>
    </w:p>
    <w:p w:rsidR="0085618A" w:rsidRDefault="0085618A">
      <w:pPr>
        <w:spacing w:before="1" w:line="278" w:lineRule="auto"/>
        <w:ind w:left="120" w:right="1140" w:firstLin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8"/>
          <w:sz w:val="24"/>
          <w:szCs w:val="24"/>
        </w:rPr>
        <w:t>П</w:t>
      </w:r>
      <w:r>
        <w:rPr>
          <w:rFonts w:ascii="Arial" w:hAnsi="Arial" w:cs="Arial"/>
          <w:sz w:val="24"/>
          <w:szCs w:val="24"/>
        </w:rPr>
        <w:t xml:space="preserve">о </w:t>
      </w:r>
      <w:r>
        <w:rPr>
          <w:rFonts w:ascii="Arial" w:hAnsi="Arial" w:cs="Arial"/>
          <w:spacing w:val="10"/>
          <w:sz w:val="24"/>
          <w:szCs w:val="24"/>
        </w:rPr>
        <w:t>з</w:t>
      </w:r>
      <w:r>
        <w:rPr>
          <w:rFonts w:ascii="Arial" w:hAnsi="Arial" w:cs="Arial"/>
          <w:spacing w:val="7"/>
          <w:sz w:val="24"/>
          <w:szCs w:val="24"/>
        </w:rPr>
        <w:t>а</w:t>
      </w:r>
      <w:r>
        <w:rPr>
          <w:rFonts w:ascii="Arial" w:hAnsi="Arial" w:cs="Arial"/>
          <w:spacing w:val="-8"/>
          <w:sz w:val="24"/>
          <w:szCs w:val="24"/>
        </w:rPr>
        <w:t>в</w:t>
      </w:r>
      <w:r>
        <w:rPr>
          <w:rFonts w:ascii="Arial" w:hAnsi="Arial" w:cs="Arial"/>
          <w:spacing w:val="7"/>
          <w:sz w:val="24"/>
          <w:szCs w:val="24"/>
        </w:rPr>
        <w:t>е</w:t>
      </w:r>
      <w:r>
        <w:rPr>
          <w:rFonts w:ascii="Arial" w:hAnsi="Arial" w:cs="Arial"/>
          <w:spacing w:val="6"/>
          <w:sz w:val="24"/>
          <w:szCs w:val="24"/>
        </w:rPr>
        <w:t>р</w:t>
      </w:r>
      <w:r>
        <w:rPr>
          <w:rFonts w:ascii="Arial" w:hAnsi="Arial" w:cs="Arial"/>
          <w:spacing w:val="-13"/>
          <w:sz w:val="24"/>
          <w:szCs w:val="24"/>
        </w:rPr>
        <w:t>ш</w:t>
      </w:r>
      <w:r>
        <w:rPr>
          <w:rFonts w:ascii="Arial" w:hAnsi="Arial" w:cs="Arial"/>
          <w:spacing w:val="7"/>
          <w:sz w:val="24"/>
          <w:szCs w:val="24"/>
        </w:rPr>
        <w:t>ен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7"/>
          <w:sz w:val="24"/>
          <w:szCs w:val="24"/>
        </w:rPr>
        <w:t>р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к</w:t>
      </w:r>
      <w:r>
        <w:rPr>
          <w:rFonts w:ascii="Arial" w:hAnsi="Arial" w:cs="Arial"/>
          <w:spacing w:val="-5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а д</w:t>
      </w:r>
      <w:r>
        <w:rPr>
          <w:rFonts w:ascii="Arial" w:hAnsi="Arial" w:cs="Arial"/>
          <w:spacing w:val="6"/>
          <w:sz w:val="24"/>
          <w:szCs w:val="24"/>
        </w:rPr>
        <w:t>ей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я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-7"/>
          <w:sz w:val="24"/>
          <w:szCs w:val="24"/>
        </w:rPr>
        <w:t>г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6"/>
          <w:sz w:val="24"/>
          <w:szCs w:val="24"/>
        </w:rPr>
        <w:t>ор</w:t>
      </w:r>
      <w:r>
        <w:rPr>
          <w:rFonts w:ascii="Arial" w:hAnsi="Arial" w:cs="Arial"/>
          <w:sz w:val="24"/>
          <w:szCs w:val="24"/>
        </w:rPr>
        <w:t xml:space="preserve">а </w:t>
      </w:r>
      <w:r>
        <w:rPr>
          <w:rFonts w:ascii="Arial" w:hAnsi="Arial" w:cs="Arial"/>
          <w:spacing w:val="2"/>
          <w:sz w:val="24"/>
          <w:szCs w:val="24"/>
        </w:rPr>
        <w:t>л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10"/>
          <w:sz w:val="24"/>
          <w:szCs w:val="24"/>
        </w:rPr>
        <w:t>з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-7"/>
          <w:sz w:val="24"/>
          <w:szCs w:val="24"/>
        </w:rPr>
        <w:t>г</w:t>
      </w:r>
      <w:r>
        <w:rPr>
          <w:rFonts w:ascii="Arial" w:hAnsi="Arial" w:cs="Arial"/>
          <w:sz w:val="24"/>
          <w:szCs w:val="24"/>
        </w:rPr>
        <w:t>а и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z w:val="24"/>
          <w:szCs w:val="24"/>
        </w:rPr>
        <w:t>л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ы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pacing w:val="-8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й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pacing w:val="15"/>
          <w:sz w:val="24"/>
          <w:szCs w:val="24"/>
        </w:rPr>
        <w:t>мм</w:t>
      </w:r>
      <w:r>
        <w:rPr>
          <w:rFonts w:ascii="Arial" w:hAnsi="Arial" w:cs="Arial"/>
          <w:sz w:val="24"/>
          <w:szCs w:val="24"/>
        </w:rPr>
        <w:t>ы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л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10"/>
          <w:sz w:val="24"/>
          <w:szCs w:val="24"/>
        </w:rPr>
        <w:t>з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-7"/>
          <w:sz w:val="24"/>
          <w:szCs w:val="24"/>
        </w:rPr>
        <w:t>г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7"/>
          <w:sz w:val="24"/>
          <w:szCs w:val="24"/>
        </w:rPr>
        <w:t>ы</w:t>
      </w:r>
      <w:r>
        <w:rPr>
          <w:rFonts w:ascii="Arial" w:hAnsi="Arial" w:cs="Arial"/>
          <w:sz w:val="24"/>
          <w:szCs w:val="24"/>
        </w:rPr>
        <w:t xml:space="preserve">х 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z w:val="24"/>
          <w:szCs w:val="24"/>
        </w:rPr>
        <w:t>л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ж</w:t>
      </w:r>
      <w:r>
        <w:rPr>
          <w:rFonts w:ascii="Arial" w:hAnsi="Arial" w:cs="Arial"/>
          <w:spacing w:val="-47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ей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z w:val="24"/>
          <w:szCs w:val="24"/>
        </w:rPr>
        <w:t>лю</w:t>
      </w:r>
      <w:r>
        <w:rPr>
          <w:rFonts w:ascii="Arial" w:hAnsi="Arial" w:cs="Arial"/>
          <w:spacing w:val="-5"/>
          <w:sz w:val="24"/>
          <w:szCs w:val="24"/>
        </w:rPr>
        <w:t>ч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я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10"/>
          <w:sz w:val="24"/>
          <w:szCs w:val="24"/>
        </w:rPr>
        <w:t>ы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z w:val="24"/>
          <w:szCs w:val="24"/>
        </w:rPr>
        <w:t>ю</w:t>
      </w:r>
      <w:r>
        <w:rPr>
          <w:rFonts w:ascii="Arial" w:hAnsi="Arial" w:cs="Arial"/>
          <w:spacing w:val="-7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ц</w:t>
      </w:r>
      <w:r>
        <w:rPr>
          <w:rFonts w:ascii="Arial" w:hAnsi="Arial" w:cs="Arial"/>
          <w:spacing w:val="7"/>
          <w:sz w:val="24"/>
          <w:szCs w:val="24"/>
        </w:rPr>
        <w:t>ен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3"/>
          <w:sz w:val="24"/>
          <w:szCs w:val="24"/>
        </w:rPr>
        <w:t>б</w:t>
      </w:r>
      <w:r>
        <w:rPr>
          <w:rFonts w:ascii="Arial" w:hAnsi="Arial" w:cs="Arial"/>
          <w:spacing w:val="10"/>
          <w:sz w:val="24"/>
          <w:szCs w:val="24"/>
        </w:rPr>
        <w:t>ъ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z w:val="24"/>
          <w:szCs w:val="24"/>
        </w:rPr>
        <w:t>т</w:t>
      </w:r>
      <w:r>
        <w:rPr>
          <w:rFonts w:ascii="Arial" w:hAnsi="Arial" w:cs="Arial"/>
          <w:spacing w:val="-17"/>
          <w:sz w:val="24"/>
          <w:szCs w:val="24"/>
        </w:rPr>
        <w:t xml:space="preserve"> </w:t>
      </w:r>
      <w:r>
        <w:rPr>
          <w:rFonts w:ascii="Arial" w:hAnsi="Arial" w:cs="Arial"/>
          <w:spacing w:val="12"/>
          <w:sz w:val="24"/>
          <w:szCs w:val="24"/>
        </w:rPr>
        <w:t>п</w:t>
      </w:r>
      <w:r>
        <w:rPr>
          <w:rFonts w:ascii="Arial" w:hAnsi="Arial" w:cs="Arial"/>
          <w:spacing w:val="6"/>
          <w:sz w:val="24"/>
          <w:szCs w:val="24"/>
        </w:rPr>
        <w:t>ер</w:t>
      </w:r>
      <w:r>
        <w:rPr>
          <w:rFonts w:ascii="Arial" w:hAnsi="Arial" w:cs="Arial"/>
          <w:spacing w:val="7"/>
          <w:sz w:val="24"/>
          <w:szCs w:val="24"/>
        </w:rPr>
        <w:t>е</w:t>
      </w:r>
      <w:r>
        <w:rPr>
          <w:rFonts w:ascii="Arial" w:hAnsi="Arial" w:cs="Arial"/>
          <w:spacing w:val="-8"/>
          <w:sz w:val="24"/>
          <w:szCs w:val="24"/>
        </w:rPr>
        <w:t>в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ся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pacing w:val="-14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7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pacing w:val="-14"/>
          <w:sz w:val="24"/>
          <w:szCs w:val="24"/>
        </w:rPr>
        <w:t xml:space="preserve"> </w:t>
      </w:r>
      <w:r>
        <w:rPr>
          <w:rFonts w:ascii="Arial" w:hAnsi="Arial" w:cs="Arial"/>
          <w:spacing w:val="1"/>
          <w:sz w:val="24"/>
          <w:szCs w:val="24"/>
        </w:rPr>
        <w:t>с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3"/>
          <w:sz w:val="24"/>
          <w:szCs w:val="24"/>
        </w:rPr>
        <w:t>б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8"/>
          <w:sz w:val="24"/>
          <w:szCs w:val="24"/>
        </w:rPr>
        <w:t>н</w:t>
      </w:r>
      <w:r>
        <w:rPr>
          <w:rFonts w:ascii="Arial" w:hAnsi="Arial" w:cs="Arial"/>
          <w:spacing w:val="7"/>
          <w:sz w:val="24"/>
          <w:szCs w:val="24"/>
        </w:rPr>
        <w:t>ы</w:t>
      </w:r>
      <w:r>
        <w:rPr>
          <w:rFonts w:ascii="Arial" w:hAnsi="Arial" w:cs="Arial"/>
          <w:sz w:val="24"/>
          <w:szCs w:val="24"/>
        </w:rPr>
        <w:t>х</w:t>
      </w:r>
      <w:r>
        <w:rPr>
          <w:rFonts w:ascii="Arial" w:hAnsi="Arial" w:cs="Arial"/>
          <w:spacing w:val="-27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7"/>
          <w:sz w:val="24"/>
          <w:szCs w:val="24"/>
        </w:rPr>
        <w:t>ны</w:t>
      </w:r>
      <w:r>
        <w:rPr>
          <w:rFonts w:ascii="Arial" w:hAnsi="Arial" w:cs="Arial"/>
          <w:sz w:val="24"/>
          <w:szCs w:val="24"/>
        </w:rPr>
        <w:t>х с</w:t>
      </w:r>
      <w:r>
        <w:rPr>
          <w:rFonts w:ascii="Arial" w:hAnsi="Arial" w:cs="Arial"/>
          <w:spacing w:val="6"/>
          <w:sz w:val="24"/>
          <w:szCs w:val="24"/>
        </w:rPr>
        <w:t>ре</w:t>
      </w:r>
      <w:r>
        <w:rPr>
          <w:rFonts w:ascii="Arial" w:hAnsi="Arial" w:cs="Arial"/>
          <w:sz w:val="24"/>
          <w:szCs w:val="24"/>
        </w:rPr>
        <w:t>дс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>.</w:t>
      </w:r>
    </w:p>
    <w:p w:rsidR="0085618A" w:rsidRDefault="0085618A">
      <w:pPr>
        <w:spacing w:before="1" w:line="278" w:lineRule="auto"/>
        <w:ind w:left="120" w:right="889" w:firstLin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-2"/>
          <w:sz w:val="24"/>
          <w:szCs w:val="24"/>
        </w:rPr>
        <w:t>Д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л</w:t>
      </w:r>
      <w:r>
        <w:rPr>
          <w:rFonts w:ascii="Arial" w:hAnsi="Arial" w:cs="Arial"/>
          <w:spacing w:val="6"/>
          <w:sz w:val="24"/>
          <w:szCs w:val="24"/>
        </w:rPr>
        <w:t>ее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pacing w:val="7"/>
          <w:sz w:val="24"/>
          <w:szCs w:val="24"/>
        </w:rPr>
        <w:t>р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сс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7"/>
          <w:sz w:val="24"/>
          <w:szCs w:val="24"/>
        </w:rPr>
        <w:t>о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6"/>
          <w:sz w:val="24"/>
          <w:szCs w:val="24"/>
        </w:rPr>
        <w:t>ри</w:t>
      </w:r>
      <w:r>
        <w:rPr>
          <w:rFonts w:ascii="Arial" w:hAnsi="Arial" w:cs="Arial"/>
          <w:sz w:val="24"/>
          <w:szCs w:val="24"/>
        </w:rPr>
        <w:t>м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3"/>
          <w:sz w:val="24"/>
          <w:szCs w:val="24"/>
        </w:rPr>
        <w:t>б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7"/>
          <w:sz w:val="24"/>
          <w:szCs w:val="24"/>
        </w:rPr>
        <w:t>нн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ра</w:t>
      </w:r>
      <w:r>
        <w:rPr>
          <w:rFonts w:ascii="Arial" w:hAnsi="Arial" w:cs="Arial"/>
          <w:spacing w:val="3"/>
          <w:sz w:val="24"/>
          <w:szCs w:val="24"/>
        </w:rPr>
        <w:t>б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ы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pacing w:val="-14"/>
          <w:sz w:val="24"/>
          <w:szCs w:val="24"/>
        </w:rPr>
        <w:t xml:space="preserve"> 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pacing w:val="6"/>
          <w:sz w:val="24"/>
          <w:szCs w:val="24"/>
        </w:rPr>
        <w:t>ро</w:t>
      </w:r>
      <w:r>
        <w:rPr>
          <w:rFonts w:ascii="Arial" w:hAnsi="Arial" w:cs="Arial"/>
          <w:spacing w:val="-7"/>
          <w:sz w:val="24"/>
          <w:szCs w:val="24"/>
        </w:rPr>
        <w:t>г</w:t>
      </w:r>
      <w:r>
        <w:rPr>
          <w:rFonts w:ascii="Arial" w:hAnsi="Arial" w:cs="Arial"/>
          <w:spacing w:val="6"/>
          <w:sz w:val="24"/>
          <w:szCs w:val="24"/>
        </w:rPr>
        <w:t>ра</w:t>
      </w:r>
      <w:r>
        <w:rPr>
          <w:rFonts w:ascii="Arial" w:hAnsi="Arial" w:cs="Arial"/>
          <w:spacing w:val="15"/>
          <w:sz w:val="24"/>
          <w:szCs w:val="24"/>
        </w:rPr>
        <w:t>мм</w:t>
      </w:r>
      <w:r>
        <w:rPr>
          <w:rFonts w:ascii="Arial" w:hAnsi="Arial" w:cs="Arial"/>
          <w:sz w:val="24"/>
          <w:szCs w:val="24"/>
        </w:rPr>
        <w:t>е с</w:t>
      </w:r>
      <w:r>
        <w:rPr>
          <w:rFonts w:ascii="Arial" w:hAnsi="Arial" w:cs="Arial"/>
          <w:spacing w:val="-6"/>
          <w:sz w:val="24"/>
          <w:szCs w:val="24"/>
        </w:rPr>
        <w:t xml:space="preserve"> 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м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ре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10"/>
          <w:sz w:val="24"/>
          <w:szCs w:val="24"/>
        </w:rPr>
        <w:t>з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к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pacing w:val="-8"/>
          <w:sz w:val="24"/>
          <w:szCs w:val="24"/>
        </w:rPr>
        <w:t>в</w:t>
      </w:r>
      <w:r>
        <w:rPr>
          <w:rFonts w:ascii="Arial" w:hAnsi="Arial" w:cs="Arial"/>
          <w:spacing w:val="8"/>
          <w:sz w:val="24"/>
          <w:szCs w:val="24"/>
        </w:rPr>
        <w:t>ы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pacing w:val="-18"/>
          <w:sz w:val="24"/>
          <w:szCs w:val="24"/>
        </w:rPr>
        <w:t>у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 xml:space="preserve">я </w:t>
      </w:r>
      <w:r>
        <w:rPr>
          <w:rFonts w:ascii="Arial" w:hAnsi="Arial" w:cs="Arial"/>
          <w:spacing w:val="3"/>
          <w:sz w:val="24"/>
          <w:szCs w:val="24"/>
        </w:rPr>
        <w:t>ц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pacing w:val="-26"/>
          <w:sz w:val="24"/>
          <w:szCs w:val="24"/>
        </w:rPr>
        <w:t>Т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z w:val="24"/>
          <w:szCs w:val="24"/>
        </w:rPr>
        <w:t>ж</w:t>
      </w:r>
      <w:r>
        <w:rPr>
          <w:rFonts w:ascii="Arial" w:hAnsi="Arial" w:cs="Arial"/>
          <w:spacing w:val="-4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е</w:t>
      </w:r>
      <w:r>
        <w:rPr>
          <w:rFonts w:ascii="Arial" w:hAnsi="Arial" w:cs="Arial"/>
          <w:spacing w:val="20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ра</w:t>
      </w:r>
      <w:r>
        <w:rPr>
          <w:rFonts w:ascii="Arial" w:hAnsi="Arial" w:cs="Arial"/>
          <w:sz w:val="24"/>
          <w:szCs w:val="24"/>
        </w:rPr>
        <w:t>сс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8"/>
          <w:sz w:val="24"/>
          <w:szCs w:val="24"/>
        </w:rPr>
        <w:t>р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м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7"/>
          <w:sz w:val="24"/>
          <w:szCs w:val="24"/>
        </w:rPr>
        <w:t>р</w:t>
      </w:r>
      <w:r>
        <w:rPr>
          <w:rFonts w:ascii="Arial" w:hAnsi="Arial" w:cs="Arial"/>
          <w:spacing w:val="10"/>
          <w:sz w:val="24"/>
          <w:szCs w:val="24"/>
        </w:rPr>
        <w:t>я</w:t>
      </w:r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к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-5"/>
          <w:sz w:val="24"/>
          <w:szCs w:val="24"/>
        </w:rPr>
        <w:t>ч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сл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9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я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7"/>
          <w:sz w:val="24"/>
          <w:szCs w:val="24"/>
        </w:rPr>
        <w:t>о</w:t>
      </w:r>
      <w:r>
        <w:rPr>
          <w:rFonts w:ascii="Arial" w:hAnsi="Arial" w:cs="Arial"/>
          <w:spacing w:val="6"/>
          <w:sz w:val="24"/>
          <w:szCs w:val="24"/>
        </w:rPr>
        <w:t>р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10"/>
          <w:sz w:val="24"/>
          <w:szCs w:val="24"/>
        </w:rPr>
        <w:t>з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2"/>
          <w:sz w:val="24"/>
          <w:szCs w:val="24"/>
        </w:rPr>
        <w:t>ц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z w:val="24"/>
          <w:szCs w:val="24"/>
        </w:rPr>
        <w:t xml:space="preserve">а 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2"/>
          <w:sz w:val="24"/>
          <w:szCs w:val="24"/>
        </w:rPr>
        <w:t>с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7"/>
          <w:sz w:val="24"/>
          <w:szCs w:val="24"/>
        </w:rPr>
        <w:t>ны</w:t>
      </w:r>
      <w:r>
        <w:rPr>
          <w:rFonts w:ascii="Arial" w:hAnsi="Arial" w:cs="Arial"/>
          <w:sz w:val="24"/>
          <w:szCs w:val="24"/>
        </w:rPr>
        <w:t>е с</w:t>
      </w:r>
      <w:r>
        <w:rPr>
          <w:rFonts w:ascii="Arial" w:hAnsi="Arial" w:cs="Arial"/>
          <w:spacing w:val="6"/>
          <w:sz w:val="24"/>
          <w:szCs w:val="24"/>
        </w:rPr>
        <w:t>ре</w:t>
      </w:r>
      <w:r>
        <w:rPr>
          <w:rFonts w:ascii="Arial" w:hAnsi="Arial" w:cs="Arial"/>
          <w:sz w:val="24"/>
          <w:szCs w:val="24"/>
        </w:rPr>
        <w:t>дс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-8"/>
          <w:sz w:val="24"/>
          <w:szCs w:val="24"/>
        </w:rPr>
        <w:t>в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,</w:t>
      </w:r>
    </w:p>
    <w:p w:rsidR="0085618A" w:rsidRDefault="0085618A">
      <w:pPr>
        <w:spacing w:before="1" w:line="260" w:lineRule="exact"/>
        <w:ind w:left="120"/>
        <w:rPr>
          <w:rFonts w:ascii="Arial" w:hAnsi="Arial" w:cs="Arial"/>
          <w:sz w:val="24"/>
          <w:szCs w:val="24"/>
        </w:rPr>
      </w:pPr>
      <w:r>
        <w:rPr>
          <w:noProof/>
          <w:lang w:val="ru-RU" w:eastAsia="ru-RU"/>
        </w:rPr>
        <w:pict>
          <v:group id="_x0000_s1031" style="position:absolute;left:0;text-align:left;margin-left:28.5pt;margin-top:740.5pt;width:554pt;height:0;z-index:-251665408;mso-position-horizontal-relative:page;mso-position-vertical-relative:page" coordorigin="570,14810" coordsize="11080,0">
            <v:shape id="_x0000_s1032" style="position:absolute;left:570;top:14810;width:11080;height:0" coordorigin="570,14810" coordsize="11080,0" path="m570,14810r11080,e" filled="f" strokecolor="#464646" strokeweight="1pt">
              <v:path arrowok="t"/>
            </v:shape>
            <w10:wrap anchorx="page" anchory="page"/>
          </v:group>
        </w:pict>
      </w:r>
      <w:r>
        <w:rPr>
          <w:rFonts w:ascii="Arial" w:hAnsi="Arial" w:cs="Arial"/>
          <w:spacing w:val="10"/>
          <w:position w:val="-1"/>
          <w:sz w:val="24"/>
          <w:szCs w:val="24"/>
        </w:rPr>
        <w:t>п</w:t>
      </w:r>
      <w:r>
        <w:rPr>
          <w:rFonts w:ascii="Arial" w:hAnsi="Arial" w:cs="Arial"/>
          <w:spacing w:val="6"/>
          <w:position w:val="-1"/>
          <w:sz w:val="24"/>
          <w:szCs w:val="24"/>
        </w:rPr>
        <w:t>о</w:t>
      </w:r>
      <w:r>
        <w:rPr>
          <w:rFonts w:ascii="Arial" w:hAnsi="Arial" w:cs="Arial"/>
          <w:position w:val="-1"/>
          <w:sz w:val="24"/>
          <w:szCs w:val="24"/>
        </w:rPr>
        <w:t>л</w:t>
      </w:r>
      <w:r>
        <w:rPr>
          <w:rFonts w:ascii="Arial" w:hAnsi="Arial" w:cs="Arial"/>
          <w:spacing w:val="-20"/>
          <w:position w:val="-1"/>
          <w:sz w:val="24"/>
          <w:szCs w:val="24"/>
        </w:rPr>
        <w:t>у</w:t>
      </w:r>
      <w:r>
        <w:rPr>
          <w:rFonts w:ascii="Arial" w:hAnsi="Arial" w:cs="Arial"/>
          <w:spacing w:val="-5"/>
          <w:position w:val="-1"/>
          <w:sz w:val="24"/>
          <w:szCs w:val="24"/>
        </w:rPr>
        <w:t>ч</w:t>
      </w:r>
      <w:r>
        <w:rPr>
          <w:rFonts w:ascii="Arial" w:hAnsi="Arial" w:cs="Arial"/>
          <w:spacing w:val="6"/>
          <w:position w:val="-1"/>
          <w:sz w:val="24"/>
          <w:szCs w:val="24"/>
        </w:rPr>
        <w:t>е</w:t>
      </w:r>
      <w:r>
        <w:rPr>
          <w:rFonts w:ascii="Arial" w:hAnsi="Arial" w:cs="Arial"/>
          <w:spacing w:val="7"/>
          <w:position w:val="-1"/>
          <w:sz w:val="24"/>
          <w:szCs w:val="24"/>
        </w:rPr>
        <w:t>нны</w:t>
      </w:r>
      <w:r>
        <w:rPr>
          <w:rFonts w:ascii="Arial" w:hAnsi="Arial" w:cs="Arial"/>
          <w:position w:val="-1"/>
          <w:sz w:val="24"/>
          <w:szCs w:val="24"/>
        </w:rPr>
        <w:t xml:space="preserve">е </w:t>
      </w:r>
      <w:r>
        <w:rPr>
          <w:rFonts w:ascii="Arial" w:hAnsi="Arial" w:cs="Arial"/>
          <w:spacing w:val="10"/>
          <w:position w:val="-1"/>
          <w:sz w:val="24"/>
          <w:szCs w:val="24"/>
        </w:rPr>
        <w:t>п</w:t>
      </w:r>
      <w:r>
        <w:rPr>
          <w:rFonts w:ascii="Arial" w:hAnsi="Arial" w:cs="Arial"/>
          <w:position w:val="-1"/>
          <w:sz w:val="24"/>
          <w:szCs w:val="24"/>
        </w:rPr>
        <w:t>о д</w:t>
      </w:r>
      <w:r>
        <w:rPr>
          <w:rFonts w:ascii="Arial" w:hAnsi="Arial" w:cs="Arial"/>
          <w:spacing w:val="7"/>
          <w:position w:val="-1"/>
          <w:sz w:val="24"/>
          <w:szCs w:val="24"/>
        </w:rPr>
        <w:t>о</w:t>
      </w:r>
      <w:r>
        <w:rPr>
          <w:rFonts w:ascii="Arial" w:hAnsi="Arial" w:cs="Arial"/>
          <w:spacing w:val="-8"/>
          <w:position w:val="-1"/>
          <w:sz w:val="24"/>
          <w:szCs w:val="24"/>
        </w:rPr>
        <w:t>г</w:t>
      </w:r>
      <w:r>
        <w:rPr>
          <w:rFonts w:ascii="Arial" w:hAnsi="Arial" w:cs="Arial"/>
          <w:spacing w:val="6"/>
          <w:position w:val="-1"/>
          <w:sz w:val="24"/>
          <w:szCs w:val="24"/>
        </w:rPr>
        <w:t>о</w:t>
      </w:r>
      <w:r>
        <w:rPr>
          <w:rFonts w:ascii="Arial" w:hAnsi="Arial" w:cs="Arial"/>
          <w:spacing w:val="-7"/>
          <w:position w:val="-1"/>
          <w:sz w:val="24"/>
          <w:szCs w:val="24"/>
        </w:rPr>
        <w:t>в</w:t>
      </w:r>
      <w:r>
        <w:rPr>
          <w:rFonts w:ascii="Arial" w:hAnsi="Arial" w:cs="Arial"/>
          <w:spacing w:val="8"/>
          <w:position w:val="-1"/>
          <w:sz w:val="24"/>
          <w:szCs w:val="24"/>
        </w:rPr>
        <w:t>о</w:t>
      </w:r>
      <w:r>
        <w:rPr>
          <w:rFonts w:ascii="Arial" w:hAnsi="Arial" w:cs="Arial"/>
          <w:spacing w:val="6"/>
          <w:position w:val="-1"/>
          <w:sz w:val="24"/>
          <w:szCs w:val="24"/>
        </w:rPr>
        <w:t>р</w:t>
      </w:r>
      <w:r>
        <w:rPr>
          <w:rFonts w:ascii="Arial" w:hAnsi="Arial" w:cs="Arial"/>
          <w:position w:val="-1"/>
          <w:sz w:val="24"/>
          <w:szCs w:val="24"/>
        </w:rPr>
        <w:t>у</w:t>
      </w:r>
      <w:r>
        <w:rPr>
          <w:rFonts w:ascii="Arial" w:hAnsi="Arial" w:cs="Arial"/>
          <w:spacing w:val="-27"/>
          <w:position w:val="-1"/>
          <w:sz w:val="24"/>
          <w:szCs w:val="24"/>
        </w:rPr>
        <w:t xml:space="preserve"> </w:t>
      </w:r>
      <w:r>
        <w:rPr>
          <w:rFonts w:ascii="Arial" w:hAnsi="Arial" w:cs="Arial"/>
          <w:position w:val="-1"/>
          <w:sz w:val="24"/>
          <w:szCs w:val="24"/>
        </w:rPr>
        <w:t>л</w:t>
      </w:r>
      <w:r>
        <w:rPr>
          <w:rFonts w:ascii="Arial" w:hAnsi="Arial" w:cs="Arial"/>
          <w:spacing w:val="6"/>
          <w:position w:val="-1"/>
          <w:sz w:val="24"/>
          <w:szCs w:val="24"/>
        </w:rPr>
        <w:t>и</w:t>
      </w:r>
      <w:r>
        <w:rPr>
          <w:rFonts w:ascii="Arial" w:hAnsi="Arial" w:cs="Arial"/>
          <w:spacing w:val="10"/>
          <w:position w:val="-1"/>
          <w:sz w:val="24"/>
          <w:szCs w:val="24"/>
        </w:rPr>
        <w:t>з</w:t>
      </w:r>
      <w:r>
        <w:rPr>
          <w:rFonts w:ascii="Arial" w:hAnsi="Arial" w:cs="Arial"/>
          <w:spacing w:val="6"/>
          <w:position w:val="-1"/>
          <w:sz w:val="24"/>
          <w:szCs w:val="24"/>
        </w:rPr>
        <w:t>и</w:t>
      </w:r>
      <w:r>
        <w:rPr>
          <w:rFonts w:ascii="Arial" w:hAnsi="Arial" w:cs="Arial"/>
          <w:spacing w:val="7"/>
          <w:position w:val="-1"/>
          <w:sz w:val="24"/>
          <w:szCs w:val="24"/>
        </w:rPr>
        <w:t>н</w:t>
      </w:r>
      <w:r>
        <w:rPr>
          <w:rFonts w:ascii="Arial" w:hAnsi="Arial" w:cs="Arial"/>
          <w:spacing w:val="-7"/>
          <w:position w:val="-1"/>
          <w:sz w:val="24"/>
          <w:szCs w:val="24"/>
        </w:rPr>
        <w:t>г</w:t>
      </w:r>
      <w:r>
        <w:rPr>
          <w:rFonts w:ascii="Arial" w:hAnsi="Arial" w:cs="Arial"/>
          <w:spacing w:val="6"/>
          <w:position w:val="-1"/>
          <w:sz w:val="24"/>
          <w:szCs w:val="24"/>
        </w:rPr>
        <w:t>а</w:t>
      </w:r>
      <w:r>
        <w:rPr>
          <w:rFonts w:ascii="Arial" w:hAnsi="Arial" w:cs="Arial"/>
          <w:position w:val="-1"/>
          <w:sz w:val="24"/>
          <w:szCs w:val="24"/>
        </w:rPr>
        <w:t>.</w:t>
      </w: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before="9" w:line="260" w:lineRule="exact"/>
        <w:rPr>
          <w:sz w:val="26"/>
          <w:szCs w:val="26"/>
        </w:rPr>
      </w:pPr>
    </w:p>
    <w:p w:rsidR="0085618A" w:rsidRDefault="0085618A">
      <w:pPr>
        <w:spacing w:before="37"/>
        <w:ind w:left="100"/>
        <w:rPr>
          <w:rFonts w:ascii="Arial" w:hAnsi="Arial" w:cs="Arial"/>
          <w:sz w:val="18"/>
          <w:szCs w:val="18"/>
        </w:rPr>
        <w:sectPr w:rsidR="0085618A">
          <w:pgSz w:w="12240" w:h="15840"/>
          <w:pgMar w:top="1660" w:right="480" w:bottom="280" w:left="460" w:header="560" w:footer="0" w:gutter="0"/>
          <w:cols w:space="720"/>
        </w:sectPr>
      </w:pPr>
      <w:r>
        <w:rPr>
          <w:rFonts w:ascii="Arial" w:hAnsi="Arial" w:cs="Arial"/>
          <w:i/>
          <w:sz w:val="18"/>
          <w:szCs w:val="18"/>
        </w:rPr>
        <w:t>Р</w:t>
      </w:r>
      <w:r>
        <w:rPr>
          <w:rFonts w:ascii="Arial" w:hAnsi="Arial" w:cs="Arial"/>
          <w:i/>
          <w:spacing w:val="10"/>
          <w:sz w:val="18"/>
          <w:szCs w:val="18"/>
        </w:rPr>
        <w:t>у</w:t>
      </w:r>
      <w:r>
        <w:rPr>
          <w:rFonts w:ascii="Arial" w:hAnsi="Arial" w:cs="Arial"/>
          <w:i/>
          <w:spacing w:val="-5"/>
          <w:sz w:val="18"/>
          <w:szCs w:val="18"/>
        </w:rPr>
        <w:t>к</w:t>
      </w:r>
      <w:r>
        <w:rPr>
          <w:rFonts w:ascii="Arial" w:hAnsi="Arial" w:cs="Arial"/>
          <w:i/>
          <w:sz w:val="18"/>
          <w:szCs w:val="18"/>
        </w:rPr>
        <w:t>о</w:t>
      </w:r>
      <w:r>
        <w:rPr>
          <w:rFonts w:ascii="Arial" w:hAnsi="Arial" w:cs="Arial"/>
          <w:i/>
          <w:spacing w:val="6"/>
          <w:sz w:val="18"/>
          <w:szCs w:val="18"/>
        </w:rPr>
        <w:t>в</w:t>
      </w:r>
      <w:r>
        <w:rPr>
          <w:rFonts w:ascii="Arial" w:hAnsi="Arial" w:cs="Arial"/>
          <w:i/>
          <w:sz w:val="18"/>
          <w:szCs w:val="18"/>
        </w:rPr>
        <w:t>о</w:t>
      </w:r>
      <w:r>
        <w:rPr>
          <w:rFonts w:ascii="Arial" w:hAnsi="Arial" w:cs="Arial"/>
          <w:i/>
          <w:spacing w:val="1"/>
          <w:sz w:val="18"/>
          <w:szCs w:val="18"/>
        </w:rPr>
        <w:t>д</w:t>
      </w:r>
      <w:r>
        <w:rPr>
          <w:rFonts w:ascii="Arial" w:hAnsi="Arial" w:cs="Arial"/>
          <w:i/>
          <w:spacing w:val="10"/>
          <w:sz w:val="18"/>
          <w:szCs w:val="18"/>
        </w:rPr>
        <w:t>с</w:t>
      </w:r>
      <w:r>
        <w:rPr>
          <w:rFonts w:ascii="Arial" w:hAnsi="Arial" w:cs="Arial"/>
          <w:i/>
          <w:spacing w:val="-30"/>
          <w:sz w:val="18"/>
          <w:szCs w:val="18"/>
        </w:rPr>
        <w:t>т</w:t>
      </w:r>
      <w:r>
        <w:rPr>
          <w:rFonts w:ascii="Arial" w:hAnsi="Arial" w:cs="Arial"/>
          <w:i/>
          <w:spacing w:val="6"/>
          <w:sz w:val="18"/>
          <w:szCs w:val="18"/>
        </w:rPr>
        <w:t>в</w:t>
      </w:r>
      <w:r>
        <w:rPr>
          <w:rFonts w:ascii="Arial" w:hAnsi="Arial" w:cs="Arial"/>
          <w:i/>
          <w:sz w:val="18"/>
          <w:szCs w:val="18"/>
        </w:rPr>
        <w:t>о</w:t>
      </w:r>
      <w:r>
        <w:rPr>
          <w:rFonts w:ascii="Arial" w:hAnsi="Arial" w:cs="Arial"/>
          <w:i/>
          <w:spacing w:val="10"/>
          <w:sz w:val="18"/>
          <w:szCs w:val="18"/>
        </w:rPr>
        <w:t xml:space="preserve"> </w:t>
      </w:r>
      <w:r>
        <w:rPr>
          <w:rFonts w:ascii="Arial" w:hAnsi="Arial" w:cs="Arial"/>
          <w:i/>
          <w:spacing w:val="1"/>
          <w:sz w:val="18"/>
          <w:szCs w:val="18"/>
        </w:rPr>
        <w:t>п</w:t>
      </w:r>
      <w:r>
        <w:rPr>
          <w:rFonts w:ascii="Arial" w:hAnsi="Arial" w:cs="Arial"/>
          <w:i/>
          <w:sz w:val="18"/>
          <w:szCs w:val="18"/>
        </w:rPr>
        <w:t>о</w:t>
      </w:r>
      <w:r>
        <w:rPr>
          <w:rFonts w:ascii="Arial" w:hAnsi="Arial" w:cs="Arial"/>
          <w:i/>
          <w:spacing w:val="-1"/>
          <w:sz w:val="18"/>
          <w:szCs w:val="18"/>
        </w:rPr>
        <w:t>л</w:t>
      </w:r>
      <w:r>
        <w:rPr>
          <w:rFonts w:ascii="Arial" w:hAnsi="Arial" w:cs="Arial"/>
          <w:i/>
          <w:spacing w:val="5"/>
          <w:sz w:val="18"/>
          <w:szCs w:val="18"/>
        </w:rPr>
        <w:t>ь</w:t>
      </w:r>
      <w:r>
        <w:rPr>
          <w:rFonts w:ascii="Arial" w:hAnsi="Arial" w:cs="Arial"/>
          <w:i/>
          <w:spacing w:val="-4"/>
          <w:sz w:val="18"/>
          <w:szCs w:val="18"/>
        </w:rPr>
        <w:t>з</w:t>
      </w:r>
      <w:r>
        <w:rPr>
          <w:rFonts w:ascii="Arial" w:hAnsi="Arial" w:cs="Arial"/>
          <w:i/>
          <w:sz w:val="18"/>
          <w:szCs w:val="18"/>
        </w:rPr>
        <w:t>о</w:t>
      </w:r>
      <w:r>
        <w:rPr>
          <w:rFonts w:ascii="Arial" w:hAnsi="Arial" w:cs="Arial"/>
          <w:i/>
          <w:spacing w:val="8"/>
          <w:sz w:val="18"/>
          <w:szCs w:val="18"/>
        </w:rPr>
        <w:t>в</w:t>
      </w:r>
      <w:r>
        <w:rPr>
          <w:rFonts w:ascii="Arial" w:hAnsi="Arial" w:cs="Arial"/>
          <w:i/>
          <w:sz w:val="18"/>
          <w:szCs w:val="18"/>
        </w:rPr>
        <w:t>а</w:t>
      </w:r>
      <w:r>
        <w:rPr>
          <w:rFonts w:ascii="Arial" w:hAnsi="Arial" w:cs="Arial"/>
          <w:i/>
          <w:spacing w:val="-30"/>
          <w:sz w:val="18"/>
          <w:szCs w:val="18"/>
        </w:rPr>
        <w:t>т</w:t>
      </w:r>
      <w:r>
        <w:rPr>
          <w:rFonts w:ascii="Arial" w:hAnsi="Arial" w:cs="Arial"/>
          <w:i/>
          <w:sz w:val="18"/>
          <w:szCs w:val="18"/>
        </w:rPr>
        <w:t>е</w:t>
      </w:r>
      <w:r>
        <w:rPr>
          <w:rFonts w:ascii="Arial" w:hAnsi="Arial" w:cs="Arial"/>
          <w:i/>
          <w:spacing w:val="-1"/>
          <w:sz w:val="18"/>
          <w:szCs w:val="18"/>
        </w:rPr>
        <w:t>л</w:t>
      </w:r>
      <w:r>
        <w:rPr>
          <w:rFonts w:ascii="Arial" w:hAnsi="Arial" w:cs="Arial"/>
          <w:i/>
          <w:sz w:val="18"/>
          <w:szCs w:val="18"/>
        </w:rPr>
        <w:t>я</w:t>
      </w:r>
      <w:r>
        <w:rPr>
          <w:rFonts w:ascii="Arial" w:hAnsi="Arial" w:cs="Arial"/>
          <w:i/>
          <w:spacing w:val="14"/>
          <w:sz w:val="18"/>
          <w:szCs w:val="18"/>
        </w:rPr>
        <w:t xml:space="preserve"> </w:t>
      </w:r>
      <w:r>
        <w:rPr>
          <w:rFonts w:ascii="Arial" w:hAnsi="Arial" w:cs="Arial"/>
          <w:i/>
          <w:spacing w:val="1"/>
          <w:sz w:val="18"/>
          <w:szCs w:val="18"/>
        </w:rPr>
        <w:t>п</w:t>
      </w:r>
      <w:r>
        <w:rPr>
          <w:rFonts w:ascii="Arial" w:hAnsi="Arial" w:cs="Arial"/>
          <w:i/>
          <w:sz w:val="18"/>
          <w:szCs w:val="18"/>
        </w:rPr>
        <w:t>о</w:t>
      </w:r>
      <w:r>
        <w:rPr>
          <w:rFonts w:ascii="Arial" w:hAnsi="Arial" w:cs="Arial"/>
          <w:i/>
          <w:spacing w:val="10"/>
          <w:sz w:val="18"/>
          <w:szCs w:val="18"/>
        </w:rPr>
        <w:t xml:space="preserve"> </w:t>
      </w:r>
      <w:r>
        <w:rPr>
          <w:rFonts w:ascii="Arial" w:hAnsi="Arial" w:cs="Arial"/>
          <w:i/>
          <w:spacing w:val="-30"/>
          <w:sz w:val="18"/>
          <w:szCs w:val="18"/>
        </w:rPr>
        <w:t>т</w:t>
      </w:r>
      <w:r>
        <w:rPr>
          <w:rFonts w:ascii="Arial" w:hAnsi="Arial" w:cs="Arial"/>
          <w:i/>
          <w:sz w:val="18"/>
          <w:szCs w:val="18"/>
        </w:rPr>
        <w:t>е</w:t>
      </w:r>
      <w:r>
        <w:rPr>
          <w:rFonts w:ascii="Arial" w:hAnsi="Arial" w:cs="Arial"/>
          <w:i/>
          <w:spacing w:val="-3"/>
          <w:sz w:val="18"/>
          <w:szCs w:val="18"/>
        </w:rPr>
        <w:t>м</w:t>
      </w:r>
      <w:r>
        <w:rPr>
          <w:rFonts w:ascii="Arial" w:hAnsi="Arial" w:cs="Arial"/>
          <w:i/>
          <w:sz w:val="18"/>
          <w:szCs w:val="18"/>
        </w:rPr>
        <w:t>е</w:t>
      </w:r>
      <w:r>
        <w:rPr>
          <w:rFonts w:ascii="Arial" w:hAnsi="Arial" w:cs="Arial"/>
          <w:i/>
          <w:spacing w:val="10"/>
          <w:sz w:val="18"/>
          <w:szCs w:val="18"/>
        </w:rPr>
        <w:t xml:space="preserve"> </w:t>
      </w:r>
      <w:r>
        <w:rPr>
          <w:rFonts w:ascii="Arial" w:hAnsi="Arial" w:cs="Arial"/>
          <w:i/>
          <w:spacing w:val="6"/>
          <w:sz w:val="18"/>
          <w:szCs w:val="18"/>
        </w:rPr>
        <w:t>'</w:t>
      </w:r>
      <w:r>
        <w:rPr>
          <w:rFonts w:ascii="Arial" w:hAnsi="Arial" w:cs="Arial"/>
          <w:i/>
          <w:spacing w:val="5"/>
          <w:sz w:val="18"/>
          <w:szCs w:val="18"/>
        </w:rPr>
        <w:t>У</w:t>
      </w:r>
      <w:r>
        <w:rPr>
          <w:rFonts w:ascii="Arial" w:hAnsi="Arial" w:cs="Arial"/>
          <w:i/>
          <w:spacing w:val="7"/>
          <w:sz w:val="18"/>
          <w:szCs w:val="18"/>
        </w:rPr>
        <w:t>ч</w:t>
      </w:r>
      <w:r>
        <w:rPr>
          <w:rFonts w:ascii="Arial" w:hAnsi="Arial" w:cs="Arial"/>
          <w:i/>
          <w:sz w:val="18"/>
          <w:szCs w:val="18"/>
        </w:rPr>
        <w:t>ет</w:t>
      </w:r>
      <w:r>
        <w:rPr>
          <w:rFonts w:ascii="Arial" w:hAnsi="Arial" w:cs="Arial"/>
          <w:i/>
          <w:spacing w:val="-19"/>
          <w:sz w:val="18"/>
          <w:szCs w:val="18"/>
        </w:rPr>
        <w:t xml:space="preserve"> </w:t>
      </w:r>
      <w:r>
        <w:rPr>
          <w:rFonts w:ascii="Arial" w:hAnsi="Arial" w:cs="Arial"/>
          <w:i/>
          <w:sz w:val="18"/>
          <w:szCs w:val="18"/>
        </w:rPr>
        <w:t>о</w:t>
      </w:r>
      <w:r>
        <w:rPr>
          <w:rFonts w:ascii="Arial" w:hAnsi="Arial" w:cs="Arial"/>
          <w:i/>
          <w:spacing w:val="10"/>
          <w:sz w:val="18"/>
          <w:szCs w:val="18"/>
        </w:rPr>
        <w:t>с</w:t>
      </w:r>
      <w:r>
        <w:rPr>
          <w:rFonts w:ascii="Arial" w:hAnsi="Arial" w:cs="Arial"/>
          <w:i/>
          <w:spacing w:val="1"/>
          <w:sz w:val="18"/>
          <w:szCs w:val="18"/>
        </w:rPr>
        <w:t>н</w:t>
      </w:r>
      <w:r>
        <w:rPr>
          <w:rFonts w:ascii="Arial" w:hAnsi="Arial" w:cs="Arial"/>
          <w:i/>
          <w:sz w:val="18"/>
          <w:szCs w:val="18"/>
        </w:rPr>
        <w:t>о</w:t>
      </w:r>
      <w:r>
        <w:rPr>
          <w:rFonts w:ascii="Arial" w:hAnsi="Arial" w:cs="Arial"/>
          <w:i/>
          <w:spacing w:val="6"/>
          <w:sz w:val="18"/>
          <w:szCs w:val="18"/>
        </w:rPr>
        <w:t>в</w:t>
      </w:r>
      <w:r>
        <w:rPr>
          <w:rFonts w:ascii="Arial" w:hAnsi="Arial" w:cs="Arial"/>
          <w:i/>
          <w:spacing w:val="1"/>
          <w:sz w:val="18"/>
          <w:szCs w:val="18"/>
        </w:rPr>
        <w:t>н</w:t>
      </w:r>
      <w:r>
        <w:rPr>
          <w:rFonts w:ascii="Arial" w:hAnsi="Arial" w:cs="Arial"/>
          <w:i/>
          <w:spacing w:val="8"/>
          <w:sz w:val="18"/>
          <w:szCs w:val="18"/>
        </w:rPr>
        <w:t>ы</w:t>
      </w:r>
      <w:r>
        <w:rPr>
          <w:rFonts w:ascii="Arial" w:hAnsi="Arial" w:cs="Arial"/>
          <w:i/>
          <w:sz w:val="18"/>
          <w:szCs w:val="18"/>
        </w:rPr>
        <w:t>х</w:t>
      </w:r>
      <w:r>
        <w:rPr>
          <w:rFonts w:ascii="Arial" w:hAnsi="Arial" w:cs="Arial"/>
          <w:i/>
          <w:spacing w:val="20"/>
          <w:sz w:val="18"/>
          <w:szCs w:val="18"/>
        </w:rPr>
        <w:t xml:space="preserve"> </w:t>
      </w:r>
      <w:r>
        <w:rPr>
          <w:rFonts w:ascii="Arial" w:hAnsi="Arial" w:cs="Arial"/>
          <w:i/>
          <w:spacing w:val="10"/>
          <w:sz w:val="18"/>
          <w:szCs w:val="18"/>
        </w:rPr>
        <w:t>с</w:t>
      </w:r>
      <w:r>
        <w:rPr>
          <w:rFonts w:ascii="Arial" w:hAnsi="Arial" w:cs="Arial"/>
          <w:i/>
          <w:sz w:val="18"/>
          <w:szCs w:val="18"/>
        </w:rPr>
        <w:t>ре</w:t>
      </w:r>
      <w:r>
        <w:rPr>
          <w:rFonts w:ascii="Arial" w:hAnsi="Arial" w:cs="Arial"/>
          <w:i/>
          <w:spacing w:val="1"/>
          <w:sz w:val="18"/>
          <w:szCs w:val="18"/>
        </w:rPr>
        <w:t>д</w:t>
      </w:r>
      <w:r>
        <w:rPr>
          <w:rFonts w:ascii="Arial" w:hAnsi="Arial" w:cs="Arial"/>
          <w:i/>
          <w:spacing w:val="10"/>
          <w:sz w:val="18"/>
          <w:szCs w:val="18"/>
        </w:rPr>
        <w:t>с</w:t>
      </w:r>
      <w:r>
        <w:rPr>
          <w:rFonts w:ascii="Arial" w:hAnsi="Arial" w:cs="Arial"/>
          <w:i/>
          <w:spacing w:val="-30"/>
          <w:sz w:val="18"/>
          <w:szCs w:val="18"/>
        </w:rPr>
        <w:t>т</w:t>
      </w:r>
      <w:r>
        <w:rPr>
          <w:rFonts w:ascii="Arial" w:hAnsi="Arial" w:cs="Arial"/>
          <w:i/>
          <w:sz w:val="18"/>
          <w:szCs w:val="18"/>
        </w:rPr>
        <w:t>в</w:t>
      </w:r>
      <w:r>
        <w:rPr>
          <w:rFonts w:ascii="Arial" w:hAnsi="Arial" w:cs="Arial"/>
          <w:i/>
          <w:spacing w:val="16"/>
          <w:sz w:val="18"/>
          <w:szCs w:val="18"/>
        </w:rPr>
        <w:t xml:space="preserve"> </w:t>
      </w:r>
      <w:r>
        <w:rPr>
          <w:rFonts w:ascii="Arial" w:hAnsi="Arial" w:cs="Arial"/>
          <w:i/>
          <w:spacing w:val="2"/>
          <w:sz w:val="18"/>
          <w:szCs w:val="18"/>
        </w:rPr>
        <w:t>п</w:t>
      </w:r>
      <w:r>
        <w:rPr>
          <w:rFonts w:ascii="Arial" w:hAnsi="Arial" w:cs="Arial"/>
          <w:i/>
          <w:sz w:val="18"/>
          <w:szCs w:val="18"/>
        </w:rPr>
        <w:t>о</w:t>
      </w:r>
      <w:r>
        <w:rPr>
          <w:rFonts w:ascii="Arial" w:hAnsi="Arial" w:cs="Arial"/>
          <w:i/>
          <w:spacing w:val="10"/>
          <w:sz w:val="18"/>
          <w:szCs w:val="18"/>
        </w:rPr>
        <w:t xml:space="preserve"> </w:t>
      </w:r>
      <w:r>
        <w:rPr>
          <w:rFonts w:ascii="Arial" w:hAnsi="Arial" w:cs="Arial"/>
          <w:i/>
          <w:spacing w:val="-2"/>
          <w:sz w:val="18"/>
          <w:szCs w:val="18"/>
        </w:rPr>
        <w:t>л</w:t>
      </w:r>
      <w:r>
        <w:rPr>
          <w:rFonts w:ascii="Arial" w:hAnsi="Arial" w:cs="Arial"/>
          <w:i/>
          <w:sz w:val="18"/>
          <w:szCs w:val="18"/>
        </w:rPr>
        <w:t>и</w:t>
      </w:r>
      <w:r>
        <w:rPr>
          <w:rFonts w:ascii="Arial" w:hAnsi="Arial" w:cs="Arial"/>
          <w:i/>
          <w:spacing w:val="-4"/>
          <w:sz w:val="18"/>
          <w:szCs w:val="18"/>
        </w:rPr>
        <w:t>з</w:t>
      </w:r>
      <w:r>
        <w:rPr>
          <w:rFonts w:ascii="Arial" w:hAnsi="Arial" w:cs="Arial"/>
          <w:i/>
          <w:sz w:val="18"/>
          <w:szCs w:val="18"/>
        </w:rPr>
        <w:t>и</w:t>
      </w:r>
      <w:r>
        <w:rPr>
          <w:rFonts w:ascii="Arial" w:hAnsi="Arial" w:cs="Arial"/>
          <w:i/>
          <w:spacing w:val="1"/>
          <w:sz w:val="18"/>
          <w:szCs w:val="18"/>
        </w:rPr>
        <w:t>н</w:t>
      </w:r>
      <w:r>
        <w:rPr>
          <w:rFonts w:ascii="Arial" w:hAnsi="Arial" w:cs="Arial"/>
          <w:i/>
          <w:spacing w:val="-9"/>
          <w:sz w:val="18"/>
          <w:szCs w:val="18"/>
        </w:rPr>
        <w:t>г</w:t>
      </w:r>
      <w:r>
        <w:rPr>
          <w:rFonts w:ascii="Arial" w:hAnsi="Arial" w:cs="Arial"/>
          <w:i/>
          <w:spacing w:val="10"/>
          <w:sz w:val="18"/>
          <w:szCs w:val="18"/>
        </w:rPr>
        <w:t>у</w:t>
      </w:r>
      <w:r>
        <w:rPr>
          <w:rFonts w:ascii="Arial" w:hAnsi="Arial" w:cs="Arial"/>
          <w:i/>
          <w:sz w:val="18"/>
          <w:szCs w:val="18"/>
        </w:rPr>
        <w:t>'</w:t>
      </w:r>
      <w:r>
        <w:rPr>
          <w:rFonts w:ascii="Arial" w:hAnsi="Arial" w:cs="Arial"/>
          <w:i/>
          <w:spacing w:val="16"/>
          <w:sz w:val="18"/>
          <w:szCs w:val="18"/>
        </w:rPr>
        <w:t xml:space="preserve"> </w:t>
      </w:r>
      <w:r>
        <w:rPr>
          <w:rFonts w:ascii="Arial" w:hAnsi="Arial" w:cs="Arial"/>
          <w:i/>
          <w:sz w:val="18"/>
          <w:szCs w:val="18"/>
        </w:rPr>
        <w:t>-</w:t>
      </w:r>
      <w:r>
        <w:rPr>
          <w:rFonts w:ascii="Arial" w:hAnsi="Arial" w:cs="Arial"/>
          <w:i/>
          <w:spacing w:val="10"/>
          <w:sz w:val="18"/>
          <w:szCs w:val="18"/>
        </w:rPr>
        <w:t xml:space="preserve"> </w:t>
      </w:r>
      <w:r>
        <w:rPr>
          <w:rFonts w:ascii="Arial" w:hAnsi="Arial" w:cs="Arial"/>
          <w:i/>
          <w:sz w:val="18"/>
          <w:szCs w:val="18"/>
        </w:rPr>
        <w:t>4</w:t>
      </w: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before="17" w:line="280" w:lineRule="exact"/>
        <w:rPr>
          <w:sz w:val="28"/>
          <w:szCs w:val="28"/>
        </w:rPr>
      </w:pPr>
    </w:p>
    <w:p w:rsidR="0085618A" w:rsidRDefault="0085618A">
      <w:pPr>
        <w:spacing w:line="780" w:lineRule="exact"/>
        <w:ind w:left="1540"/>
        <w:rPr>
          <w:rFonts w:ascii="Arial" w:hAnsi="Arial" w:cs="Arial"/>
          <w:sz w:val="72"/>
          <w:szCs w:val="72"/>
        </w:rPr>
      </w:pPr>
      <w:r>
        <w:rPr>
          <w:noProof/>
          <w:lang w:val="ru-RU" w:eastAsia="ru-RU"/>
        </w:rPr>
        <w:pict>
          <v:group id="_x0000_s1034" style="position:absolute;left:0;text-align:left;margin-left:28.5pt;margin-top:740.5pt;width:554pt;height:0;z-index:-251663360;mso-position-horizontal-relative:page;mso-position-vertical-relative:page" coordorigin="570,14810" coordsize="11080,0">
            <v:shape id="_x0000_s1035" style="position:absolute;left:570;top:14810;width:11080;height:0" coordorigin="570,14810" coordsize="11080,0" path="m570,14810r11080,e" filled="f" strokecolor="#464646" strokeweight="1pt">
              <v:path arrowok="t"/>
            </v:shape>
            <w10:wrap anchorx="page" anchory="page"/>
          </v:group>
        </w:pict>
      </w:r>
      <w:r>
        <w:rPr>
          <w:rFonts w:ascii="Arial" w:hAnsi="Arial" w:cs="Arial"/>
          <w:b/>
          <w:position w:val="-2"/>
          <w:sz w:val="72"/>
          <w:szCs w:val="72"/>
        </w:rPr>
        <w:t>Р</w:t>
      </w:r>
      <w:r>
        <w:rPr>
          <w:rFonts w:ascii="Arial" w:hAnsi="Arial" w:cs="Arial"/>
          <w:b/>
          <w:spacing w:val="19"/>
          <w:position w:val="-2"/>
          <w:sz w:val="72"/>
          <w:szCs w:val="72"/>
        </w:rPr>
        <w:t>а</w:t>
      </w:r>
      <w:r>
        <w:rPr>
          <w:rFonts w:ascii="Arial" w:hAnsi="Arial" w:cs="Arial"/>
          <w:b/>
          <w:spacing w:val="-5"/>
          <w:position w:val="-2"/>
          <w:sz w:val="72"/>
          <w:szCs w:val="72"/>
        </w:rPr>
        <w:t>б</w:t>
      </w:r>
      <w:r>
        <w:rPr>
          <w:rFonts w:ascii="Arial" w:hAnsi="Arial" w:cs="Arial"/>
          <w:b/>
          <w:spacing w:val="-19"/>
          <w:position w:val="-2"/>
          <w:sz w:val="72"/>
          <w:szCs w:val="72"/>
        </w:rPr>
        <w:t>о</w:t>
      </w:r>
      <w:r>
        <w:rPr>
          <w:rFonts w:ascii="Arial" w:hAnsi="Arial" w:cs="Arial"/>
          <w:b/>
          <w:spacing w:val="-13"/>
          <w:position w:val="-2"/>
          <w:sz w:val="72"/>
          <w:szCs w:val="72"/>
        </w:rPr>
        <w:t>т</w:t>
      </w:r>
      <w:r>
        <w:rPr>
          <w:rFonts w:ascii="Arial" w:hAnsi="Arial" w:cs="Arial"/>
          <w:b/>
          <w:position w:val="-2"/>
          <w:sz w:val="72"/>
          <w:szCs w:val="72"/>
        </w:rPr>
        <w:t>а</w:t>
      </w:r>
      <w:r>
        <w:rPr>
          <w:rFonts w:ascii="Arial" w:hAnsi="Arial" w:cs="Arial"/>
          <w:b/>
          <w:spacing w:val="40"/>
          <w:position w:val="-2"/>
          <w:sz w:val="72"/>
          <w:szCs w:val="72"/>
        </w:rPr>
        <w:t xml:space="preserve"> </w:t>
      </w:r>
      <w:r>
        <w:rPr>
          <w:rFonts w:ascii="Arial" w:hAnsi="Arial" w:cs="Arial"/>
          <w:b/>
          <w:position w:val="-2"/>
          <w:sz w:val="72"/>
          <w:szCs w:val="72"/>
        </w:rPr>
        <w:t xml:space="preserve">с </w:t>
      </w:r>
      <w:r>
        <w:rPr>
          <w:rFonts w:ascii="Arial" w:hAnsi="Arial" w:cs="Arial"/>
          <w:b/>
          <w:spacing w:val="3"/>
          <w:position w:val="-2"/>
          <w:sz w:val="72"/>
          <w:szCs w:val="72"/>
        </w:rPr>
        <w:t>д</w:t>
      </w:r>
      <w:r>
        <w:rPr>
          <w:rFonts w:ascii="Arial" w:hAnsi="Arial" w:cs="Arial"/>
          <w:b/>
          <w:position w:val="-2"/>
          <w:sz w:val="72"/>
          <w:szCs w:val="72"/>
        </w:rPr>
        <w:t>о</w:t>
      </w:r>
      <w:r>
        <w:rPr>
          <w:rFonts w:ascii="Arial" w:hAnsi="Arial" w:cs="Arial"/>
          <w:b/>
          <w:spacing w:val="-1"/>
          <w:position w:val="-2"/>
          <w:sz w:val="72"/>
          <w:szCs w:val="72"/>
        </w:rPr>
        <w:t>к</w:t>
      </w:r>
      <w:r>
        <w:rPr>
          <w:rFonts w:ascii="Arial" w:hAnsi="Arial" w:cs="Arial"/>
          <w:b/>
          <w:position w:val="-2"/>
          <w:sz w:val="72"/>
          <w:szCs w:val="72"/>
        </w:rPr>
        <w:t>у</w:t>
      </w:r>
      <w:r>
        <w:rPr>
          <w:rFonts w:ascii="Arial" w:hAnsi="Arial" w:cs="Arial"/>
          <w:b/>
          <w:spacing w:val="7"/>
          <w:position w:val="-2"/>
          <w:sz w:val="72"/>
          <w:szCs w:val="72"/>
        </w:rPr>
        <w:t>м</w:t>
      </w:r>
      <w:r>
        <w:rPr>
          <w:rFonts w:ascii="Arial" w:hAnsi="Arial" w:cs="Arial"/>
          <w:b/>
          <w:spacing w:val="-1"/>
          <w:position w:val="-2"/>
          <w:sz w:val="72"/>
          <w:szCs w:val="72"/>
        </w:rPr>
        <w:t>е</w:t>
      </w:r>
      <w:r>
        <w:rPr>
          <w:rFonts w:ascii="Arial" w:hAnsi="Arial" w:cs="Arial"/>
          <w:b/>
          <w:spacing w:val="6"/>
          <w:position w:val="-2"/>
          <w:sz w:val="72"/>
          <w:szCs w:val="72"/>
        </w:rPr>
        <w:t>н</w:t>
      </w:r>
      <w:r>
        <w:rPr>
          <w:rFonts w:ascii="Arial" w:hAnsi="Arial" w:cs="Arial"/>
          <w:b/>
          <w:spacing w:val="-13"/>
          <w:position w:val="-2"/>
          <w:sz w:val="72"/>
          <w:szCs w:val="72"/>
        </w:rPr>
        <w:t>т</w:t>
      </w:r>
      <w:r>
        <w:rPr>
          <w:rFonts w:ascii="Arial" w:hAnsi="Arial" w:cs="Arial"/>
          <w:b/>
          <w:spacing w:val="19"/>
          <w:position w:val="-2"/>
          <w:sz w:val="72"/>
          <w:szCs w:val="72"/>
        </w:rPr>
        <w:t>а</w:t>
      </w:r>
      <w:r>
        <w:rPr>
          <w:rFonts w:ascii="Arial" w:hAnsi="Arial" w:cs="Arial"/>
          <w:b/>
          <w:spacing w:val="15"/>
          <w:position w:val="-2"/>
          <w:sz w:val="72"/>
          <w:szCs w:val="72"/>
        </w:rPr>
        <w:t>м</w:t>
      </w:r>
      <w:r>
        <w:rPr>
          <w:rFonts w:ascii="Arial" w:hAnsi="Arial" w:cs="Arial"/>
          <w:b/>
          <w:position w:val="-2"/>
          <w:sz w:val="72"/>
          <w:szCs w:val="72"/>
        </w:rPr>
        <w:t>и</w:t>
      </w:r>
    </w:p>
    <w:p w:rsidR="0085618A" w:rsidRDefault="0085618A">
      <w:pPr>
        <w:spacing w:before="8" w:line="100" w:lineRule="exact"/>
        <w:rPr>
          <w:sz w:val="11"/>
          <w:szCs w:val="11"/>
        </w:rPr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before="37"/>
        <w:ind w:left="100"/>
        <w:rPr>
          <w:rFonts w:ascii="Arial" w:hAnsi="Arial" w:cs="Arial"/>
          <w:sz w:val="18"/>
          <w:szCs w:val="18"/>
        </w:rPr>
        <w:sectPr w:rsidR="0085618A">
          <w:headerReference w:type="default" r:id="rId9"/>
          <w:pgSz w:w="12240" w:h="15840"/>
          <w:pgMar w:top="1660" w:right="480" w:bottom="280" w:left="460" w:header="560" w:footer="0" w:gutter="0"/>
          <w:cols w:space="720"/>
        </w:sectPr>
      </w:pPr>
      <w:r>
        <w:rPr>
          <w:rFonts w:ascii="Arial" w:hAnsi="Arial" w:cs="Arial"/>
          <w:i/>
          <w:sz w:val="18"/>
          <w:szCs w:val="18"/>
        </w:rPr>
        <w:t>Р</w:t>
      </w:r>
      <w:r>
        <w:rPr>
          <w:rFonts w:ascii="Arial" w:hAnsi="Arial" w:cs="Arial"/>
          <w:i/>
          <w:spacing w:val="10"/>
          <w:sz w:val="18"/>
          <w:szCs w:val="18"/>
        </w:rPr>
        <w:t>у</w:t>
      </w:r>
      <w:r>
        <w:rPr>
          <w:rFonts w:ascii="Arial" w:hAnsi="Arial" w:cs="Arial"/>
          <w:i/>
          <w:spacing w:val="-5"/>
          <w:sz w:val="18"/>
          <w:szCs w:val="18"/>
        </w:rPr>
        <w:t>к</w:t>
      </w:r>
      <w:r>
        <w:rPr>
          <w:rFonts w:ascii="Arial" w:hAnsi="Arial" w:cs="Arial"/>
          <w:i/>
          <w:sz w:val="18"/>
          <w:szCs w:val="18"/>
        </w:rPr>
        <w:t>о</w:t>
      </w:r>
      <w:r>
        <w:rPr>
          <w:rFonts w:ascii="Arial" w:hAnsi="Arial" w:cs="Arial"/>
          <w:i/>
          <w:spacing w:val="6"/>
          <w:sz w:val="18"/>
          <w:szCs w:val="18"/>
        </w:rPr>
        <w:t>в</w:t>
      </w:r>
      <w:r>
        <w:rPr>
          <w:rFonts w:ascii="Arial" w:hAnsi="Arial" w:cs="Arial"/>
          <w:i/>
          <w:sz w:val="18"/>
          <w:szCs w:val="18"/>
        </w:rPr>
        <w:t>о</w:t>
      </w:r>
      <w:r>
        <w:rPr>
          <w:rFonts w:ascii="Arial" w:hAnsi="Arial" w:cs="Arial"/>
          <w:i/>
          <w:spacing w:val="1"/>
          <w:sz w:val="18"/>
          <w:szCs w:val="18"/>
        </w:rPr>
        <w:t>д</w:t>
      </w:r>
      <w:r>
        <w:rPr>
          <w:rFonts w:ascii="Arial" w:hAnsi="Arial" w:cs="Arial"/>
          <w:i/>
          <w:spacing w:val="10"/>
          <w:sz w:val="18"/>
          <w:szCs w:val="18"/>
        </w:rPr>
        <w:t>с</w:t>
      </w:r>
      <w:r>
        <w:rPr>
          <w:rFonts w:ascii="Arial" w:hAnsi="Arial" w:cs="Arial"/>
          <w:i/>
          <w:spacing w:val="-30"/>
          <w:sz w:val="18"/>
          <w:szCs w:val="18"/>
        </w:rPr>
        <w:t>т</w:t>
      </w:r>
      <w:r>
        <w:rPr>
          <w:rFonts w:ascii="Arial" w:hAnsi="Arial" w:cs="Arial"/>
          <w:i/>
          <w:spacing w:val="6"/>
          <w:sz w:val="18"/>
          <w:szCs w:val="18"/>
        </w:rPr>
        <w:t>в</w:t>
      </w:r>
      <w:r>
        <w:rPr>
          <w:rFonts w:ascii="Arial" w:hAnsi="Arial" w:cs="Arial"/>
          <w:i/>
          <w:sz w:val="18"/>
          <w:szCs w:val="18"/>
        </w:rPr>
        <w:t>о</w:t>
      </w:r>
      <w:r>
        <w:rPr>
          <w:rFonts w:ascii="Arial" w:hAnsi="Arial" w:cs="Arial"/>
          <w:i/>
          <w:spacing w:val="10"/>
          <w:sz w:val="18"/>
          <w:szCs w:val="18"/>
        </w:rPr>
        <w:t xml:space="preserve"> </w:t>
      </w:r>
      <w:r>
        <w:rPr>
          <w:rFonts w:ascii="Arial" w:hAnsi="Arial" w:cs="Arial"/>
          <w:i/>
          <w:spacing w:val="1"/>
          <w:sz w:val="18"/>
          <w:szCs w:val="18"/>
        </w:rPr>
        <w:t>п</w:t>
      </w:r>
      <w:r>
        <w:rPr>
          <w:rFonts w:ascii="Arial" w:hAnsi="Arial" w:cs="Arial"/>
          <w:i/>
          <w:sz w:val="18"/>
          <w:szCs w:val="18"/>
        </w:rPr>
        <w:t>о</w:t>
      </w:r>
      <w:r>
        <w:rPr>
          <w:rFonts w:ascii="Arial" w:hAnsi="Arial" w:cs="Arial"/>
          <w:i/>
          <w:spacing w:val="-1"/>
          <w:sz w:val="18"/>
          <w:szCs w:val="18"/>
        </w:rPr>
        <w:t>л</w:t>
      </w:r>
      <w:r>
        <w:rPr>
          <w:rFonts w:ascii="Arial" w:hAnsi="Arial" w:cs="Arial"/>
          <w:i/>
          <w:spacing w:val="5"/>
          <w:sz w:val="18"/>
          <w:szCs w:val="18"/>
        </w:rPr>
        <w:t>ь</w:t>
      </w:r>
      <w:r>
        <w:rPr>
          <w:rFonts w:ascii="Arial" w:hAnsi="Arial" w:cs="Arial"/>
          <w:i/>
          <w:spacing w:val="-4"/>
          <w:sz w:val="18"/>
          <w:szCs w:val="18"/>
        </w:rPr>
        <w:t>з</w:t>
      </w:r>
      <w:r>
        <w:rPr>
          <w:rFonts w:ascii="Arial" w:hAnsi="Arial" w:cs="Arial"/>
          <w:i/>
          <w:sz w:val="18"/>
          <w:szCs w:val="18"/>
        </w:rPr>
        <w:t>о</w:t>
      </w:r>
      <w:r>
        <w:rPr>
          <w:rFonts w:ascii="Arial" w:hAnsi="Arial" w:cs="Arial"/>
          <w:i/>
          <w:spacing w:val="8"/>
          <w:sz w:val="18"/>
          <w:szCs w:val="18"/>
        </w:rPr>
        <w:t>в</w:t>
      </w:r>
      <w:r>
        <w:rPr>
          <w:rFonts w:ascii="Arial" w:hAnsi="Arial" w:cs="Arial"/>
          <w:i/>
          <w:sz w:val="18"/>
          <w:szCs w:val="18"/>
        </w:rPr>
        <w:t>а</w:t>
      </w:r>
      <w:r>
        <w:rPr>
          <w:rFonts w:ascii="Arial" w:hAnsi="Arial" w:cs="Arial"/>
          <w:i/>
          <w:spacing w:val="-30"/>
          <w:sz w:val="18"/>
          <w:szCs w:val="18"/>
        </w:rPr>
        <w:t>т</w:t>
      </w:r>
      <w:r>
        <w:rPr>
          <w:rFonts w:ascii="Arial" w:hAnsi="Arial" w:cs="Arial"/>
          <w:i/>
          <w:sz w:val="18"/>
          <w:szCs w:val="18"/>
        </w:rPr>
        <w:t>е</w:t>
      </w:r>
      <w:r>
        <w:rPr>
          <w:rFonts w:ascii="Arial" w:hAnsi="Arial" w:cs="Arial"/>
          <w:i/>
          <w:spacing w:val="-1"/>
          <w:sz w:val="18"/>
          <w:szCs w:val="18"/>
        </w:rPr>
        <w:t>л</w:t>
      </w:r>
      <w:r>
        <w:rPr>
          <w:rFonts w:ascii="Arial" w:hAnsi="Arial" w:cs="Arial"/>
          <w:i/>
          <w:sz w:val="18"/>
          <w:szCs w:val="18"/>
        </w:rPr>
        <w:t>я</w:t>
      </w:r>
      <w:r>
        <w:rPr>
          <w:rFonts w:ascii="Arial" w:hAnsi="Arial" w:cs="Arial"/>
          <w:i/>
          <w:spacing w:val="14"/>
          <w:sz w:val="18"/>
          <w:szCs w:val="18"/>
        </w:rPr>
        <w:t xml:space="preserve"> </w:t>
      </w:r>
      <w:r>
        <w:rPr>
          <w:rFonts w:ascii="Arial" w:hAnsi="Arial" w:cs="Arial"/>
          <w:i/>
          <w:spacing w:val="1"/>
          <w:sz w:val="18"/>
          <w:szCs w:val="18"/>
        </w:rPr>
        <w:t>п</w:t>
      </w:r>
      <w:r>
        <w:rPr>
          <w:rFonts w:ascii="Arial" w:hAnsi="Arial" w:cs="Arial"/>
          <w:i/>
          <w:sz w:val="18"/>
          <w:szCs w:val="18"/>
        </w:rPr>
        <w:t>о</w:t>
      </w:r>
      <w:r>
        <w:rPr>
          <w:rFonts w:ascii="Arial" w:hAnsi="Arial" w:cs="Arial"/>
          <w:i/>
          <w:spacing w:val="10"/>
          <w:sz w:val="18"/>
          <w:szCs w:val="18"/>
        </w:rPr>
        <w:t xml:space="preserve"> </w:t>
      </w:r>
      <w:r>
        <w:rPr>
          <w:rFonts w:ascii="Arial" w:hAnsi="Arial" w:cs="Arial"/>
          <w:i/>
          <w:spacing w:val="-30"/>
          <w:sz w:val="18"/>
          <w:szCs w:val="18"/>
        </w:rPr>
        <w:t>т</w:t>
      </w:r>
      <w:r>
        <w:rPr>
          <w:rFonts w:ascii="Arial" w:hAnsi="Arial" w:cs="Arial"/>
          <w:i/>
          <w:sz w:val="18"/>
          <w:szCs w:val="18"/>
        </w:rPr>
        <w:t>е</w:t>
      </w:r>
      <w:r>
        <w:rPr>
          <w:rFonts w:ascii="Arial" w:hAnsi="Arial" w:cs="Arial"/>
          <w:i/>
          <w:spacing w:val="-3"/>
          <w:sz w:val="18"/>
          <w:szCs w:val="18"/>
        </w:rPr>
        <w:t>м</w:t>
      </w:r>
      <w:r>
        <w:rPr>
          <w:rFonts w:ascii="Arial" w:hAnsi="Arial" w:cs="Arial"/>
          <w:i/>
          <w:sz w:val="18"/>
          <w:szCs w:val="18"/>
        </w:rPr>
        <w:t>е</w:t>
      </w:r>
      <w:r>
        <w:rPr>
          <w:rFonts w:ascii="Arial" w:hAnsi="Arial" w:cs="Arial"/>
          <w:i/>
          <w:spacing w:val="10"/>
          <w:sz w:val="18"/>
          <w:szCs w:val="18"/>
        </w:rPr>
        <w:t xml:space="preserve"> </w:t>
      </w:r>
      <w:r>
        <w:rPr>
          <w:rFonts w:ascii="Arial" w:hAnsi="Arial" w:cs="Arial"/>
          <w:i/>
          <w:spacing w:val="6"/>
          <w:sz w:val="18"/>
          <w:szCs w:val="18"/>
        </w:rPr>
        <w:t>'</w:t>
      </w:r>
      <w:r>
        <w:rPr>
          <w:rFonts w:ascii="Arial" w:hAnsi="Arial" w:cs="Arial"/>
          <w:i/>
          <w:spacing w:val="5"/>
          <w:sz w:val="18"/>
          <w:szCs w:val="18"/>
        </w:rPr>
        <w:t>У</w:t>
      </w:r>
      <w:r>
        <w:rPr>
          <w:rFonts w:ascii="Arial" w:hAnsi="Arial" w:cs="Arial"/>
          <w:i/>
          <w:spacing w:val="7"/>
          <w:sz w:val="18"/>
          <w:szCs w:val="18"/>
        </w:rPr>
        <w:t>ч</w:t>
      </w:r>
      <w:r>
        <w:rPr>
          <w:rFonts w:ascii="Arial" w:hAnsi="Arial" w:cs="Arial"/>
          <w:i/>
          <w:sz w:val="18"/>
          <w:szCs w:val="18"/>
        </w:rPr>
        <w:t>ет</w:t>
      </w:r>
      <w:r>
        <w:rPr>
          <w:rFonts w:ascii="Arial" w:hAnsi="Arial" w:cs="Arial"/>
          <w:i/>
          <w:spacing w:val="-19"/>
          <w:sz w:val="18"/>
          <w:szCs w:val="18"/>
        </w:rPr>
        <w:t xml:space="preserve"> </w:t>
      </w:r>
      <w:r>
        <w:rPr>
          <w:rFonts w:ascii="Arial" w:hAnsi="Arial" w:cs="Arial"/>
          <w:i/>
          <w:sz w:val="18"/>
          <w:szCs w:val="18"/>
        </w:rPr>
        <w:t>о</w:t>
      </w:r>
      <w:r>
        <w:rPr>
          <w:rFonts w:ascii="Arial" w:hAnsi="Arial" w:cs="Arial"/>
          <w:i/>
          <w:spacing w:val="10"/>
          <w:sz w:val="18"/>
          <w:szCs w:val="18"/>
        </w:rPr>
        <w:t>с</w:t>
      </w:r>
      <w:r>
        <w:rPr>
          <w:rFonts w:ascii="Arial" w:hAnsi="Arial" w:cs="Arial"/>
          <w:i/>
          <w:spacing w:val="1"/>
          <w:sz w:val="18"/>
          <w:szCs w:val="18"/>
        </w:rPr>
        <w:t>н</w:t>
      </w:r>
      <w:r>
        <w:rPr>
          <w:rFonts w:ascii="Arial" w:hAnsi="Arial" w:cs="Arial"/>
          <w:i/>
          <w:sz w:val="18"/>
          <w:szCs w:val="18"/>
        </w:rPr>
        <w:t>о</w:t>
      </w:r>
      <w:r>
        <w:rPr>
          <w:rFonts w:ascii="Arial" w:hAnsi="Arial" w:cs="Arial"/>
          <w:i/>
          <w:spacing w:val="6"/>
          <w:sz w:val="18"/>
          <w:szCs w:val="18"/>
        </w:rPr>
        <w:t>в</w:t>
      </w:r>
      <w:r>
        <w:rPr>
          <w:rFonts w:ascii="Arial" w:hAnsi="Arial" w:cs="Arial"/>
          <w:i/>
          <w:spacing w:val="1"/>
          <w:sz w:val="18"/>
          <w:szCs w:val="18"/>
        </w:rPr>
        <w:t>н</w:t>
      </w:r>
      <w:r>
        <w:rPr>
          <w:rFonts w:ascii="Arial" w:hAnsi="Arial" w:cs="Arial"/>
          <w:i/>
          <w:spacing w:val="8"/>
          <w:sz w:val="18"/>
          <w:szCs w:val="18"/>
        </w:rPr>
        <w:t>ы</w:t>
      </w:r>
      <w:r>
        <w:rPr>
          <w:rFonts w:ascii="Arial" w:hAnsi="Arial" w:cs="Arial"/>
          <w:i/>
          <w:sz w:val="18"/>
          <w:szCs w:val="18"/>
        </w:rPr>
        <w:t>х</w:t>
      </w:r>
      <w:r>
        <w:rPr>
          <w:rFonts w:ascii="Arial" w:hAnsi="Arial" w:cs="Arial"/>
          <w:i/>
          <w:spacing w:val="20"/>
          <w:sz w:val="18"/>
          <w:szCs w:val="18"/>
        </w:rPr>
        <w:t xml:space="preserve"> </w:t>
      </w:r>
      <w:r>
        <w:rPr>
          <w:rFonts w:ascii="Arial" w:hAnsi="Arial" w:cs="Arial"/>
          <w:i/>
          <w:spacing w:val="10"/>
          <w:sz w:val="18"/>
          <w:szCs w:val="18"/>
        </w:rPr>
        <w:t>с</w:t>
      </w:r>
      <w:r>
        <w:rPr>
          <w:rFonts w:ascii="Arial" w:hAnsi="Arial" w:cs="Arial"/>
          <w:i/>
          <w:sz w:val="18"/>
          <w:szCs w:val="18"/>
        </w:rPr>
        <w:t>ре</w:t>
      </w:r>
      <w:r>
        <w:rPr>
          <w:rFonts w:ascii="Arial" w:hAnsi="Arial" w:cs="Arial"/>
          <w:i/>
          <w:spacing w:val="1"/>
          <w:sz w:val="18"/>
          <w:szCs w:val="18"/>
        </w:rPr>
        <w:t>д</w:t>
      </w:r>
      <w:r>
        <w:rPr>
          <w:rFonts w:ascii="Arial" w:hAnsi="Arial" w:cs="Arial"/>
          <w:i/>
          <w:spacing w:val="10"/>
          <w:sz w:val="18"/>
          <w:szCs w:val="18"/>
        </w:rPr>
        <w:t>с</w:t>
      </w:r>
      <w:r>
        <w:rPr>
          <w:rFonts w:ascii="Arial" w:hAnsi="Arial" w:cs="Arial"/>
          <w:i/>
          <w:spacing w:val="-30"/>
          <w:sz w:val="18"/>
          <w:szCs w:val="18"/>
        </w:rPr>
        <w:t>т</w:t>
      </w:r>
      <w:r>
        <w:rPr>
          <w:rFonts w:ascii="Arial" w:hAnsi="Arial" w:cs="Arial"/>
          <w:i/>
          <w:sz w:val="18"/>
          <w:szCs w:val="18"/>
        </w:rPr>
        <w:t>в</w:t>
      </w:r>
      <w:r>
        <w:rPr>
          <w:rFonts w:ascii="Arial" w:hAnsi="Arial" w:cs="Arial"/>
          <w:i/>
          <w:spacing w:val="16"/>
          <w:sz w:val="18"/>
          <w:szCs w:val="18"/>
        </w:rPr>
        <w:t xml:space="preserve"> </w:t>
      </w:r>
      <w:r>
        <w:rPr>
          <w:rFonts w:ascii="Arial" w:hAnsi="Arial" w:cs="Arial"/>
          <w:i/>
          <w:spacing w:val="2"/>
          <w:sz w:val="18"/>
          <w:szCs w:val="18"/>
        </w:rPr>
        <w:t>п</w:t>
      </w:r>
      <w:r>
        <w:rPr>
          <w:rFonts w:ascii="Arial" w:hAnsi="Arial" w:cs="Arial"/>
          <w:i/>
          <w:sz w:val="18"/>
          <w:szCs w:val="18"/>
        </w:rPr>
        <w:t>о</w:t>
      </w:r>
      <w:r>
        <w:rPr>
          <w:rFonts w:ascii="Arial" w:hAnsi="Arial" w:cs="Arial"/>
          <w:i/>
          <w:spacing w:val="10"/>
          <w:sz w:val="18"/>
          <w:szCs w:val="18"/>
        </w:rPr>
        <w:t xml:space="preserve"> </w:t>
      </w:r>
      <w:r>
        <w:rPr>
          <w:rFonts w:ascii="Arial" w:hAnsi="Arial" w:cs="Arial"/>
          <w:i/>
          <w:spacing w:val="-2"/>
          <w:sz w:val="18"/>
          <w:szCs w:val="18"/>
        </w:rPr>
        <w:t>л</w:t>
      </w:r>
      <w:r>
        <w:rPr>
          <w:rFonts w:ascii="Arial" w:hAnsi="Arial" w:cs="Arial"/>
          <w:i/>
          <w:sz w:val="18"/>
          <w:szCs w:val="18"/>
        </w:rPr>
        <w:t>и</w:t>
      </w:r>
      <w:r>
        <w:rPr>
          <w:rFonts w:ascii="Arial" w:hAnsi="Arial" w:cs="Arial"/>
          <w:i/>
          <w:spacing w:val="-4"/>
          <w:sz w:val="18"/>
          <w:szCs w:val="18"/>
        </w:rPr>
        <w:t>з</w:t>
      </w:r>
      <w:r>
        <w:rPr>
          <w:rFonts w:ascii="Arial" w:hAnsi="Arial" w:cs="Arial"/>
          <w:i/>
          <w:sz w:val="18"/>
          <w:szCs w:val="18"/>
        </w:rPr>
        <w:t>и</w:t>
      </w:r>
      <w:r>
        <w:rPr>
          <w:rFonts w:ascii="Arial" w:hAnsi="Arial" w:cs="Arial"/>
          <w:i/>
          <w:spacing w:val="1"/>
          <w:sz w:val="18"/>
          <w:szCs w:val="18"/>
        </w:rPr>
        <w:t>н</w:t>
      </w:r>
      <w:r>
        <w:rPr>
          <w:rFonts w:ascii="Arial" w:hAnsi="Arial" w:cs="Arial"/>
          <w:i/>
          <w:spacing w:val="-9"/>
          <w:sz w:val="18"/>
          <w:szCs w:val="18"/>
        </w:rPr>
        <w:t>г</w:t>
      </w:r>
      <w:r>
        <w:rPr>
          <w:rFonts w:ascii="Arial" w:hAnsi="Arial" w:cs="Arial"/>
          <w:i/>
          <w:spacing w:val="10"/>
          <w:sz w:val="18"/>
          <w:szCs w:val="18"/>
        </w:rPr>
        <w:t>у</w:t>
      </w:r>
      <w:r>
        <w:rPr>
          <w:rFonts w:ascii="Arial" w:hAnsi="Arial" w:cs="Arial"/>
          <w:i/>
          <w:sz w:val="18"/>
          <w:szCs w:val="18"/>
        </w:rPr>
        <w:t>'</w:t>
      </w:r>
      <w:r>
        <w:rPr>
          <w:rFonts w:ascii="Arial" w:hAnsi="Arial" w:cs="Arial"/>
          <w:i/>
          <w:spacing w:val="16"/>
          <w:sz w:val="18"/>
          <w:szCs w:val="18"/>
        </w:rPr>
        <w:t xml:space="preserve"> </w:t>
      </w:r>
      <w:r>
        <w:rPr>
          <w:rFonts w:ascii="Arial" w:hAnsi="Arial" w:cs="Arial"/>
          <w:i/>
          <w:sz w:val="18"/>
          <w:szCs w:val="18"/>
        </w:rPr>
        <w:t>-</w:t>
      </w:r>
      <w:r>
        <w:rPr>
          <w:rFonts w:ascii="Arial" w:hAnsi="Arial" w:cs="Arial"/>
          <w:i/>
          <w:spacing w:val="10"/>
          <w:sz w:val="18"/>
          <w:szCs w:val="18"/>
        </w:rPr>
        <w:t xml:space="preserve"> </w:t>
      </w:r>
      <w:r>
        <w:rPr>
          <w:rFonts w:ascii="Arial" w:hAnsi="Arial" w:cs="Arial"/>
          <w:i/>
          <w:sz w:val="18"/>
          <w:szCs w:val="18"/>
        </w:rPr>
        <w:t>5</w:t>
      </w:r>
    </w:p>
    <w:p w:rsidR="0085618A" w:rsidRDefault="0085618A">
      <w:pPr>
        <w:spacing w:before="9" w:line="140" w:lineRule="exact"/>
        <w:rPr>
          <w:sz w:val="14"/>
          <w:szCs w:val="14"/>
        </w:rPr>
      </w:pPr>
    </w:p>
    <w:p w:rsidR="0085618A" w:rsidRDefault="0085618A">
      <w:pPr>
        <w:spacing w:line="200" w:lineRule="exact"/>
      </w:pPr>
    </w:p>
    <w:p w:rsidR="0085618A" w:rsidRDefault="0085618A">
      <w:pPr>
        <w:spacing w:before="27" w:line="280" w:lineRule="exact"/>
        <w:ind w:left="100"/>
        <w:rPr>
          <w:rFonts w:ascii="Arial" w:hAnsi="Arial" w:cs="Arial"/>
          <w:sz w:val="26"/>
          <w:szCs w:val="26"/>
        </w:rPr>
      </w:pPr>
      <w:r>
        <w:rPr>
          <w:noProof/>
          <w:lang w:val="ru-RU" w:eastAsia="ru-RU"/>
        </w:rPr>
        <w:pict>
          <v:group id="_x0000_s1039" style="position:absolute;left:0;text-align:left;margin-left:28.5pt;margin-top:25.05pt;width:554pt;height:0;z-index:-251662336;mso-position-horizontal-relative:page" coordorigin="570,501" coordsize="11080,0">
            <v:shape id="_x0000_s1040" style="position:absolute;left:570;top:501;width:11080;height:0" coordorigin="570,501" coordsize="11080,0" path="m570,501r11080,e" filled="f" strokeweight="1pt">
              <v:path arrowok="t"/>
            </v:shape>
            <w10:wrap anchorx="page"/>
          </v:group>
        </w:pict>
      </w:r>
      <w:r>
        <w:rPr>
          <w:rFonts w:ascii="Arial" w:hAnsi="Arial" w:cs="Arial"/>
          <w:b/>
          <w:spacing w:val="-8"/>
          <w:position w:val="-1"/>
          <w:sz w:val="26"/>
          <w:szCs w:val="26"/>
        </w:rPr>
        <w:t>В</w:t>
      </w:r>
      <w:r>
        <w:rPr>
          <w:rFonts w:ascii="Arial" w:hAnsi="Arial" w:cs="Arial"/>
          <w:b/>
          <w:position w:val="-1"/>
          <w:sz w:val="26"/>
          <w:szCs w:val="26"/>
        </w:rPr>
        <w:t>в</w:t>
      </w:r>
      <w:r>
        <w:rPr>
          <w:rFonts w:ascii="Arial" w:hAnsi="Arial" w:cs="Arial"/>
          <w:b/>
          <w:spacing w:val="1"/>
          <w:position w:val="-1"/>
          <w:sz w:val="26"/>
          <w:szCs w:val="26"/>
        </w:rPr>
        <w:t>о</w:t>
      </w:r>
      <w:r>
        <w:rPr>
          <w:rFonts w:ascii="Arial" w:hAnsi="Arial" w:cs="Arial"/>
          <w:b/>
          <w:position w:val="-1"/>
          <w:sz w:val="26"/>
          <w:szCs w:val="26"/>
        </w:rPr>
        <w:t>д</w:t>
      </w:r>
      <w:r>
        <w:rPr>
          <w:rFonts w:ascii="Arial" w:hAnsi="Arial" w:cs="Arial"/>
          <w:b/>
          <w:spacing w:val="3"/>
          <w:position w:val="-1"/>
          <w:sz w:val="26"/>
          <w:szCs w:val="26"/>
        </w:rPr>
        <w:t xml:space="preserve"> </w:t>
      </w:r>
      <w:r>
        <w:rPr>
          <w:rFonts w:ascii="Arial" w:hAnsi="Arial" w:cs="Arial"/>
          <w:b/>
          <w:position w:val="-1"/>
          <w:sz w:val="26"/>
          <w:szCs w:val="26"/>
        </w:rPr>
        <w:t>в</w:t>
      </w:r>
      <w:r>
        <w:rPr>
          <w:rFonts w:ascii="Arial" w:hAnsi="Arial" w:cs="Arial"/>
          <w:b/>
          <w:spacing w:val="8"/>
          <w:position w:val="-1"/>
          <w:sz w:val="26"/>
          <w:szCs w:val="26"/>
        </w:rPr>
        <w:t xml:space="preserve"> </w:t>
      </w:r>
      <w:r>
        <w:rPr>
          <w:rFonts w:ascii="Arial" w:hAnsi="Arial" w:cs="Arial"/>
          <w:b/>
          <w:spacing w:val="-3"/>
          <w:position w:val="-1"/>
          <w:sz w:val="26"/>
          <w:szCs w:val="26"/>
        </w:rPr>
        <w:t>э</w:t>
      </w:r>
      <w:r>
        <w:rPr>
          <w:rFonts w:ascii="Arial" w:hAnsi="Arial" w:cs="Arial"/>
          <w:b/>
          <w:spacing w:val="10"/>
          <w:position w:val="-1"/>
          <w:sz w:val="26"/>
          <w:szCs w:val="26"/>
        </w:rPr>
        <w:t>к</w:t>
      </w:r>
      <w:r>
        <w:rPr>
          <w:rFonts w:ascii="Arial" w:hAnsi="Arial" w:cs="Arial"/>
          <w:b/>
          <w:spacing w:val="-4"/>
          <w:position w:val="-1"/>
          <w:sz w:val="26"/>
          <w:szCs w:val="26"/>
        </w:rPr>
        <w:t>с</w:t>
      </w:r>
      <w:r>
        <w:rPr>
          <w:rFonts w:ascii="Arial" w:hAnsi="Arial" w:cs="Arial"/>
          <w:b/>
          <w:spacing w:val="3"/>
          <w:position w:val="-1"/>
          <w:sz w:val="26"/>
          <w:szCs w:val="26"/>
        </w:rPr>
        <w:t>п</w:t>
      </w:r>
      <w:r>
        <w:rPr>
          <w:rFonts w:ascii="Arial" w:hAnsi="Arial" w:cs="Arial"/>
          <w:b/>
          <w:spacing w:val="-5"/>
          <w:position w:val="-1"/>
          <w:sz w:val="26"/>
          <w:szCs w:val="26"/>
        </w:rPr>
        <w:t>л</w:t>
      </w:r>
      <w:r>
        <w:rPr>
          <w:rFonts w:ascii="Arial" w:hAnsi="Arial" w:cs="Arial"/>
          <w:b/>
          <w:spacing w:val="-4"/>
          <w:position w:val="-1"/>
          <w:sz w:val="26"/>
          <w:szCs w:val="26"/>
        </w:rPr>
        <w:t>у</w:t>
      </w:r>
      <w:r>
        <w:rPr>
          <w:rFonts w:ascii="Arial" w:hAnsi="Arial" w:cs="Arial"/>
          <w:b/>
          <w:spacing w:val="15"/>
          <w:position w:val="-1"/>
          <w:sz w:val="26"/>
          <w:szCs w:val="26"/>
        </w:rPr>
        <w:t>а</w:t>
      </w:r>
      <w:r>
        <w:rPr>
          <w:rFonts w:ascii="Arial" w:hAnsi="Arial" w:cs="Arial"/>
          <w:b/>
          <w:spacing w:val="-7"/>
          <w:position w:val="-1"/>
          <w:sz w:val="26"/>
          <w:szCs w:val="26"/>
        </w:rPr>
        <w:t>т</w:t>
      </w:r>
      <w:r>
        <w:rPr>
          <w:rFonts w:ascii="Arial" w:hAnsi="Arial" w:cs="Arial"/>
          <w:b/>
          <w:spacing w:val="15"/>
          <w:position w:val="-1"/>
          <w:sz w:val="26"/>
          <w:szCs w:val="26"/>
        </w:rPr>
        <w:t>а</w:t>
      </w:r>
      <w:r>
        <w:rPr>
          <w:rFonts w:ascii="Arial" w:hAnsi="Arial" w:cs="Arial"/>
          <w:b/>
          <w:position w:val="-1"/>
          <w:sz w:val="26"/>
          <w:szCs w:val="26"/>
        </w:rPr>
        <w:t>ц</w:t>
      </w:r>
      <w:r>
        <w:rPr>
          <w:rFonts w:ascii="Arial" w:hAnsi="Arial" w:cs="Arial"/>
          <w:b/>
          <w:spacing w:val="2"/>
          <w:position w:val="-1"/>
          <w:sz w:val="26"/>
          <w:szCs w:val="26"/>
        </w:rPr>
        <w:t>и</w:t>
      </w:r>
      <w:r>
        <w:rPr>
          <w:rFonts w:ascii="Arial" w:hAnsi="Arial" w:cs="Arial"/>
          <w:b/>
          <w:position w:val="-1"/>
          <w:sz w:val="26"/>
          <w:szCs w:val="26"/>
        </w:rPr>
        <w:t>ю</w:t>
      </w:r>
    </w:p>
    <w:p w:rsidR="0085618A" w:rsidRDefault="0085618A">
      <w:pPr>
        <w:spacing w:before="6" w:line="180" w:lineRule="exact"/>
        <w:rPr>
          <w:sz w:val="19"/>
          <w:szCs w:val="19"/>
        </w:rPr>
      </w:pPr>
    </w:p>
    <w:p w:rsidR="0085618A" w:rsidRDefault="0085618A">
      <w:pPr>
        <w:spacing w:line="200" w:lineRule="exact"/>
      </w:pPr>
    </w:p>
    <w:p w:rsidR="0085618A" w:rsidRDefault="0085618A">
      <w:pPr>
        <w:spacing w:before="29"/>
        <w:ind w:left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сс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6"/>
          <w:sz w:val="24"/>
          <w:szCs w:val="24"/>
        </w:rPr>
        <w:t>ри</w:t>
      </w:r>
      <w:r>
        <w:rPr>
          <w:rFonts w:ascii="Arial" w:hAnsi="Arial" w:cs="Arial"/>
          <w:sz w:val="24"/>
          <w:szCs w:val="24"/>
        </w:rPr>
        <w:t>м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8"/>
          <w:sz w:val="24"/>
          <w:szCs w:val="24"/>
        </w:rPr>
        <w:t>р</w:t>
      </w:r>
      <w:r>
        <w:rPr>
          <w:rFonts w:ascii="Arial" w:hAnsi="Arial" w:cs="Arial"/>
          <w:spacing w:val="7"/>
          <w:sz w:val="24"/>
          <w:szCs w:val="24"/>
        </w:rPr>
        <w:t>ы</w:t>
      </w:r>
      <w:r>
        <w:rPr>
          <w:rFonts w:ascii="Arial" w:hAnsi="Arial" w:cs="Arial"/>
          <w:sz w:val="24"/>
          <w:szCs w:val="24"/>
        </w:rPr>
        <w:t xml:space="preserve">е 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3"/>
          <w:sz w:val="24"/>
          <w:szCs w:val="24"/>
        </w:rPr>
        <w:t>б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7"/>
          <w:sz w:val="24"/>
          <w:szCs w:val="24"/>
        </w:rPr>
        <w:t>нн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pacing w:val="7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8"/>
          <w:sz w:val="24"/>
          <w:szCs w:val="24"/>
        </w:rPr>
        <w:t>а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8"/>
          <w:sz w:val="24"/>
          <w:szCs w:val="24"/>
        </w:rPr>
        <w:t>н</w:t>
      </w:r>
      <w:r>
        <w:rPr>
          <w:rFonts w:ascii="Arial" w:hAnsi="Arial" w:cs="Arial"/>
          <w:sz w:val="24"/>
          <w:szCs w:val="24"/>
        </w:rPr>
        <w:t xml:space="preserve">а 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pacing w:val="-5"/>
          <w:sz w:val="24"/>
          <w:szCs w:val="24"/>
        </w:rPr>
        <w:t>ч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т</w:t>
      </w:r>
      <w:r>
        <w:rPr>
          <w:rFonts w:ascii="Arial" w:hAnsi="Arial" w:cs="Arial"/>
          <w:spacing w:val="-17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9"/>
          <w:sz w:val="24"/>
          <w:szCs w:val="24"/>
        </w:rPr>
        <w:t>ы</w:t>
      </w:r>
      <w:r>
        <w:rPr>
          <w:rFonts w:ascii="Arial" w:hAnsi="Arial" w:cs="Arial"/>
          <w:sz w:val="24"/>
          <w:szCs w:val="24"/>
        </w:rPr>
        <w:t>х</w:t>
      </w:r>
      <w:r>
        <w:rPr>
          <w:rFonts w:ascii="Arial" w:hAnsi="Arial" w:cs="Arial"/>
          <w:spacing w:val="-2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6"/>
          <w:sz w:val="24"/>
          <w:szCs w:val="24"/>
        </w:rPr>
        <w:t>ре</w:t>
      </w:r>
      <w:r>
        <w:rPr>
          <w:rFonts w:ascii="Arial" w:hAnsi="Arial" w:cs="Arial"/>
          <w:sz w:val="24"/>
          <w:szCs w:val="24"/>
        </w:rPr>
        <w:t>дс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pacing w:val="-14"/>
          <w:sz w:val="24"/>
          <w:szCs w:val="24"/>
        </w:rPr>
        <w:t xml:space="preserve"> 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pacing w:val="7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л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pacing w:val="-5"/>
          <w:sz w:val="24"/>
          <w:szCs w:val="24"/>
        </w:rPr>
        <w:t>ч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7"/>
          <w:sz w:val="24"/>
          <w:szCs w:val="24"/>
        </w:rPr>
        <w:t>нн</w:t>
      </w:r>
      <w:r>
        <w:rPr>
          <w:rFonts w:ascii="Arial" w:hAnsi="Arial" w:cs="Arial"/>
          <w:spacing w:val="8"/>
          <w:sz w:val="24"/>
          <w:szCs w:val="24"/>
        </w:rPr>
        <w:t>ы</w:t>
      </w:r>
      <w:r>
        <w:rPr>
          <w:rFonts w:ascii="Arial" w:hAnsi="Arial" w:cs="Arial"/>
          <w:sz w:val="24"/>
          <w:szCs w:val="24"/>
        </w:rPr>
        <w:t>х</w:t>
      </w:r>
      <w:r>
        <w:rPr>
          <w:rFonts w:ascii="Arial" w:hAnsi="Arial" w:cs="Arial"/>
          <w:spacing w:val="-25"/>
          <w:sz w:val="24"/>
          <w:szCs w:val="24"/>
        </w:rPr>
        <w:t xml:space="preserve"> 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z w:val="24"/>
          <w:szCs w:val="24"/>
        </w:rPr>
        <w:t>о</w:t>
      </w:r>
    </w:p>
    <w:p w:rsidR="0085618A" w:rsidRDefault="0085618A">
      <w:pPr>
        <w:spacing w:before="44" w:line="260" w:lineRule="exact"/>
        <w:ind w:lef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position w:val="-1"/>
          <w:sz w:val="24"/>
          <w:szCs w:val="24"/>
        </w:rPr>
        <w:t>д</w:t>
      </w:r>
      <w:r>
        <w:rPr>
          <w:rFonts w:ascii="Arial" w:hAnsi="Arial" w:cs="Arial"/>
          <w:spacing w:val="6"/>
          <w:position w:val="-1"/>
          <w:sz w:val="24"/>
          <w:szCs w:val="24"/>
        </w:rPr>
        <w:t>о</w:t>
      </w:r>
      <w:r>
        <w:rPr>
          <w:rFonts w:ascii="Arial" w:hAnsi="Arial" w:cs="Arial"/>
          <w:spacing w:val="-7"/>
          <w:position w:val="-1"/>
          <w:sz w:val="24"/>
          <w:szCs w:val="24"/>
        </w:rPr>
        <w:t>г</w:t>
      </w:r>
      <w:r>
        <w:rPr>
          <w:rFonts w:ascii="Arial" w:hAnsi="Arial" w:cs="Arial"/>
          <w:spacing w:val="6"/>
          <w:position w:val="-1"/>
          <w:sz w:val="24"/>
          <w:szCs w:val="24"/>
        </w:rPr>
        <w:t>о</w:t>
      </w:r>
      <w:r>
        <w:rPr>
          <w:rFonts w:ascii="Arial" w:hAnsi="Arial" w:cs="Arial"/>
          <w:spacing w:val="-7"/>
          <w:position w:val="-1"/>
          <w:sz w:val="24"/>
          <w:szCs w:val="24"/>
        </w:rPr>
        <w:t>в</w:t>
      </w:r>
      <w:r>
        <w:rPr>
          <w:rFonts w:ascii="Arial" w:hAnsi="Arial" w:cs="Arial"/>
          <w:spacing w:val="6"/>
          <w:position w:val="-1"/>
          <w:sz w:val="24"/>
          <w:szCs w:val="24"/>
        </w:rPr>
        <w:t>ор</w:t>
      </w:r>
      <w:r>
        <w:rPr>
          <w:rFonts w:ascii="Arial" w:hAnsi="Arial" w:cs="Arial"/>
          <w:position w:val="-1"/>
          <w:sz w:val="24"/>
          <w:szCs w:val="24"/>
        </w:rPr>
        <w:t>у</w:t>
      </w:r>
      <w:r>
        <w:rPr>
          <w:rFonts w:ascii="Arial" w:hAnsi="Arial" w:cs="Arial"/>
          <w:spacing w:val="-27"/>
          <w:position w:val="-1"/>
          <w:sz w:val="24"/>
          <w:szCs w:val="24"/>
        </w:rPr>
        <w:t xml:space="preserve"> </w:t>
      </w:r>
      <w:r>
        <w:rPr>
          <w:rFonts w:ascii="Arial" w:hAnsi="Arial" w:cs="Arial"/>
          <w:position w:val="-1"/>
          <w:sz w:val="24"/>
          <w:szCs w:val="24"/>
        </w:rPr>
        <w:t>л</w:t>
      </w:r>
      <w:r>
        <w:rPr>
          <w:rFonts w:ascii="Arial" w:hAnsi="Arial" w:cs="Arial"/>
          <w:spacing w:val="6"/>
          <w:position w:val="-1"/>
          <w:sz w:val="24"/>
          <w:szCs w:val="24"/>
        </w:rPr>
        <w:t>и</w:t>
      </w:r>
      <w:r>
        <w:rPr>
          <w:rFonts w:ascii="Arial" w:hAnsi="Arial" w:cs="Arial"/>
          <w:spacing w:val="10"/>
          <w:position w:val="-1"/>
          <w:sz w:val="24"/>
          <w:szCs w:val="24"/>
        </w:rPr>
        <w:t>з</w:t>
      </w:r>
      <w:r>
        <w:rPr>
          <w:rFonts w:ascii="Arial" w:hAnsi="Arial" w:cs="Arial"/>
          <w:spacing w:val="6"/>
          <w:position w:val="-1"/>
          <w:sz w:val="24"/>
          <w:szCs w:val="24"/>
        </w:rPr>
        <w:t>и</w:t>
      </w:r>
      <w:r>
        <w:rPr>
          <w:rFonts w:ascii="Arial" w:hAnsi="Arial" w:cs="Arial"/>
          <w:spacing w:val="7"/>
          <w:position w:val="-1"/>
          <w:sz w:val="24"/>
          <w:szCs w:val="24"/>
        </w:rPr>
        <w:t>н</w:t>
      </w:r>
      <w:r>
        <w:rPr>
          <w:rFonts w:ascii="Arial" w:hAnsi="Arial" w:cs="Arial"/>
          <w:spacing w:val="-8"/>
          <w:position w:val="-1"/>
          <w:sz w:val="24"/>
          <w:szCs w:val="24"/>
        </w:rPr>
        <w:t>г</w:t>
      </w:r>
      <w:r>
        <w:rPr>
          <w:rFonts w:ascii="Arial" w:hAnsi="Arial" w:cs="Arial"/>
          <w:spacing w:val="6"/>
          <w:position w:val="-1"/>
          <w:sz w:val="24"/>
          <w:szCs w:val="24"/>
        </w:rPr>
        <w:t>а</w:t>
      </w:r>
      <w:r>
        <w:rPr>
          <w:rFonts w:ascii="Arial" w:hAnsi="Arial" w:cs="Arial"/>
          <w:position w:val="-1"/>
          <w:sz w:val="24"/>
          <w:szCs w:val="24"/>
        </w:rPr>
        <w:t>.</w:t>
      </w: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before="29"/>
        <w:ind w:left="240"/>
        <w:rPr>
          <w:rFonts w:ascii="Arial" w:hAnsi="Arial" w:cs="Arial"/>
          <w:sz w:val="24"/>
          <w:szCs w:val="24"/>
        </w:rPr>
      </w:pPr>
      <w:r>
        <w:rPr>
          <w:noProof/>
          <w:lang w:val="ru-RU" w:eastAsia="ru-RU"/>
        </w:rPr>
        <w:pict>
          <v:group id="_x0000_s1041" style="position:absolute;left:0;text-align:left;margin-left:27.5pt;margin-top:-2.8pt;width:556pt;height:24pt;z-index:-251661312;mso-position-horizontal-relative:page" coordorigin="550,-56" coordsize="11120,480">
            <v:group id="_x0000_s1042" style="position:absolute;left:560;top:-46;width:11100;height:460" coordorigin="560,-46" coordsize="11100,460">
              <v:shape id="_x0000_s1043" style="position:absolute;left:560;top:-46;width:11100;height:460" coordorigin="560,-46" coordsize="11100,460" path="m560,-46r,460l11660,414r,-460l560,-46xe" fillcolor="#dde6ef" stroked="f">
                <v:path arrowok="t"/>
              </v:shape>
              <v:group id="_x0000_s1044" style="position:absolute;left:570;top:-36;width:11080;height:440" coordorigin="570,-36" coordsize="11080,440">
                <v:shape id="_x0000_s1045" style="position:absolute;left:570;top:-36;width:11080;height:440" coordorigin="570,-36" coordsize="11080,440" path="m570,-36r11080,l11650,404,570,404r,-440xe" filled="f" strokeweight="1pt">
                  <v:path arrowok="t"/>
                </v:shape>
              </v:group>
            </v:group>
            <w10:wrap anchorx="page"/>
          </v:group>
        </w:pict>
      </w:r>
      <w:r>
        <w:rPr>
          <w:rFonts w:ascii="Arial" w:hAnsi="Arial" w:cs="Arial"/>
          <w:b/>
          <w:sz w:val="24"/>
          <w:szCs w:val="24"/>
        </w:rPr>
        <w:t>Р</w:t>
      </w:r>
      <w:r>
        <w:rPr>
          <w:rFonts w:ascii="Arial" w:hAnsi="Arial" w:cs="Arial"/>
          <w:b/>
          <w:spacing w:val="-8"/>
          <w:sz w:val="24"/>
          <w:szCs w:val="24"/>
        </w:rPr>
        <w:t>и</w:t>
      </w:r>
      <w:r>
        <w:rPr>
          <w:rFonts w:ascii="Arial" w:hAnsi="Arial" w:cs="Arial"/>
          <w:b/>
          <w:spacing w:val="6"/>
          <w:sz w:val="24"/>
          <w:szCs w:val="24"/>
        </w:rPr>
        <w:t>с</w:t>
      </w:r>
      <w:r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pacing w:val="-13"/>
          <w:sz w:val="24"/>
          <w:szCs w:val="24"/>
        </w:rPr>
        <w:t xml:space="preserve"> </w:t>
      </w:r>
      <w:r>
        <w:rPr>
          <w:rFonts w:ascii="Arial" w:hAnsi="Arial" w:cs="Arial"/>
          <w:b/>
          <w:spacing w:val="6"/>
          <w:sz w:val="24"/>
          <w:szCs w:val="24"/>
        </w:rPr>
        <w:t>1</w:t>
      </w:r>
      <w:r>
        <w:rPr>
          <w:rFonts w:ascii="Arial" w:hAnsi="Arial" w:cs="Arial"/>
          <w:b/>
          <w:spacing w:val="-7"/>
          <w:sz w:val="24"/>
          <w:szCs w:val="24"/>
        </w:rPr>
        <w:t>.</w:t>
      </w:r>
      <w:r>
        <w:rPr>
          <w:rFonts w:ascii="Arial" w:hAnsi="Arial" w:cs="Arial"/>
          <w:b/>
          <w:spacing w:val="6"/>
          <w:sz w:val="24"/>
          <w:szCs w:val="24"/>
        </w:rPr>
        <w:t>1</w:t>
      </w:r>
      <w:r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pacing w:val="-13"/>
          <w:sz w:val="24"/>
          <w:szCs w:val="24"/>
        </w:rPr>
        <w:t xml:space="preserve"> </w:t>
      </w:r>
      <w:r>
        <w:rPr>
          <w:rFonts w:ascii="Arial" w:hAnsi="Arial" w:cs="Arial"/>
          <w:b/>
          <w:spacing w:val="-12"/>
          <w:sz w:val="24"/>
          <w:szCs w:val="24"/>
        </w:rPr>
        <w:t>И</w:t>
      </w:r>
      <w:r>
        <w:rPr>
          <w:rFonts w:ascii="Arial" w:hAnsi="Arial" w:cs="Arial"/>
          <w:b/>
          <w:spacing w:val="6"/>
          <w:sz w:val="24"/>
          <w:szCs w:val="24"/>
        </w:rPr>
        <w:t>сс</w:t>
      </w:r>
      <w:r>
        <w:rPr>
          <w:rFonts w:ascii="Arial" w:hAnsi="Arial" w:cs="Arial"/>
          <w:b/>
          <w:spacing w:val="7"/>
          <w:sz w:val="24"/>
          <w:szCs w:val="24"/>
        </w:rPr>
        <w:t>лед</w:t>
      </w:r>
      <w:r>
        <w:rPr>
          <w:rFonts w:ascii="Arial" w:hAnsi="Arial" w:cs="Arial"/>
          <w:b/>
          <w:spacing w:val="-6"/>
          <w:sz w:val="24"/>
          <w:szCs w:val="24"/>
        </w:rPr>
        <w:t>о</w:t>
      </w:r>
      <w:r>
        <w:rPr>
          <w:rFonts w:ascii="Arial" w:hAnsi="Arial" w:cs="Arial"/>
          <w:b/>
          <w:spacing w:val="-8"/>
          <w:sz w:val="24"/>
          <w:szCs w:val="24"/>
        </w:rPr>
        <w:t>в</w:t>
      </w:r>
      <w:r>
        <w:rPr>
          <w:rFonts w:ascii="Arial" w:hAnsi="Arial" w:cs="Arial"/>
          <w:b/>
          <w:spacing w:val="7"/>
          <w:sz w:val="24"/>
          <w:szCs w:val="24"/>
        </w:rPr>
        <w:t>а</w:t>
      </w:r>
      <w:r>
        <w:rPr>
          <w:rFonts w:ascii="Arial" w:hAnsi="Arial" w:cs="Arial"/>
          <w:b/>
          <w:spacing w:val="-15"/>
          <w:sz w:val="24"/>
          <w:szCs w:val="24"/>
        </w:rPr>
        <w:t>т</w:t>
      </w:r>
      <w:r>
        <w:rPr>
          <w:rFonts w:ascii="Arial" w:hAnsi="Arial" w:cs="Arial"/>
          <w:b/>
          <w:spacing w:val="6"/>
          <w:sz w:val="24"/>
          <w:szCs w:val="24"/>
        </w:rPr>
        <w:t>е</w:t>
      </w:r>
      <w:r>
        <w:rPr>
          <w:rFonts w:ascii="Arial" w:hAnsi="Arial" w:cs="Arial"/>
          <w:b/>
          <w:spacing w:val="8"/>
          <w:sz w:val="24"/>
          <w:szCs w:val="24"/>
        </w:rPr>
        <w:t>л</w:t>
      </w:r>
      <w:r>
        <w:rPr>
          <w:rFonts w:ascii="Arial" w:hAnsi="Arial" w:cs="Arial"/>
          <w:b/>
          <w:spacing w:val="-8"/>
          <w:sz w:val="24"/>
          <w:szCs w:val="24"/>
        </w:rPr>
        <w:t>ь</w:t>
      </w:r>
      <w:r>
        <w:rPr>
          <w:rFonts w:ascii="Arial" w:hAnsi="Arial" w:cs="Arial"/>
          <w:b/>
          <w:spacing w:val="-7"/>
          <w:sz w:val="24"/>
          <w:szCs w:val="24"/>
        </w:rPr>
        <w:t>/</w:t>
      </w:r>
      <w:r>
        <w:rPr>
          <w:rFonts w:ascii="Arial" w:hAnsi="Arial" w:cs="Arial"/>
          <w:b/>
          <w:spacing w:val="9"/>
          <w:sz w:val="24"/>
          <w:szCs w:val="24"/>
        </w:rPr>
        <w:t>Д</w:t>
      </w:r>
      <w:r>
        <w:rPr>
          <w:rFonts w:ascii="Arial" w:hAnsi="Arial" w:cs="Arial"/>
          <w:b/>
          <w:spacing w:val="-7"/>
          <w:sz w:val="24"/>
          <w:szCs w:val="24"/>
        </w:rPr>
        <w:t>о</w:t>
      </w:r>
      <w:r>
        <w:rPr>
          <w:rFonts w:ascii="Arial" w:hAnsi="Arial" w:cs="Arial"/>
          <w:b/>
          <w:sz w:val="24"/>
          <w:szCs w:val="24"/>
        </w:rPr>
        <w:t>к</w:t>
      </w:r>
      <w:r>
        <w:rPr>
          <w:rFonts w:ascii="Arial" w:hAnsi="Arial" w:cs="Arial"/>
          <w:b/>
          <w:spacing w:val="-13"/>
          <w:sz w:val="24"/>
          <w:szCs w:val="24"/>
        </w:rPr>
        <w:t>у</w:t>
      </w:r>
      <w:r>
        <w:rPr>
          <w:rFonts w:ascii="Arial" w:hAnsi="Arial" w:cs="Arial"/>
          <w:b/>
          <w:spacing w:val="-18"/>
          <w:sz w:val="24"/>
          <w:szCs w:val="24"/>
        </w:rPr>
        <w:t>м</w:t>
      </w:r>
      <w:r>
        <w:rPr>
          <w:rFonts w:ascii="Arial" w:hAnsi="Arial" w:cs="Arial"/>
          <w:b/>
          <w:spacing w:val="6"/>
          <w:sz w:val="24"/>
          <w:szCs w:val="24"/>
        </w:rPr>
        <w:t>е</w:t>
      </w:r>
      <w:r>
        <w:rPr>
          <w:rFonts w:ascii="Arial" w:hAnsi="Arial" w:cs="Arial"/>
          <w:b/>
          <w:spacing w:val="-5"/>
          <w:sz w:val="24"/>
          <w:szCs w:val="24"/>
        </w:rPr>
        <w:t>н</w:t>
      </w:r>
      <w:r>
        <w:rPr>
          <w:rFonts w:ascii="Arial" w:hAnsi="Arial" w:cs="Arial"/>
          <w:b/>
          <w:sz w:val="24"/>
          <w:szCs w:val="24"/>
        </w:rPr>
        <w:t>т</w:t>
      </w:r>
      <w:r>
        <w:rPr>
          <w:rFonts w:ascii="Arial" w:hAnsi="Arial" w:cs="Arial"/>
          <w:b/>
          <w:spacing w:val="-24"/>
          <w:sz w:val="24"/>
          <w:szCs w:val="24"/>
        </w:rPr>
        <w:t xml:space="preserve"> </w:t>
      </w:r>
      <w:r>
        <w:rPr>
          <w:rFonts w:ascii="Arial" w:hAnsi="Arial" w:cs="Arial"/>
          <w:b/>
          <w:spacing w:val="6"/>
          <w:sz w:val="24"/>
          <w:szCs w:val="24"/>
        </w:rPr>
        <w:t>"</w:t>
      </w:r>
      <w:r>
        <w:rPr>
          <w:rFonts w:ascii="Arial" w:hAnsi="Arial" w:cs="Arial"/>
          <w:b/>
          <w:spacing w:val="-7"/>
          <w:sz w:val="24"/>
          <w:szCs w:val="24"/>
        </w:rPr>
        <w:t>О</w:t>
      </w:r>
      <w:r>
        <w:rPr>
          <w:rFonts w:ascii="Arial" w:hAnsi="Arial" w:cs="Arial"/>
          <w:b/>
          <w:spacing w:val="-13"/>
          <w:sz w:val="24"/>
          <w:szCs w:val="24"/>
        </w:rPr>
        <w:t>С</w:t>
      </w:r>
      <w:r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pacing w:val="-13"/>
          <w:sz w:val="24"/>
          <w:szCs w:val="24"/>
        </w:rPr>
        <w:t xml:space="preserve"> А</w:t>
      </w:r>
      <w:r>
        <w:rPr>
          <w:rFonts w:ascii="Arial" w:hAnsi="Arial" w:cs="Arial"/>
          <w:b/>
          <w:spacing w:val="2"/>
          <w:sz w:val="24"/>
          <w:szCs w:val="24"/>
        </w:rPr>
        <w:t>к</w:t>
      </w:r>
      <w:r>
        <w:rPr>
          <w:rFonts w:ascii="Arial" w:hAnsi="Arial" w:cs="Arial"/>
          <w:b/>
          <w:sz w:val="24"/>
          <w:szCs w:val="24"/>
        </w:rPr>
        <w:t>т</w:t>
      </w:r>
      <w:r>
        <w:rPr>
          <w:rFonts w:ascii="Arial" w:hAnsi="Arial" w:cs="Arial"/>
          <w:b/>
          <w:spacing w:val="-24"/>
          <w:sz w:val="24"/>
          <w:szCs w:val="24"/>
        </w:rPr>
        <w:t xml:space="preserve"> </w:t>
      </w:r>
      <w:r>
        <w:rPr>
          <w:rFonts w:ascii="Arial" w:hAnsi="Arial" w:cs="Arial"/>
          <w:b/>
          <w:spacing w:val="-7"/>
          <w:sz w:val="24"/>
          <w:szCs w:val="24"/>
        </w:rPr>
        <w:t>в</w:t>
      </w:r>
      <w:r>
        <w:rPr>
          <w:rFonts w:ascii="Arial" w:hAnsi="Arial" w:cs="Arial"/>
          <w:b/>
          <w:spacing w:val="-8"/>
          <w:sz w:val="24"/>
          <w:szCs w:val="24"/>
        </w:rPr>
        <w:t>в</w:t>
      </w:r>
      <w:r>
        <w:rPr>
          <w:rFonts w:ascii="Arial" w:hAnsi="Arial" w:cs="Arial"/>
          <w:b/>
          <w:spacing w:val="-6"/>
          <w:sz w:val="24"/>
          <w:szCs w:val="24"/>
        </w:rPr>
        <w:t>о</w:t>
      </w:r>
      <w:r>
        <w:rPr>
          <w:rFonts w:ascii="Arial" w:hAnsi="Arial" w:cs="Arial"/>
          <w:b/>
          <w:spacing w:val="8"/>
          <w:sz w:val="24"/>
          <w:szCs w:val="24"/>
        </w:rPr>
        <w:t>д</w:t>
      </w:r>
      <w:r>
        <w:rPr>
          <w:rFonts w:ascii="Arial" w:hAnsi="Arial" w:cs="Arial"/>
          <w:b/>
          <w:sz w:val="24"/>
          <w:szCs w:val="24"/>
        </w:rPr>
        <w:t>а в</w:t>
      </w:r>
      <w:r>
        <w:rPr>
          <w:rFonts w:ascii="Arial" w:hAnsi="Arial" w:cs="Arial"/>
          <w:b/>
          <w:spacing w:val="-14"/>
          <w:sz w:val="24"/>
          <w:szCs w:val="24"/>
        </w:rPr>
        <w:t xml:space="preserve"> </w:t>
      </w:r>
      <w:r>
        <w:rPr>
          <w:rFonts w:ascii="Arial" w:hAnsi="Arial" w:cs="Arial"/>
          <w:b/>
          <w:spacing w:val="7"/>
          <w:sz w:val="24"/>
          <w:szCs w:val="24"/>
        </w:rPr>
        <w:t>э</w:t>
      </w:r>
      <w:r>
        <w:rPr>
          <w:rFonts w:ascii="Arial" w:hAnsi="Arial" w:cs="Arial"/>
          <w:b/>
          <w:sz w:val="24"/>
          <w:szCs w:val="24"/>
        </w:rPr>
        <w:t>к</w:t>
      </w:r>
      <w:r>
        <w:rPr>
          <w:rFonts w:ascii="Arial" w:hAnsi="Arial" w:cs="Arial"/>
          <w:b/>
          <w:spacing w:val="7"/>
          <w:sz w:val="24"/>
          <w:szCs w:val="24"/>
        </w:rPr>
        <w:t>с</w:t>
      </w:r>
      <w:r>
        <w:rPr>
          <w:rFonts w:ascii="Arial" w:hAnsi="Arial" w:cs="Arial"/>
          <w:b/>
          <w:spacing w:val="-5"/>
          <w:sz w:val="24"/>
          <w:szCs w:val="24"/>
        </w:rPr>
        <w:t>п</w:t>
      </w:r>
      <w:r>
        <w:rPr>
          <w:rFonts w:ascii="Arial" w:hAnsi="Arial" w:cs="Arial"/>
          <w:b/>
          <w:spacing w:val="7"/>
          <w:sz w:val="24"/>
          <w:szCs w:val="24"/>
        </w:rPr>
        <w:t>л</w:t>
      </w:r>
      <w:r>
        <w:rPr>
          <w:rFonts w:ascii="Arial" w:hAnsi="Arial" w:cs="Arial"/>
          <w:b/>
          <w:spacing w:val="-13"/>
          <w:sz w:val="24"/>
          <w:szCs w:val="24"/>
        </w:rPr>
        <w:t>у</w:t>
      </w:r>
      <w:r>
        <w:rPr>
          <w:rFonts w:ascii="Arial" w:hAnsi="Arial" w:cs="Arial"/>
          <w:b/>
          <w:spacing w:val="6"/>
          <w:sz w:val="24"/>
          <w:szCs w:val="24"/>
        </w:rPr>
        <w:t>а</w:t>
      </w:r>
      <w:r>
        <w:rPr>
          <w:rFonts w:ascii="Arial" w:hAnsi="Arial" w:cs="Arial"/>
          <w:b/>
          <w:spacing w:val="-18"/>
          <w:sz w:val="24"/>
          <w:szCs w:val="24"/>
        </w:rPr>
        <w:t>т</w:t>
      </w:r>
      <w:r>
        <w:rPr>
          <w:rFonts w:ascii="Arial" w:hAnsi="Arial" w:cs="Arial"/>
          <w:b/>
          <w:spacing w:val="6"/>
          <w:sz w:val="24"/>
          <w:szCs w:val="24"/>
        </w:rPr>
        <w:t>а</w:t>
      </w:r>
      <w:r>
        <w:rPr>
          <w:rFonts w:ascii="Arial" w:hAnsi="Arial" w:cs="Arial"/>
          <w:b/>
          <w:spacing w:val="-5"/>
          <w:sz w:val="24"/>
          <w:szCs w:val="24"/>
        </w:rPr>
        <w:t>ц</w:t>
      </w:r>
      <w:r>
        <w:rPr>
          <w:rFonts w:ascii="Arial" w:hAnsi="Arial" w:cs="Arial"/>
          <w:b/>
          <w:spacing w:val="-7"/>
          <w:sz w:val="24"/>
          <w:szCs w:val="24"/>
        </w:rPr>
        <w:t>и</w:t>
      </w:r>
      <w:r>
        <w:rPr>
          <w:rFonts w:ascii="Arial" w:hAnsi="Arial" w:cs="Arial"/>
          <w:b/>
          <w:spacing w:val="-5"/>
          <w:sz w:val="24"/>
          <w:szCs w:val="24"/>
        </w:rPr>
        <w:t>ю</w:t>
      </w:r>
      <w:r>
        <w:rPr>
          <w:rFonts w:ascii="Arial" w:hAnsi="Arial" w:cs="Arial"/>
          <w:b/>
          <w:sz w:val="24"/>
          <w:szCs w:val="24"/>
        </w:rPr>
        <w:t>"</w:t>
      </w:r>
    </w:p>
    <w:p w:rsidR="0085618A" w:rsidRDefault="0085618A">
      <w:pPr>
        <w:spacing w:before="9" w:line="180" w:lineRule="exact"/>
        <w:rPr>
          <w:sz w:val="18"/>
          <w:szCs w:val="18"/>
        </w:rPr>
      </w:pPr>
    </w:p>
    <w:p w:rsidR="0085618A" w:rsidRDefault="0085618A">
      <w:pPr>
        <w:spacing w:line="200" w:lineRule="exact"/>
      </w:pPr>
    </w:p>
    <w:p w:rsidR="0085618A" w:rsidRDefault="0085618A">
      <w:pPr>
        <w:ind w:left="3220"/>
      </w:pPr>
      <w:r>
        <w:pict>
          <v:shape id="_x0000_i1026" type="#_x0000_t75" style="width:243pt;height:287.25pt">
            <v:imagedata r:id="rId10" o:title=""/>
          </v:shape>
        </w:pict>
      </w:r>
    </w:p>
    <w:p w:rsidR="0085618A" w:rsidRDefault="0085618A">
      <w:pPr>
        <w:spacing w:before="5" w:line="120" w:lineRule="exact"/>
        <w:rPr>
          <w:sz w:val="13"/>
          <w:szCs w:val="13"/>
        </w:rPr>
      </w:pPr>
    </w:p>
    <w:p w:rsidR="0085618A" w:rsidRDefault="0085618A">
      <w:pPr>
        <w:spacing w:line="200" w:lineRule="exact"/>
      </w:pPr>
    </w:p>
    <w:p w:rsidR="0085618A" w:rsidRDefault="0085618A">
      <w:pPr>
        <w:ind w:left="240"/>
        <w:rPr>
          <w:rFonts w:ascii="Arial" w:hAnsi="Arial" w:cs="Arial"/>
          <w:sz w:val="24"/>
          <w:szCs w:val="24"/>
        </w:rPr>
        <w:sectPr w:rsidR="0085618A">
          <w:footerReference w:type="default" r:id="rId11"/>
          <w:pgSz w:w="12240" w:h="15840"/>
          <w:pgMar w:top="1660" w:right="480" w:bottom="280" w:left="460" w:header="560" w:footer="620" w:gutter="0"/>
          <w:pgNumType w:start="6"/>
          <w:cols w:space="720"/>
        </w:sectPr>
      </w:pPr>
      <w:r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pacing w:val="-7"/>
          <w:sz w:val="24"/>
          <w:szCs w:val="24"/>
        </w:rPr>
        <w:t xml:space="preserve"> </w:t>
      </w:r>
      <w:r>
        <w:rPr>
          <w:rFonts w:ascii="Arial" w:hAnsi="Arial" w:cs="Arial"/>
          <w:spacing w:val="7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ссл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 xml:space="preserve">ле </w:t>
      </w:r>
      <w:r>
        <w:rPr>
          <w:rFonts w:ascii="Arial" w:hAnsi="Arial" w:cs="Arial"/>
          <w:spacing w:val="7"/>
          <w:sz w:val="24"/>
          <w:szCs w:val="24"/>
        </w:rPr>
        <w:t>о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к</w:t>
      </w:r>
      <w:r>
        <w:rPr>
          <w:rFonts w:ascii="Arial" w:hAnsi="Arial" w:cs="Arial"/>
          <w:spacing w:val="-49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р</w:t>
      </w:r>
      <w:r>
        <w:rPr>
          <w:rFonts w:ascii="Arial" w:hAnsi="Arial" w:cs="Arial"/>
          <w:spacing w:val="7"/>
          <w:sz w:val="24"/>
          <w:szCs w:val="24"/>
        </w:rPr>
        <w:t>ы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ь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pacing w:val="7"/>
          <w:sz w:val="24"/>
          <w:szCs w:val="24"/>
        </w:rPr>
        <w:t>о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8"/>
          <w:sz w:val="24"/>
          <w:szCs w:val="24"/>
        </w:rPr>
        <w:t>н</w:t>
      </w:r>
      <w:r>
        <w:rPr>
          <w:rFonts w:ascii="Arial" w:hAnsi="Arial" w:cs="Arial"/>
          <w:sz w:val="24"/>
          <w:szCs w:val="24"/>
        </w:rPr>
        <w:t>т</w:t>
      </w:r>
      <w:r>
        <w:rPr>
          <w:rFonts w:ascii="Arial" w:hAnsi="Arial" w:cs="Arial"/>
          <w:spacing w:val="-10"/>
          <w:sz w:val="24"/>
          <w:szCs w:val="24"/>
        </w:rPr>
        <w:t xml:space="preserve"> </w:t>
      </w:r>
      <w:r>
        <w:rPr>
          <w:rFonts w:ascii="Arial" w:hAnsi="Arial" w:cs="Arial"/>
          <w:b/>
          <w:spacing w:val="-6"/>
          <w:sz w:val="24"/>
          <w:szCs w:val="24"/>
        </w:rPr>
        <w:t>О</w:t>
      </w:r>
      <w:r>
        <w:rPr>
          <w:rFonts w:ascii="Arial" w:hAnsi="Arial" w:cs="Arial"/>
          <w:b/>
          <w:spacing w:val="-13"/>
          <w:sz w:val="24"/>
          <w:szCs w:val="24"/>
        </w:rPr>
        <w:t>С</w:t>
      </w:r>
      <w:r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pacing w:val="-13"/>
          <w:sz w:val="24"/>
          <w:szCs w:val="24"/>
        </w:rPr>
        <w:t xml:space="preserve"> А</w:t>
      </w:r>
      <w:r>
        <w:rPr>
          <w:rFonts w:ascii="Arial" w:hAnsi="Arial" w:cs="Arial"/>
          <w:b/>
          <w:sz w:val="24"/>
          <w:szCs w:val="24"/>
        </w:rPr>
        <w:t>кт</w:t>
      </w:r>
      <w:r>
        <w:rPr>
          <w:rFonts w:ascii="Arial" w:hAnsi="Arial" w:cs="Arial"/>
          <w:b/>
          <w:spacing w:val="-24"/>
          <w:sz w:val="24"/>
          <w:szCs w:val="24"/>
        </w:rPr>
        <w:t xml:space="preserve"> </w:t>
      </w:r>
      <w:r>
        <w:rPr>
          <w:rFonts w:ascii="Arial" w:hAnsi="Arial" w:cs="Arial"/>
          <w:b/>
          <w:spacing w:val="-7"/>
          <w:sz w:val="24"/>
          <w:szCs w:val="24"/>
        </w:rPr>
        <w:t>вво</w:t>
      </w:r>
      <w:r>
        <w:rPr>
          <w:rFonts w:ascii="Arial" w:hAnsi="Arial" w:cs="Arial"/>
          <w:b/>
          <w:spacing w:val="8"/>
          <w:sz w:val="24"/>
          <w:szCs w:val="24"/>
        </w:rPr>
        <w:t>д</w:t>
      </w:r>
      <w:r>
        <w:rPr>
          <w:rFonts w:ascii="Arial" w:hAnsi="Arial" w:cs="Arial"/>
          <w:b/>
          <w:sz w:val="24"/>
          <w:szCs w:val="24"/>
        </w:rPr>
        <w:t>а в</w:t>
      </w:r>
      <w:r>
        <w:rPr>
          <w:rFonts w:ascii="Arial" w:hAnsi="Arial" w:cs="Arial"/>
          <w:b/>
          <w:spacing w:val="-14"/>
          <w:sz w:val="24"/>
          <w:szCs w:val="24"/>
        </w:rPr>
        <w:t xml:space="preserve"> </w:t>
      </w:r>
      <w:r>
        <w:rPr>
          <w:rFonts w:ascii="Arial" w:hAnsi="Arial" w:cs="Arial"/>
          <w:b/>
          <w:spacing w:val="7"/>
          <w:sz w:val="24"/>
          <w:szCs w:val="24"/>
        </w:rPr>
        <w:t>э</w:t>
      </w:r>
      <w:r>
        <w:rPr>
          <w:rFonts w:ascii="Arial" w:hAnsi="Arial" w:cs="Arial"/>
          <w:b/>
          <w:sz w:val="24"/>
          <w:szCs w:val="24"/>
        </w:rPr>
        <w:t>к</w:t>
      </w:r>
      <w:r>
        <w:rPr>
          <w:rFonts w:ascii="Arial" w:hAnsi="Arial" w:cs="Arial"/>
          <w:b/>
          <w:spacing w:val="6"/>
          <w:sz w:val="24"/>
          <w:szCs w:val="24"/>
        </w:rPr>
        <w:t>с</w:t>
      </w:r>
      <w:r>
        <w:rPr>
          <w:rFonts w:ascii="Arial" w:hAnsi="Arial" w:cs="Arial"/>
          <w:b/>
          <w:spacing w:val="-8"/>
          <w:sz w:val="24"/>
          <w:szCs w:val="24"/>
        </w:rPr>
        <w:t>п</w:t>
      </w:r>
      <w:r>
        <w:rPr>
          <w:rFonts w:ascii="Arial" w:hAnsi="Arial" w:cs="Arial"/>
          <w:b/>
          <w:spacing w:val="7"/>
          <w:sz w:val="24"/>
          <w:szCs w:val="24"/>
        </w:rPr>
        <w:t>л</w:t>
      </w:r>
      <w:r>
        <w:rPr>
          <w:rFonts w:ascii="Arial" w:hAnsi="Arial" w:cs="Arial"/>
          <w:b/>
          <w:spacing w:val="-13"/>
          <w:sz w:val="24"/>
          <w:szCs w:val="24"/>
        </w:rPr>
        <w:t>у</w:t>
      </w:r>
      <w:r>
        <w:rPr>
          <w:rFonts w:ascii="Arial" w:hAnsi="Arial" w:cs="Arial"/>
          <w:b/>
          <w:spacing w:val="6"/>
          <w:sz w:val="24"/>
          <w:szCs w:val="24"/>
        </w:rPr>
        <w:t>а</w:t>
      </w:r>
      <w:r>
        <w:rPr>
          <w:rFonts w:ascii="Arial" w:hAnsi="Arial" w:cs="Arial"/>
          <w:b/>
          <w:spacing w:val="-18"/>
          <w:sz w:val="24"/>
          <w:szCs w:val="24"/>
        </w:rPr>
        <w:t>т</w:t>
      </w:r>
      <w:r>
        <w:rPr>
          <w:rFonts w:ascii="Arial" w:hAnsi="Arial" w:cs="Arial"/>
          <w:b/>
          <w:spacing w:val="7"/>
          <w:sz w:val="24"/>
          <w:szCs w:val="24"/>
        </w:rPr>
        <w:t>а</w:t>
      </w:r>
      <w:r>
        <w:rPr>
          <w:rFonts w:ascii="Arial" w:hAnsi="Arial" w:cs="Arial"/>
          <w:b/>
          <w:spacing w:val="-8"/>
          <w:sz w:val="24"/>
          <w:szCs w:val="24"/>
        </w:rPr>
        <w:t>ц</w:t>
      </w:r>
      <w:r>
        <w:rPr>
          <w:rFonts w:ascii="Arial" w:hAnsi="Arial" w:cs="Arial"/>
          <w:b/>
          <w:spacing w:val="-7"/>
          <w:sz w:val="24"/>
          <w:szCs w:val="24"/>
        </w:rPr>
        <w:t>и</w:t>
      </w:r>
      <w:r>
        <w:rPr>
          <w:rFonts w:ascii="Arial" w:hAnsi="Arial" w:cs="Arial"/>
          <w:b/>
          <w:sz w:val="24"/>
          <w:szCs w:val="24"/>
        </w:rPr>
        <w:t>ю</w:t>
      </w:r>
      <w:r>
        <w:rPr>
          <w:rFonts w:ascii="Arial" w:hAnsi="Arial" w:cs="Arial"/>
          <w:sz w:val="24"/>
          <w:szCs w:val="24"/>
        </w:rPr>
        <w:t>.</w:t>
      </w:r>
    </w:p>
    <w:p w:rsidR="0085618A" w:rsidRDefault="0085618A">
      <w:pPr>
        <w:spacing w:line="200" w:lineRule="exact"/>
      </w:pPr>
    </w:p>
    <w:p w:rsidR="0085618A" w:rsidRDefault="0085618A">
      <w:pPr>
        <w:spacing w:before="6" w:line="200" w:lineRule="exact"/>
      </w:pPr>
    </w:p>
    <w:p w:rsidR="0085618A" w:rsidRDefault="0085618A">
      <w:pPr>
        <w:spacing w:before="29"/>
        <w:ind w:left="240"/>
        <w:rPr>
          <w:rFonts w:ascii="Arial" w:hAnsi="Arial" w:cs="Arial"/>
          <w:sz w:val="24"/>
          <w:szCs w:val="24"/>
        </w:rPr>
      </w:pPr>
      <w:r>
        <w:rPr>
          <w:noProof/>
          <w:lang w:val="ru-RU" w:eastAsia="ru-RU"/>
        </w:rPr>
        <w:pict>
          <v:group id="_x0000_s1046" style="position:absolute;left:0;text-align:left;margin-left:27.5pt;margin-top:-2.8pt;width:556pt;height:24pt;z-index:-251660288;mso-position-horizontal-relative:page" coordorigin="550,-56" coordsize="11120,480">
            <v:group id="_x0000_s1047" style="position:absolute;left:560;top:-46;width:11100;height:460" coordorigin="560,-46" coordsize="11100,460">
              <v:shape id="_x0000_s1048" style="position:absolute;left:560;top:-46;width:11100;height:460" coordorigin="560,-46" coordsize="11100,460" path="m560,-46r,460l11660,414r,-460l560,-46xe" fillcolor="#dde6ef" stroked="f">
                <v:path arrowok="t"/>
              </v:shape>
              <v:group id="_x0000_s1049" style="position:absolute;left:570;top:-36;width:11080;height:440" coordorigin="570,-36" coordsize="11080,440">
                <v:shape id="_x0000_s1050" style="position:absolute;left:570;top:-36;width:11080;height:440" coordorigin="570,-36" coordsize="11080,440" path="m570,-36r11080,l11650,404,570,404r,-440xe" filled="f" strokeweight="1pt">
                  <v:path arrowok="t"/>
                </v:shape>
              </v:group>
            </v:group>
            <w10:wrap anchorx="page"/>
          </v:group>
        </w:pict>
      </w:r>
      <w:r>
        <w:rPr>
          <w:rFonts w:ascii="Arial" w:hAnsi="Arial" w:cs="Arial"/>
          <w:b/>
          <w:sz w:val="24"/>
          <w:szCs w:val="24"/>
        </w:rPr>
        <w:t>Р</w:t>
      </w:r>
      <w:r>
        <w:rPr>
          <w:rFonts w:ascii="Arial" w:hAnsi="Arial" w:cs="Arial"/>
          <w:b/>
          <w:spacing w:val="-8"/>
          <w:sz w:val="24"/>
          <w:szCs w:val="24"/>
        </w:rPr>
        <w:t>и</w:t>
      </w:r>
      <w:r>
        <w:rPr>
          <w:rFonts w:ascii="Arial" w:hAnsi="Arial" w:cs="Arial"/>
          <w:b/>
          <w:spacing w:val="6"/>
          <w:sz w:val="24"/>
          <w:szCs w:val="24"/>
        </w:rPr>
        <w:t>с</w:t>
      </w:r>
      <w:r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pacing w:val="-13"/>
          <w:sz w:val="24"/>
          <w:szCs w:val="24"/>
        </w:rPr>
        <w:t xml:space="preserve"> </w:t>
      </w:r>
      <w:r>
        <w:rPr>
          <w:rFonts w:ascii="Arial" w:hAnsi="Arial" w:cs="Arial"/>
          <w:b/>
          <w:spacing w:val="6"/>
          <w:sz w:val="24"/>
          <w:szCs w:val="24"/>
        </w:rPr>
        <w:t>1</w:t>
      </w:r>
      <w:r>
        <w:rPr>
          <w:rFonts w:ascii="Arial" w:hAnsi="Arial" w:cs="Arial"/>
          <w:b/>
          <w:spacing w:val="-7"/>
          <w:sz w:val="24"/>
          <w:szCs w:val="24"/>
        </w:rPr>
        <w:t>.</w:t>
      </w:r>
      <w:r>
        <w:rPr>
          <w:rFonts w:ascii="Arial" w:hAnsi="Arial" w:cs="Arial"/>
          <w:b/>
          <w:spacing w:val="6"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pacing w:val="-13"/>
          <w:sz w:val="24"/>
          <w:szCs w:val="24"/>
        </w:rPr>
        <w:t xml:space="preserve"> </w:t>
      </w:r>
      <w:r>
        <w:rPr>
          <w:rFonts w:ascii="Arial" w:hAnsi="Arial" w:cs="Arial"/>
          <w:b/>
          <w:spacing w:val="9"/>
          <w:sz w:val="24"/>
          <w:szCs w:val="24"/>
        </w:rPr>
        <w:t>Д</w:t>
      </w:r>
      <w:r>
        <w:rPr>
          <w:rFonts w:ascii="Arial" w:hAnsi="Arial" w:cs="Arial"/>
          <w:b/>
          <w:spacing w:val="-7"/>
          <w:sz w:val="24"/>
          <w:szCs w:val="24"/>
        </w:rPr>
        <w:t>и</w:t>
      </w:r>
      <w:r>
        <w:rPr>
          <w:rFonts w:ascii="Arial" w:hAnsi="Arial" w:cs="Arial"/>
          <w:b/>
          <w:spacing w:val="6"/>
          <w:sz w:val="24"/>
          <w:szCs w:val="24"/>
        </w:rPr>
        <w:t>а</w:t>
      </w:r>
      <w:r>
        <w:rPr>
          <w:rFonts w:ascii="Arial" w:hAnsi="Arial" w:cs="Arial"/>
          <w:b/>
          <w:spacing w:val="7"/>
          <w:sz w:val="24"/>
          <w:szCs w:val="24"/>
        </w:rPr>
        <w:t>л</w:t>
      </w:r>
      <w:r>
        <w:rPr>
          <w:rFonts w:ascii="Arial" w:hAnsi="Arial" w:cs="Arial"/>
          <w:b/>
          <w:spacing w:val="-6"/>
          <w:sz w:val="24"/>
          <w:szCs w:val="24"/>
        </w:rPr>
        <w:t>о</w:t>
      </w:r>
      <w:r>
        <w:rPr>
          <w:rFonts w:ascii="Arial" w:hAnsi="Arial" w:cs="Arial"/>
          <w:b/>
          <w:sz w:val="24"/>
          <w:szCs w:val="24"/>
        </w:rPr>
        <w:t>г</w:t>
      </w:r>
      <w:r>
        <w:rPr>
          <w:rFonts w:ascii="Arial" w:hAnsi="Arial" w:cs="Arial"/>
          <w:b/>
          <w:spacing w:val="-6"/>
          <w:sz w:val="24"/>
          <w:szCs w:val="24"/>
        </w:rPr>
        <w:t>о</w:t>
      </w:r>
      <w:r>
        <w:rPr>
          <w:rFonts w:ascii="Arial" w:hAnsi="Arial" w:cs="Arial"/>
          <w:b/>
          <w:spacing w:val="-8"/>
          <w:sz w:val="24"/>
          <w:szCs w:val="24"/>
        </w:rPr>
        <w:t>в</w:t>
      </w:r>
      <w:r>
        <w:rPr>
          <w:rFonts w:ascii="Arial" w:hAnsi="Arial" w:cs="Arial"/>
          <w:b/>
          <w:spacing w:val="6"/>
          <w:sz w:val="24"/>
          <w:szCs w:val="24"/>
        </w:rPr>
        <w:t>а</w:t>
      </w:r>
      <w:r>
        <w:rPr>
          <w:rFonts w:ascii="Arial" w:hAnsi="Arial" w:cs="Arial"/>
          <w:b/>
          <w:sz w:val="24"/>
          <w:szCs w:val="24"/>
        </w:rPr>
        <w:t>я</w:t>
      </w:r>
      <w:r>
        <w:rPr>
          <w:rFonts w:ascii="Arial" w:hAnsi="Arial" w:cs="Arial"/>
          <w:b/>
          <w:spacing w:val="-4"/>
          <w:sz w:val="24"/>
          <w:szCs w:val="24"/>
        </w:rPr>
        <w:t xml:space="preserve"> </w:t>
      </w:r>
      <w:r>
        <w:rPr>
          <w:rFonts w:ascii="Arial" w:hAnsi="Arial" w:cs="Arial"/>
          <w:b/>
          <w:spacing w:val="10"/>
          <w:sz w:val="24"/>
          <w:szCs w:val="24"/>
        </w:rPr>
        <w:t>ф</w:t>
      </w:r>
      <w:r>
        <w:rPr>
          <w:rFonts w:ascii="Arial" w:hAnsi="Arial" w:cs="Arial"/>
          <w:b/>
          <w:spacing w:val="-7"/>
          <w:sz w:val="24"/>
          <w:szCs w:val="24"/>
        </w:rPr>
        <w:t>о</w:t>
      </w:r>
      <w:r>
        <w:rPr>
          <w:rFonts w:ascii="Arial" w:hAnsi="Arial" w:cs="Arial"/>
          <w:b/>
          <w:spacing w:val="-6"/>
          <w:sz w:val="24"/>
          <w:szCs w:val="24"/>
        </w:rPr>
        <w:t>р</w:t>
      </w:r>
      <w:r>
        <w:rPr>
          <w:rFonts w:ascii="Arial" w:hAnsi="Arial" w:cs="Arial"/>
          <w:b/>
          <w:spacing w:val="-18"/>
          <w:sz w:val="24"/>
          <w:szCs w:val="24"/>
        </w:rPr>
        <w:t>м</w:t>
      </w:r>
      <w:r>
        <w:rPr>
          <w:rFonts w:ascii="Arial" w:hAnsi="Arial" w:cs="Arial"/>
          <w:b/>
          <w:sz w:val="24"/>
          <w:szCs w:val="24"/>
        </w:rPr>
        <w:t xml:space="preserve">а </w:t>
      </w:r>
      <w:r>
        <w:rPr>
          <w:rFonts w:ascii="Arial" w:hAnsi="Arial" w:cs="Arial"/>
          <w:b/>
          <w:spacing w:val="8"/>
          <w:sz w:val="24"/>
          <w:szCs w:val="24"/>
        </w:rPr>
        <w:t>д</w:t>
      </w:r>
      <w:r>
        <w:rPr>
          <w:rFonts w:ascii="Arial" w:hAnsi="Arial" w:cs="Arial"/>
          <w:b/>
          <w:spacing w:val="-7"/>
          <w:sz w:val="24"/>
          <w:szCs w:val="24"/>
        </w:rPr>
        <w:t>о</w:t>
      </w:r>
      <w:r>
        <w:rPr>
          <w:rFonts w:ascii="Arial" w:hAnsi="Arial" w:cs="Arial"/>
          <w:b/>
          <w:sz w:val="24"/>
          <w:szCs w:val="24"/>
        </w:rPr>
        <w:t>к</w:t>
      </w:r>
      <w:r>
        <w:rPr>
          <w:rFonts w:ascii="Arial" w:hAnsi="Arial" w:cs="Arial"/>
          <w:b/>
          <w:spacing w:val="-13"/>
          <w:sz w:val="24"/>
          <w:szCs w:val="24"/>
        </w:rPr>
        <w:t>у</w:t>
      </w:r>
      <w:r>
        <w:rPr>
          <w:rFonts w:ascii="Arial" w:hAnsi="Arial" w:cs="Arial"/>
          <w:b/>
          <w:spacing w:val="-18"/>
          <w:sz w:val="24"/>
          <w:szCs w:val="24"/>
        </w:rPr>
        <w:t>м</w:t>
      </w:r>
      <w:r>
        <w:rPr>
          <w:rFonts w:ascii="Arial" w:hAnsi="Arial" w:cs="Arial"/>
          <w:b/>
          <w:spacing w:val="6"/>
          <w:sz w:val="24"/>
          <w:szCs w:val="24"/>
        </w:rPr>
        <w:t>е</w:t>
      </w:r>
      <w:r>
        <w:rPr>
          <w:rFonts w:ascii="Arial" w:hAnsi="Arial" w:cs="Arial"/>
          <w:b/>
          <w:spacing w:val="-5"/>
          <w:sz w:val="24"/>
          <w:szCs w:val="24"/>
        </w:rPr>
        <w:t>н</w:t>
      </w:r>
      <w:r>
        <w:rPr>
          <w:rFonts w:ascii="Arial" w:hAnsi="Arial" w:cs="Arial"/>
          <w:b/>
          <w:spacing w:val="-18"/>
          <w:sz w:val="24"/>
          <w:szCs w:val="24"/>
        </w:rPr>
        <w:t>т</w:t>
      </w:r>
      <w:r>
        <w:rPr>
          <w:rFonts w:ascii="Arial" w:hAnsi="Arial" w:cs="Arial"/>
          <w:b/>
          <w:sz w:val="24"/>
          <w:szCs w:val="24"/>
        </w:rPr>
        <w:t xml:space="preserve">а </w:t>
      </w:r>
      <w:r>
        <w:rPr>
          <w:rFonts w:ascii="Arial" w:hAnsi="Arial" w:cs="Arial"/>
          <w:b/>
          <w:spacing w:val="6"/>
          <w:sz w:val="24"/>
          <w:szCs w:val="24"/>
        </w:rPr>
        <w:t>"</w:t>
      </w:r>
      <w:r>
        <w:rPr>
          <w:rFonts w:ascii="Arial" w:hAnsi="Arial" w:cs="Arial"/>
          <w:b/>
          <w:spacing w:val="-4"/>
          <w:sz w:val="24"/>
          <w:szCs w:val="24"/>
        </w:rPr>
        <w:t>О</w:t>
      </w:r>
      <w:r>
        <w:rPr>
          <w:rFonts w:ascii="Arial" w:hAnsi="Arial" w:cs="Arial"/>
          <w:b/>
          <w:spacing w:val="-13"/>
          <w:sz w:val="24"/>
          <w:szCs w:val="24"/>
        </w:rPr>
        <w:t>С</w:t>
      </w:r>
      <w:r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pacing w:val="-13"/>
          <w:sz w:val="24"/>
          <w:szCs w:val="24"/>
        </w:rPr>
        <w:t xml:space="preserve"> А</w:t>
      </w:r>
      <w:r>
        <w:rPr>
          <w:rFonts w:ascii="Arial" w:hAnsi="Arial" w:cs="Arial"/>
          <w:b/>
          <w:sz w:val="24"/>
          <w:szCs w:val="24"/>
        </w:rPr>
        <w:t>кт</w:t>
      </w:r>
      <w:r>
        <w:rPr>
          <w:rFonts w:ascii="Arial" w:hAnsi="Arial" w:cs="Arial"/>
          <w:b/>
          <w:spacing w:val="-24"/>
          <w:sz w:val="24"/>
          <w:szCs w:val="24"/>
        </w:rPr>
        <w:t xml:space="preserve"> </w:t>
      </w:r>
      <w:r>
        <w:rPr>
          <w:rFonts w:ascii="Arial" w:hAnsi="Arial" w:cs="Arial"/>
          <w:b/>
          <w:spacing w:val="-7"/>
          <w:sz w:val="24"/>
          <w:szCs w:val="24"/>
        </w:rPr>
        <w:t>в</w:t>
      </w:r>
      <w:r>
        <w:rPr>
          <w:rFonts w:ascii="Arial" w:hAnsi="Arial" w:cs="Arial"/>
          <w:b/>
          <w:spacing w:val="-8"/>
          <w:sz w:val="24"/>
          <w:szCs w:val="24"/>
        </w:rPr>
        <w:t>в</w:t>
      </w:r>
      <w:r>
        <w:rPr>
          <w:rFonts w:ascii="Arial" w:hAnsi="Arial" w:cs="Arial"/>
          <w:b/>
          <w:spacing w:val="-6"/>
          <w:sz w:val="24"/>
          <w:szCs w:val="24"/>
        </w:rPr>
        <w:t>о</w:t>
      </w:r>
      <w:r>
        <w:rPr>
          <w:rFonts w:ascii="Arial" w:hAnsi="Arial" w:cs="Arial"/>
          <w:b/>
          <w:spacing w:val="8"/>
          <w:sz w:val="24"/>
          <w:szCs w:val="24"/>
        </w:rPr>
        <w:t>д</w:t>
      </w:r>
      <w:r>
        <w:rPr>
          <w:rFonts w:ascii="Arial" w:hAnsi="Arial" w:cs="Arial"/>
          <w:b/>
          <w:sz w:val="24"/>
          <w:szCs w:val="24"/>
        </w:rPr>
        <w:t>а в</w:t>
      </w:r>
      <w:r>
        <w:rPr>
          <w:rFonts w:ascii="Arial" w:hAnsi="Arial" w:cs="Arial"/>
          <w:b/>
          <w:spacing w:val="-14"/>
          <w:sz w:val="24"/>
          <w:szCs w:val="24"/>
        </w:rPr>
        <w:t xml:space="preserve"> </w:t>
      </w:r>
      <w:r>
        <w:rPr>
          <w:rFonts w:ascii="Arial" w:hAnsi="Arial" w:cs="Arial"/>
          <w:b/>
          <w:spacing w:val="7"/>
          <w:sz w:val="24"/>
          <w:szCs w:val="24"/>
        </w:rPr>
        <w:t>э</w:t>
      </w:r>
      <w:r>
        <w:rPr>
          <w:rFonts w:ascii="Arial" w:hAnsi="Arial" w:cs="Arial"/>
          <w:b/>
          <w:sz w:val="24"/>
          <w:szCs w:val="24"/>
        </w:rPr>
        <w:t>к</w:t>
      </w:r>
      <w:r>
        <w:rPr>
          <w:rFonts w:ascii="Arial" w:hAnsi="Arial" w:cs="Arial"/>
          <w:b/>
          <w:spacing w:val="6"/>
          <w:sz w:val="24"/>
          <w:szCs w:val="24"/>
        </w:rPr>
        <w:t>с</w:t>
      </w:r>
      <w:r>
        <w:rPr>
          <w:rFonts w:ascii="Arial" w:hAnsi="Arial" w:cs="Arial"/>
          <w:b/>
          <w:spacing w:val="-5"/>
          <w:sz w:val="24"/>
          <w:szCs w:val="24"/>
        </w:rPr>
        <w:t>п</w:t>
      </w:r>
      <w:r>
        <w:rPr>
          <w:rFonts w:ascii="Arial" w:hAnsi="Arial" w:cs="Arial"/>
          <w:b/>
          <w:spacing w:val="7"/>
          <w:sz w:val="24"/>
          <w:szCs w:val="24"/>
        </w:rPr>
        <w:t>л</w:t>
      </w:r>
      <w:r>
        <w:rPr>
          <w:rFonts w:ascii="Arial" w:hAnsi="Arial" w:cs="Arial"/>
          <w:b/>
          <w:spacing w:val="-11"/>
          <w:sz w:val="24"/>
          <w:szCs w:val="24"/>
        </w:rPr>
        <w:t>у</w:t>
      </w:r>
      <w:r>
        <w:rPr>
          <w:rFonts w:ascii="Arial" w:hAnsi="Arial" w:cs="Arial"/>
          <w:b/>
          <w:spacing w:val="6"/>
          <w:sz w:val="24"/>
          <w:szCs w:val="24"/>
        </w:rPr>
        <w:t>а</w:t>
      </w:r>
      <w:r>
        <w:rPr>
          <w:rFonts w:ascii="Arial" w:hAnsi="Arial" w:cs="Arial"/>
          <w:b/>
          <w:spacing w:val="-18"/>
          <w:sz w:val="24"/>
          <w:szCs w:val="24"/>
        </w:rPr>
        <w:t>т</w:t>
      </w:r>
      <w:r>
        <w:rPr>
          <w:rFonts w:ascii="Arial" w:hAnsi="Arial" w:cs="Arial"/>
          <w:b/>
          <w:spacing w:val="6"/>
          <w:sz w:val="24"/>
          <w:szCs w:val="24"/>
        </w:rPr>
        <w:t>а</w:t>
      </w:r>
      <w:r>
        <w:rPr>
          <w:rFonts w:ascii="Arial" w:hAnsi="Arial" w:cs="Arial"/>
          <w:b/>
          <w:spacing w:val="-7"/>
          <w:sz w:val="24"/>
          <w:szCs w:val="24"/>
        </w:rPr>
        <w:t>ц</w:t>
      </w:r>
      <w:r>
        <w:rPr>
          <w:rFonts w:ascii="Arial" w:hAnsi="Arial" w:cs="Arial"/>
          <w:b/>
          <w:spacing w:val="-8"/>
          <w:sz w:val="24"/>
          <w:szCs w:val="24"/>
        </w:rPr>
        <w:t>и</w:t>
      </w:r>
      <w:r>
        <w:rPr>
          <w:rFonts w:ascii="Arial" w:hAnsi="Arial" w:cs="Arial"/>
          <w:b/>
          <w:spacing w:val="-5"/>
          <w:sz w:val="24"/>
          <w:szCs w:val="24"/>
        </w:rPr>
        <w:t>ю</w:t>
      </w:r>
      <w:r>
        <w:rPr>
          <w:rFonts w:ascii="Arial" w:hAnsi="Arial" w:cs="Arial"/>
          <w:b/>
          <w:sz w:val="24"/>
          <w:szCs w:val="24"/>
        </w:rPr>
        <w:t>"</w:t>
      </w:r>
    </w:p>
    <w:p w:rsidR="0085618A" w:rsidRDefault="0085618A">
      <w:pPr>
        <w:spacing w:before="9" w:line="180" w:lineRule="exact"/>
        <w:rPr>
          <w:sz w:val="18"/>
          <w:szCs w:val="18"/>
        </w:rPr>
      </w:pPr>
    </w:p>
    <w:p w:rsidR="0085618A" w:rsidRDefault="0085618A">
      <w:pPr>
        <w:spacing w:line="200" w:lineRule="exact"/>
      </w:pPr>
    </w:p>
    <w:p w:rsidR="0085618A" w:rsidRDefault="0085618A">
      <w:pPr>
        <w:ind w:left="960"/>
      </w:pPr>
      <w:r>
        <w:pict>
          <v:shape id="_x0000_i1027" type="#_x0000_t75" style="width:468pt;height:396.75pt">
            <v:imagedata r:id="rId12" o:title=""/>
          </v:shape>
        </w:pict>
      </w:r>
    </w:p>
    <w:p w:rsidR="0085618A" w:rsidRDefault="0085618A">
      <w:pPr>
        <w:spacing w:before="5" w:line="120" w:lineRule="exact"/>
        <w:rPr>
          <w:sz w:val="13"/>
          <w:szCs w:val="13"/>
        </w:rPr>
      </w:pPr>
    </w:p>
    <w:p w:rsidR="0085618A" w:rsidRDefault="0085618A">
      <w:pPr>
        <w:spacing w:line="200" w:lineRule="exact"/>
      </w:pPr>
    </w:p>
    <w:p w:rsidR="0085618A" w:rsidRDefault="0085618A">
      <w:pPr>
        <w:spacing w:line="278" w:lineRule="auto"/>
        <w:ind w:left="120" w:right="594" w:firstLine="120"/>
        <w:rPr>
          <w:rFonts w:ascii="Arial" w:hAnsi="Arial" w:cs="Arial"/>
          <w:sz w:val="24"/>
          <w:szCs w:val="24"/>
        </w:rPr>
        <w:sectPr w:rsidR="0085618A">
          <w:pgSz w:w="12240" w:h="15840"/>
          <w:pgMar w:top="1660" w:right="480" w:bottom="280" w:left="460" w:header="560" w:footer="620" w:gutter="0"/>
          <w:cols w:space="720"/>
        </w:sectPr>
      </w:pPr>
      <w:r>
        <w:rPr>
          <w:rFonts w:ascii="Arial" w:hAnsi="Arial" w:cs="Arial"/>
          <w:spacing w:val="8"/>
          <w:sz w:val="24"/>
          <w:szCs w:val="24"/>
        </w:rPr>
        <w:t>П</w:t>
      </w:r>
      <w:r>
        <w:rPr>
          <w:rFonts w:ascii="Arial" w:hAnsi="Arial" w:cs="Arial"/>
          <w:spacing w:val="6"/>
          <w:sz w:val="24"/>
          <w:szCs w:val="24"/>
        </w:rPr>
        <w:t>р</w:t>
      </w:r>
      <w:r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10"/>
          <w:sz w:val="24"/>
          <w:szCs w:val="24"/>
        </w:rPr>
        <w:t>з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л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8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р</w:t>
      </w:r>
      <w:r>
        <w:rPr>
          <w:rFonts w:ascii="Arial" w:hAnsi="Arial" w:cs="Arial"/>
          <w:spacing w:val="7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к</w:t>
      </w:r>
      <w:r>
        <w:rPr>
          <w:rFonts w:ascii="Arial" w:hAnsi="Arial" w:cs="Arial"/>
          <w:spacing w:val="-49"/>
          <w:sz w:val="24"/>
          <w:szCs w:val="24"/>
        </w:rPr>
        <w:t xml:space="preserve"> 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10"/>
          <w:sz w:val="24"/>
          <w:szCs w:val="24"/>
        </w:rPr>
        <w:t>з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7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pacing w:val="-14"/>
          <w:sz w:val="24"/>
          <w:szCs w:val="24"/>
        </w:rPr>
        <w:t xml:space="preserve"> </w:t>
      </w:r>
      <w:r>
        <w:rPr>
          <w:rFonts w:ascii="Arial" w:hAnsi="Arial" w:cs="Arial"/>
          <w:spacing w:val="-17"/>
          <w:sz w:val="24"/>
          <w:szCs w:val="24"/>
        </w:rPr>
        <w:t>ф</w:t>
      </w:r>
      <w:r>
        <w:rPr>
          <w:rFonts w:ascii="Arial" w:hAnsi="Arial" w:cs="Arial"/>
          <w:spacing w:val="6"/>
          <w:sz w:val="24"/>
          <w:szCs w:val="24"/>
        </w:rPr>
        <w:t>ор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z w:val="24"/>
          <w:szCs w:val="24"/>
        </w:rPr>
        <w:t>ы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z w:val="24"/>
          <w:szCs w:val="24"/>
        </w:rPr>
        <w:t>м</w:t>
      </w:r>
      <w:r>
        <w:rPr>
          <w:rFonts w:ascii="Arial" w:hAnsi="Arial" w:cs="Arial"/>
          <w:spacing w:val="-50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 xml:space="preserve">а </w:t>
      </w:r>
      <w:r>
        <w:rPr>
          <w:rFonts w:ascii="Arial" w:hAnsi="Arial" w:cs="Arial"/>
          <w:spacing w:val="7"/>
          <w:sz w:val="24"/>
          <w:szCs w:val="24"/>
        </w:rPr>
        <w:t>не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2"/>
          <w:sz w:val="24"/>
          <w:szCs w:val="24"/>
        </w:rPr>
        <w:t>б</w:t>
      </w:r>
      <w:r>
        <w:rPr>
          <w:rFonts w:ascii="Arial" w:hAnsi="Arial" w:cs="Arial"/>
          <w:spacing w:val="-20"/>
          <w:sz w:val="24"/>
          <w:szCs w:val="24"/>
        </w:rPr>
        <w:t>х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z w:val="24"/>
          <w:szCs w:val="24"/>
        </w:rPr>
        <w:t xml:space="preserve">о 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2"/>
          <w:sz w:val="24"/>
          <w:szCs w:val="24"/>
        </w:rPr>
        <w:t>б</w:t>
      </w:r>
      <w:r>
        <w:rPr>
          <w:rFonts w:ascii="Arial" w:hAnsi="Arial" w:cs="Arial"/>
          <w:spacing w:val="8"/>
          <w:sz w:val="24"/>
          <w:szCs w:val="24"/>
        </w:rPr>
        <w:t>р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ь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pacing w:val="-8"/>
          <w:sz w:val="24"/>
          <w:szCs w:val="24"/>
        </w:rPr>
        <w:t>в</w:t>
      </w:r>
      <w:r>
        <w:rPr>
          <w:rFonts w:ascii="Arial" w:hAnsi="Arial" w:cs="Arial"/>
          <w:spacing w:val="8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е 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z w:val="24"/>
          <w:szCs w:val="24"/>
        </w:rPr>
        <w:t>а сл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дю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pacing w:val="-18"/>
          <w:sz w:val="24"/>
          <w:szCs w:val="24"/>
        </w:rPr>
        <w:t>щ</w:t>
      </w:r>
      <w:r>
        <w:rPr>
          <w:rFonts w:ascii="Arial" w:hAnsi="Arial" w:cs="Arial"/>
          <w:spacing w:val="6"/>
          <w:sz w:val="24"/>
          <w:szCs w:val="24"/>
        </w:rPr>
        <w:t>ее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pacing w:val="-7"/>
          <w:sz w:val="24"/>
          <w:szCs w:val="24"/>
        </w:rPr>
        <w:t xml:space="preserve"> 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ле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b/>
          <w:spacing w:val="7"/>
          <w:sz w:val="24"/>
          <w:szCs w:val="24"/>
        </w:rPr>
        <w:t>П</w:t>
      </w:r>
      <w:r>
        <w:rPr>
          <w:rFonts w:ascii="Arial" w:hAnsi="Arial" w:cs="Arial"/>
          <w:b/>
          <w:spacing w:val="-7"/>
          <w:sz w:val="24"/>
          <w:szCs w:val="24"/>
        </w:rPr>
        <w:t>ри</w:t>
      </w:r>
      <w:r>
        <w:rPr>
          <w:rFonts w:ascii="Arial" w:hAnsi="Arial" w:cs="Arial"/>
          <w:b/>
          <w:spacing w:val="-5"/>
          <w:sz w:val="24"/>
          <w:szCs w:val="24"/>
        </w:rPr>
        <w:t>н</w:t>
      </w:r>
      <w:r>
        <w:rPr>
          <w:rFonts w:ascii="Arial" w:hAnsi="Arial" w:cs="Arial"/>
          <w:b/>
          <w:spacing w:val="6"/>
          <w:sz w:val="24"/>
          <w:szCs w:val="24"/>
        </w:rPr>
        <w:t>а</w:t>
      </w:r>
      <w:r>
        <w:rPr>
          <w:rFonts w:ascii="Arial" w:hAnsi="Arial" w:cs="Arial"/>
          <w:b/>
          <w:spacing w:val="8"/>
          <w:sz w:val="24"/>
          <w:szCs w:val="24"/>
        </w:rPr>
        <w:t>дл</w:t>
      </w:r>
      <w:r>
        <w:rPr>
          <w:rFonts w:ascii="Arial" w:hAnsi="Arial" w:cs="Arial"/>
          <w:b/>
          <w:spacing w:val="6"/>
          <w:sz w:val="24"/>
          <w:szCs w:val="24"/>
        </w:rPr>
        <w:t>е</w:t>
      </w:r>
      <w:r>
        <w:rPr>
          <w:rFonts w:ascii="Arial" w:hAnsi="Arial" w:cs="Arial"/>
          <w:b/>
          <w:spacing w:val="10"/>
          <w:sz w:val="24"/>
          <w:szCs w:val="24"/>
        </w:rPr>
        <w:t>ж</w:t>
      </w:r>
      <w:r>
        <w:rPr>
          <w:rFonts w:ascii="Arial" w:hAnsi="Arial" w:cs="Arial"/>
          <w:b/>
          <w:spacing w:val="-5"/>
          <w:sz w:val="24"/>
          <w:szCs w:val="24"/>
        </w:rPr>
        <w:t>н</w:t>
      </w:r>
      <w:r>
        <w:rPr>
          <w:rFonts w:ascii="Arial" w:hAnsi="Arial" w:cs="Arial"/>
          <w:b/>
          <w:spacing w:val="-6"/>
          <w:sz w:val="24"/>
          <w:szCs w:val="24"/>
        </w:rPr>
        <w:t>о</w:t>
      </w:r>
      <w:r>
        <w:rPr>
          <w:rFonts w:ascii="Arial" w:hAnsi="Arial" w:cs="Arial"/>
          <w:b/>
          <w:spacing w:val="6"/>
          <w:sz w:val="24"/>
          <w:szCs w:val="24"/>
        </w:rPr>
        <w:t>с</w:t>
      </w:r>
      <w:r>
        <w:rPr>
          <w:rFonts w:ascii="Arial" w:hAnsi="Arial" w:cs="Arial"/>
          <w:b/>
          <w:spacing w:val="-18"/>
          <w:sz w:val="24"/>
          <w:szCs w:val="24"/>
        </w:rPr>
        <w:t>т</w:t>
      </w:r>
      <w:r>
        <w:rPr>
          <w:rFonts w:ascii="Arial" w:hAnsi="Arial" w:cs="Arial"/>
          <w:b/>
          <w:sz w:val="24"/>
          <w:szCs w:val="24"/>
        </w:rPr>
        <w:t>ь</w:t>
      </w:r>
      <w:r>
        <w:rPr>
          <w:rFonts w:ascii="Arial" w:hAnsi="Arial" w:cs="Arial"/>
          <w:b/>
          <w:spacing w:val="-6"/>
          <w:sz w:val="24"/>
          <w:szCs w:val="24"/>
        </w:rPr>
        <w:t xml:space="preserve"> </w:t>
      </w:r>
      <w:r>
        <w:rPr>
          <w:rFonts w:ascii="Arial" w:hAnsi="Arial" w:cs="Arial"/>
          <w:spacing w:val="-8"/>
          <w:sz w:val="24"/>
          <w:szCs w:val="24"/>
        </w:rPr>
        <w:t>в</w:t>
      </w:r>
      <w:r>
        <w:rPr>
          <w:rFonts w:ascii="Arial" w:hAnsi="Arial" w:cs="Arial"/>
          <w:spacing w:val="8"/>
          <w:sz w:val="24"/>
          <w:szCs w:val="24"/>
        </w:rPr>
        <w:t>ы</w:t>
      </w:r>
      <w:r>
        <w:rPr>
          <w:rFonts w:ascii="Arial" w:hAnsi="Arial" w:cs="Arial"/>
          <w:spacing w:val="2"/>
          <w:sz w:val="24"/>
          <w:szCs w:val="24"/>
        </w:rPr>
        <w:t>б</w:t>
      </w:r>
      <w:r>
        <w:rPr>
          <w:rFonts w:ascii="Arial" w:hAnsi="Arial" w:cs="Arial"/>
          <w:spacing w:val="6"/>
          <w:sz w:val="24"/>
          <w:szCs w:val="24"/>
        </w:rPr>
        <w:t>ра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ь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pacing w:val="10"/>
          <w:sz w:val="24"/>
          <w:szCs w:val="24"/>
        </w:rPr>
        <w:t>з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-5"/>
          <w:sz w:val="24"/>
          <w:szCs w:val="24"/>
        </w:rPr>
        <w:t>ч</w:t>
      </w:r>
      <w:r>
        <w:rPr>
          <w:rFonts w:ascii="Arial" w:hAnsi="Arial" w:cs="Arial"/>
          <w:spacing w:val="7"/>
          <w:sz w:val="24"/>
          <w:szCs w:val="24"/>
        </w:rPr>
        <w:t>ен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е</w:t>
      </w:r>
      <w:r>
        <w:rPr>
          <w:rFonts w:ascii="Arial" w:hAnsi="Arial" w:cs="Arial"/>
          <w:spacing w:val="7"/>
          <w:sz w:val="24"/>
          <w:szCs w:val="24"/>
        </w:rPr>
        <w:t xml:space="preserve"> </w:t>
      </w:r>
      <w:r>
        <w:rPr>
          <w:rFonts w:ascii="Arial" w:hAnsi="Arial" w:cs="Arial"/>
          <w:b/>
          <w:spacing w:val="-8"/>
          <w:sz w:val="24"/>
          <w:szCs w:val="24"/>
        </w:rPr>
        <w:t>Ли</w:t>
      </w:r>
      <w:r>
        <w:rPr>
          <w:rFonts w:ascii="Arial" w:hAnsi="Arial" w:cs="Arial"/>
          <w:b/>
          <w:spacing w:val="1"/>
          <w:sz w:val="24"/>
          <w:szCs w:val="24"/>
        </w:rPr>
        <w:t>з</w:t>
      </w:r>
      <w:r>
        <w:rPr>
          <w:rFonts w:ascii="Arial" w:hAnsi="Arial" w:cs="Arial"/>
          <w:b/>
          <w:spacing w:val="-7"/>
          <w:sz w:val="24"/>
          <w:szCs w:val="24"/>
        </w:rPr>
        <w:t>и</w:t>
      </w:r>
      <w:r>
        <w:rPr>
          <w:rFonts w:ascii="Arial" w:hAnsi="Arial" w:cs="Arial"/>
          <w:b/>
          <w:spacing w:val="-5"/>
          <w:sz w:val="24"/>
          <w:szCs w:val="24"/>
        </w:rPr>
        <w:t>н</w:t>
      </w:r>
      <w:r>
        <w:rPr>
          <w:rFonts w:ascii="Arial" w:hAnsi="Arial" w:cs="Arial"/>
          <w:b/>
          <w:sz w:val="24"/>
          <w:szCs w:val="24"/>
        </w:rPr>
        <w:t>г</w:t>
      </w:r>
      <w:r>
        <w:rPr>
          <w:rFonts w:ascii="Arial" w:hAnsi="Arial" w:cs="Arial"/>
          <w:b/>
          <w:spacing w:val="-21"/>
          <w:sz w:val="24"/>
          <w:szCs w:val="24"/>
        </w:rPr>
        <w:t xml:space="preserve"> </w:t>
      </w:r>
      <w:r>
        <w:rPr>
          <w:rFonts w:ascii="Arial" w:hAnsi="Arial" w:cs="Arial"/>
          <w:b/>
          <w:color w:val="0000FF"/>
          <w:sz w:val="24"/>
          <w:szCs w:val="24"/>
        </w:rPr>
        <w:t>(</w:t>
      </w:r>
      <w:r>
        <w:rPr>
          <w:rFonts w:ascii="Arial" w:hAnsi="Arial" w:cs="Arial"/>
          <w:b/>
          <w:color w:val="0000FF"/>
          <w:spacing w:val="7"/>
          <w:sz w:val="24"/>
          <w:szCs w:val="24"/>
        </w:rPr>
        <w:t>1</w:t>
      </w:r>
      <w:r>
        <w:rPr>
          <w:rFonts w:ascii="Arial" w:hAnsi="Arial" w:cs="Arial"/>
          <w:b/>
          <w:color w:val="0000FF"/>
          <w:sz w:val="24"/>
          <w:szCs w:val="24"/>
        </w:rPr>
        <w:t>)</w:t>
      </w:r>
      <w:r>
        <w:rPr>
          <w:rFonts w:ascii="Arial" w:hAnsi="Arial" w:cs="Arial"/>
          <w:color w:val="000000"/>
          <w:sz w:val="24"/>
          <w:szCs w:val="24"/>
        </w:rPr>
        <w:t>.</w:t>
      </w:r>
      <w:r>
        <w:rPr>
          <w:rFonts w:ascii="Arial" w:hAnsi="Arial" w:cs="Arial"/>
          <w:color w:val="000000"/>
          <w:spacing w:val="-13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В</w:t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0"/>
          <w:sz w:val="24"/>
          <w:szCs w:val="24"/>
        </w:rPr>
        <w:t>п</w:t>
      </w:r>
      <w:r>
        <w:rPr>
          <w:rFonts w:ascii="Arial" w:hAnsi="Arial" w:cs="Arial"/>
          <w:color w:val="000000"/>
          <w:spacing w:val="6"/>
          <w:sz w:val="24"/>
          <w:szCs w:val="24"/>
        </w:rPr>
        <w:t>ра</w:t>
      </w:r>
      <w:r>
        <w:rPr>
          <w:rFonts w:ascii="Arial" w:hAnsi="Arial" w:cs="Arial"/>
          <w:color w:val="000000"/>
          <w:spacing w:val="-7"/>
          <w:sz w:val="24"/>
          <w:szCs w:val="24"/>
        </w:rPr>
        <w:t>в</w:t>
      </w:r>
      <w:r>
        <w:rPr>
          <w:rFonts w:ascii="Arial" w:hAnsi="Arial" w:cs="Arial"/>
          <w:color w:val="000000"/>
          <w:spacing w:val="6"/>
          <w:sz w:val="24"/>
          <w:szCs w:val="24"/>
        </w:rPr>
        <w:t>о</w:t>
      </w:r>
      <w:r>
        <w:rPr>
          <w:rFonts w:ascii="Arial" w:hAnsi="Arial" w:cs="Arial"/>
          <w:color w:val="000000"/>
          <w:sz w:val="24"/>
          <w:szCs w:val="24"/>
        </w:rPr>
        <w:t>й</w:t>
      </w:r>
      <w:r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7"/>
          <w:sz w:val="24"/>
          <w:szCs w:val="24"/>
        </w:rPr>
        <w:t>н</w:t>
      </w:r>
      <w:r>
        <w:rPr>
          <w:rFonts w:ascii="Arial" w:hAnsi="Arial" w:cs="Arial"/>
          <w:color w:val="000000"/>
          <w:spacing w:val="6"/>
          <w:sz w:val="24"/>
          <w:szCs w:val="24"/>
        </w:rPr>
        <w:t>и</w:t>
      </w:r>
      <w:r>
        <w:rPr>
          <w:rFonts w:ascii="Arial" w:hAnsi="Arial" w:cs="Arial"/>
          <w:color w:val="000000"/>
          <w:sz w:val="24"/>
          <w:szCs w:val="24"/>
        </w:rPr>
        <w:t>ж</w:t>
      </w:r>
      <w:r>
        <w:rPr>
          <w:rFonts w:ascii="Arial" w:hAnsi="Arial" w:cs="Arial"/>
          <w:color w:val="000000"/>
          <w:spacing w:val="-47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7"/>
          <w:sz w:val="24"/>
          <w:szCs w:val="24"/>
        </w:rPr>
        <w:t>н</w:t>
      </w:r>
      <w:r>
        <w:rPr>
          <w:rFonts w:ascii="Arial" w:hAnsi="Arial" w:cs="Arial"/>
          <w:color w:val="000000"/>
          <w:spacing w:val="6"/>
          <w:sz w:val="24"/>
          <w:szCs w:val="24"/>
        </w:rPr>
        <w:t>е</w:t>
      </w:r>
      <w:r>
        <w:rPr>
          <w:rFonts w:ascii="Arial" w:hAnsi="Arial" w:cs="Arial"/>
          <w:color w:val="000000"/>
          <w:sz w:val="24"/>
          <w:szCs w:val="24"/>
        </w:rPr>
        <w:t>й</w:t>
      </w:r>
      <w:r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5"/>
          <w:sz w:val="24"/>
          <w:szCs w:val="24"/>
        </w:rPr>
        <w:t>ч</w:t>
      </w:r>
      <w:r>
        <w:rPr>
          <w:rFonts w:ascii="Arial" w:hAnsi="Arial" w:cs="Arial"/>
          <w:color w:val="000000"/>
          <w:spacing w:val="9"/>
          <w:sz w:val="24"/>
          <w:szCs w:val="24"/>
        </w:rPr>
        <w:t>а</w:t>
      </w:r>
      <w:r>
        <w:rPr>
          <w:rFonts w:ascii="Arial" w:hAnsi="Arial" w:cs="Arial"/>
          <w:color w:val="000000"/>
          <w:sz w:val="24"/>
          <w:szCs w:val="24"/>
        </w:rPr>
        <w:t>с</w:t>
      </w:r>
      <w:r>
        <w:rPr>
          <w:rFonts w:ascii="Arial" w:hAnsi="Arial" w:cs="Arial"/>
          <w:color w:val="000000"/>
          <w:spacing w:val="-10"/>
          <w:sz w:val="24"/>
          <w:szCs w:val="24"/>
        </w:rPr>
        <w:t>т</w:t>
      </w:r>
      <w:r>
        <w:rPr>
          <w:rFonts w:ascii="Arial" w:hAnsi="Arial" w:cs="Arial"/>
          <w:color w:val="000000"/>
          <w:sz w:val="24"/>
          <w:szCs w:val="24"/>
        </w:rPr>
        <w:t xml:space="preserve">и </w:t>
      </w:r>
      <w:r>
        <w:rPr>
          <w:rFonts w:ascii="Arial" w:hAnsi="Arial" w:cs="Arial"/>
          <w:color w:val="000000"/>
          <w:spacing w:val="-18"/>
          <w:sz w:val="24"/>
          <w:szCs w:val="24"/>
        </w:rPr>
        <w:t>ф</w:t>
      </w:r>
      <w:r>
        <w:rPr>
          <w:rFonts w:ascii="Arial" w:hAnsi="Arial" w:cs="Arial"/>
          <w:color w:val="000000"/>
          <w:spacing w:val="6"/>
          <w:sz w:val="24"/>
          <w:szCs w:val="24"/>
        </w:rPr>
        <w:t>о</w:t>
      </w:r>
      <w:r>
        <w:rPr>
          <w:rFonts w:ascii="Arial" w:hAnsi="Arial" w:cs="Arial"/>
          <w:color w:val="000000"/>
          <w:spacing w:val="7"/>
          <w:sz w:val="24"/>
          <w:szCs w:val="24"/>
        </w:rPr>
        <w:t>р</w:t>
      </w:r>
      <w:r>
        <w:rPr>
          <w:rFonts w:ascii="Arial" w:hAnsi="Arial" w:cs="Arial"/>
          <w:color w:val="000000"/>
          <w:spacing w:val="15"/>
          <w:sz w:val="24"/>
          <w:szCs w:val="24"/>
        </w:rPr>
        <w:t>м</w:t>
      </w:r>
      <w:r>
        <w:rPr>
          <w:rFonts w:ascii="Arial" w:hAnsi="Arial" w:cs="Arial"/>
          <w:color w:val="000000"/>
          <w:sz w:val="24"/>
          <w:szCs w:val="24"/>
        </w:rPr>
        <w:t>ы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0"/>
          <w:sz w:val="24"/>
          <w:szCs w:val="24"/>
        </w:rPr>
        <w:t>п</w:t>
      </w:r>
      <w:r>
        <w:rPr>
          <w:rFonts w:ascii="Arial" w:hAnsi="Arial" w:cs="Arial"/>
          <w:color w:val="000000"/>
          <w:spacing w:val="7"/>
          <w:sz w:val="24"/>
          <w:szCs w:val="24"/>
        </w:rPr>
        <w:t>о</w:t>
      </w:r>
      <w:r>
        <w:rPr>
          <w:rFonts w:ascii="Arial" w:hAnsi="Arial" w:cs="Arial"/>
          <w:color w:val="000000"/>
          <w:spacing w:val="10"/>
          <w:sz w:val="24"/>
          <w:szCs w:val="24"/>
        </w:rPr>
        <w:t>я</w:t>
      </w:r>
      <w:r>
        <w:rPr>
          <w:rFonts w:ascii="Arial" w:hAnsi="Arial" w:cs="Arial"/>
          <w:color w:val="000000"/>
          <w:spacing w:val="-7"/>
          <w:sz w:val="24"/>
          <w:szCs w:val="24"/>
        </w:rPr>
        <w:t>в</w:t>
      </w:r>
      <w:r>
        <w:rPr>
          <w:rFonts w:ascii="Arial" w:hAnsi="Arial" w:cs="Arial"/>
          <w:color w:val="000000"/>
          <w:spacing w:val="6"/>
          <w:sz w:val="24"/>
          <w:szCs w:val="24"/>
        </w:rPr>
        <w:t>и</w:t>
      </w:r>
      <w:r>
        <w:rPr>
          <w:rFonts w:ascii="Arial" w:hAnsi="Arial" w:cs="Arial"/>
          <w:color w:val="000000"/>
          <w:spacing w:val="-10"/>
          <w:sz w:val="24"/>
          <w:szCs w:val="24"/>
        </w:rPr>
        <w:t>т</w:t>
      </w:r>
      <w:r>
        <w:rPr>
          <w:rFonts w:ascii="Arial" w:hAnsi="Arial" w:cs="Arial"/>
          <w:color w:val="000000"/>
          <w:sz w:val="24"/>
          <w:szCs w:val="24"/>
        </w:rPr>
        <w:t>ся</w:t>
      </w:r>
      <w:r>
        <w:rPr>
          <w:rFonts w:ascii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0"/>
          <w:sz w:val="24"/>
          <w:szCs w:val="24"/>
        </w:rPr>
        <w:t>п</w:t>
      </w:r>
      <w:r>
        <w:rPr>
          <w:rFonts w:ascii="Arial" w:hAnsi="Arial" w:cs="Arial"/>
          <w:color w:val="000000"/>
          <w:spacing w:val="7"/>
          <w:sz w:val="24"/>
          <w:szCs w:val="24"/>
        </w:rPr>
        <w:t>о</w:t>
      </w:r>
      <w:r>
        <w:rPr>
          <w:rFonts w:ascii="Arial" w:hAnsi="Arial" w:cs="Arial"/>
          <w:color w:val="000000"/>
          <w:sz w:val="24"/>
          <w:szCs w:val="24"/>
        </w:rPr>
        <w:t>ле</w:t>
      </w:r>
      <w:r>
        <w:rPr>
          <w:rFonts w:ascii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hAnsi="Arial" w:cs="Arial"/>
          <w:b/>
          <w:color w:val="000000"/>
          <w:spacing w:val="-13"/>
          <w:sz w:val="24"/>
          <w:szCs w:val="24"/>
        </w:rPr>
        <w:t>В</w:t>
      </w:r>
      <w:r>
        <w:rPr>
          <w:rFonts w:ascii="Arial" w:hAnsi="Arial" w:cs="Arial"/>
          <w:b/>
          <w:color w:val="000000"/>
          <w:spacing w:val="-5"/>
          <w:sz w:val="24"/>
          <w:szCs w:val="24"/>
        </w:rPr>
        <w:t>ы</w:t>
      </w:r>
      <w:r>
        <w:rPr>
          <w:rFonts w:ascii="Arial" w:hAnsi="Arial" w:cs="Arial"/>
          <w:b/>
          <w:color w:val="000000"/>
          <w:sz w:val="24"/>
          <w:szCs w:val="24"/>
        </w:rPr>
        <w:t>к</w:t>
      </w:r>
      <w:r>
        <w:rPr>
          <w:rFonts w:ascii="Arial" w:hAnsi="Arial" w:cs="Arial"/>
          <w:b/>
          <w:color w:val="000000"/>
          <w:spacing w:val="-14"/>
          <w:sz w:val="24"/>
          <w:szCs w:val="24"/>
        </w:rPr>
        <w:t>у</w:t>
      </w:r>
      <w:r>
        <w:rPr>
          <w:rFonts w:ascii="Arial" w:hAnsi="Arial" w:cs="Arial"/>
          <w:b/>
          <w:color w:val="000000"/>
          <w:spacing w:val="-5"/>
          <w:sz w:val="24"/>
          <w:szCs w:val="24"/>
        </w:rPr>
        <w:t>пн</w:t>
      </w:r>
      <w:r>
        <w:rPr>
          <w:rFonts w:ascii="Arial" w:hAnsi="Arial" w:cs="Arial"/>
          <w:b/>
          <w:color w:val="000000"/>
          <w:spacing w:val="6"/>
          <w:sz w:val="24"/>
          <w:szCs w:val="24"/>
        </w:rPr>
        <w:t>а</w:t>
      </w:r>
      <w:r>
        <w:rPr>
          <w:rFonts w:ascii="Arial" w:hAnsi="Arial" w:cs="Arial"/>
          <w:b/>
          <w:color w:val="000000"/>
          <w:sz w:val="24"/>
          <w:szCs w:val="24"/>
        </w:rPr>
        <w:t>я</w:t>
      </w:r>
      <w:r>
        <w:rPr>
          <w:rFonts w:ascii="Arial" w:hAnsi="Arial" w:cs="Arial"/>
          <w:b/>
          <w:color w:val="000000"/>
          <w:spacing w:val="-7"/>
          <w:sz w:val="24"/>
          <w:szCs w:val="24"/>
        </w:rPr>
        <w:t xml:space="preserve"> </w:t>
      </w:r>
      <w:r>
        <w:rPr>
          <w:rFonts w:ascii="Arial" w:hAnsi="Arial" w:cs="Arial"/>
          <w:b/>
          <w:color w:val="000000"/>
          <w:spacing w:val="6"/>
          <w:sz w:val="24"/>
          <w:szCs w:val="24"/>
        </w:rPr>
        <w:t>с</w:t>
      </w:r>
      <w:r>
        <w:rPr>
          <w:rFonts w:ascii="Arial" w:hAnsi="Arial" w:cs="Arial"/>
          <w:b/>
          <w:color w:val="000000"/>
          <w:spacing w:val="-18"/>
          <w:sz w:val="24"/>
          <w:szCs w:val="24"/>
        </w:rPr>
        <w:t>т</w:t>
      </w:r>
      <w:r>
        <w:rPr>
          <w:rFonts w:ascii="Arial" w:hAnsi="Arial" w:cs="Arial"/>
          <w:b/>
          <w:color w:val="000000"/>
          <w:spacing w:val="-6"/>
          <w:sz w:val="24"/>
          <w:szCs w:val="24"/>
        </w:rPr>
        <w:t>о</w:t>
      </w:r>
      <w:r>
        <w:rPr>
          <w:rFonts w:ascii="Arial" w:hAnsi="Arial" w:cs="Arial"/>
          <w:b/>
          <w:color w:val="000000"/>
          <w:spacing w:val="-8"/>
          <w:sz w:val="24"/>
          <w:szCs w:val="24"/>
        </w:rPr>
        <w:t>и</w:t>
      </w:r>
      <w:r>
        <w:rPr>
          <w:rFonts w:ascii="Arial" w:hAnsi="Arial" w:cs="Arial"/>
          <w:b/>
          <w:color w:val="000000"/>
          <w:spacing w:val="-18"/>
          <w:sz w:val="24"/>
          <w:szCs w:val="24"/>
        </w:rPr>
        <w:t>м</w:t>
      </w:r>
      <w:r>
        <w:rPr>
          <w:rFonts w:ascii="Arial" w:hAnsi="Arial" w:cs="Arial"/>
          <w:b/>
          <w:color w:val="000000"/>
          <w:spacing w:val="-6"/>
          <w:sz w:val="24"/>
          <w:szCs w:val="24"/>
        </w:rPr>
        <w:t>о</w:t>
      </w:r>
      <w:r>
        <w:rPr>
          <w:rFonts w:ascii="Arial" w:hAnsi="Arial" w:cs="Arial"/>
          <w:b/>
          <w:color w:val="000000"/>
          <w:spacing w:val="6"/>
          <w:sz w:val="24"/>
          <w:szCs w:val="24"/>
        </w:rPr>
        <w:t>с</w:t>
      </w:r>
      <w:r>
        <w:rPr>
          <w:rFonts w:ascii="Arial" w:hAnsi="Arial" w:cs="Arial"/>
          <w:b/>
          <w:color w:val="000000"/>
          <w:spacing w:val="-18"/>
          <w:sz w:val="24"/>
          <w:szCs w:val="24"/>
        </w:rPr>
        <w:t>т</w:t>
      </w:r>
      <w:r>
        <w:rPr>
          <w:rFonts w:ascii="Arial" w:hAnsi="Arial" w:cs="Arial"/>
          <w:b/>
          <w:color w:val="000000"/>
          <w:sz w:val="24"/>
          <w:szCs w:val="24"/>
        </w:rPr>
        <w:t>ь</w:t>
      </w:r>
      <w:r>
        <w:rPr>
          <w:rFonts w:ascii="Arial" w:hAnsi="Arial" w:cs="Arial"/>
          <w:b/>
          <w:color w:val="000000"/>
          <w:spacing w:val="-19"/>
          <w:sz w:val="24"/>
          <w:szCs w:val="24"/>
        </w:rPr>
        <w:t xml:space="preserve"> </w:t>
      </w:r>
      <w:r>
        <w:rPr>
          <w:rFonts w:ascii="Arial" w:hAnsi="Arial" w:cs="Arial"/>
          <w:b/>
          <w:color w:val="0000FF"/>
          <w:sz w:val="24"/>
          <w:szCs w:val="24"/>
        </w:rPr>
        <w:t>(</w:t>
      </w:r>
      <w:r>
        <w:rPr>
          <w:rFonts w:ascii="Arial" w:hAnsi="Arial" w:cs="Arial"/>
          <w:b/>
          <w:color w:val="0000FF"/>
          <w:spacing w:val="7"/>
          <w:sz w:val="24"/>
          <w:szCs w:val="24"/>
        </w:rPr>
        <w:t>2</w:t>
      </w:r>
      <w:r>
        <w:rPr>
          <w:rFonts w:ascii="Arial" w:hAnsi="Arial" w:cs="Arial"/>
          <w:b/>
          <w:color w:val="0000FF"/>
          <w:sz w:val="24"/>
          <w:szCs w:val="24"/>
        </w:rPr>
        <w:t>)</w:t>
      </w:r>
      <w:r>
        <w:rPr>
          <w:rFonts w:ascii="Arial" w:hAnsi="Arial" w:cs="Arial"/>
          <w:color w:val="000000"/>
          <w:sz w:val="24"/>
          <w:szCs w:val="24"/>
        </w:rPr>
        <w:t>.</w:t>
      </w:r>
      <w:r>
        <w:rPr>
          <w:rFonts w:ascii="Arial" w:hAnsi="Arial" w:cs="Arial"/>
          <w:color w:val="000000"/>
          <w:spacing w:val="-13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20"/>
          <w:sz w:val="24"/>
          <w:szCs w:val="24"/>
        </w:rPr>
        <w:t>М</w:t>
      </w:r>
      <w:r>
        <w:rPr>
          <w:rFonts w:ascii="Arial" w:hAnsi="Arial" w:cs="Arial"/>
          <w:color w:val="000000"/>
          <w:spacing w:val="7"/>
          <w:sz w:val="24"/>
          <w:szCs w:val="24"/>
        </w:rPr>
        <w:t>ен</w:t>
      </w:r>
      <w:r>
        <w:rPr>
          <w:rFonts w:ascii="Arial" w:hAnsi="Arial" w:cs="Arial"/>
          <w:color w:val="000000"/>
          <w:spacing w:val="15"/>
          <w:sz w:val="24"/>
          <w:szCs w:val="24"/>
        </w:rPr>
        <w:t>ь</w:t>
      </w:r>
      <w:r>
        <w:rPr>
          <w:rFonts w:ascii="Arial" w:hAnsi="Arial" w:cs="Arial"/>
          <w:color w:val="000000"/>
          <w:spacing w:val="-12"/>
          <w:sz w:val="24"/>
          <w:szCs w:val="24"/>
        </w:rPr>
        <w:t>ш</w:t>
      </w:r>
      <w:r>
        <w:rPr>
          <w:rFonts w:ascii="Arial" w:hAnsi="Arial" w:cs="Arial"/>
          <w:color w:val="000000"/>
          <w:sz w:val="24"/>
          <w:szCs w:val="24"/>
        </w:rPr>
        <w:t xml:space="preserve">е </w:t>
      </w:r>
      <w:r>
        <w:rPr>
          <w:rFonts w:ascii="Arial" w:hAnsi="Arial" w:cs="Arial"/>
          <w:color w:val="000000"/>
          <w:spacing w:val="-7"/>
          <w:sz w:val="24"/>
          <w:szCs w:val="24"/>
        </w:rPr>
        <w:t>в</w:t>
      </w:r>
      <w:r>
        <w:rPr>
          <w:rFonts w:ascii="Arial" w:hAnsi="Arial" w:cs="Arial"/>
          <w:color w:val="000000"/>
          <w:spacing w:val="7"/>
          <w:sz w:val="24"/>
          <w:szCs w:val="24"/>
        </w:rPr>
        <w:t>ы</w:t>
      </w:r>
      <w:r>
        <w:rPr>
          <w:rFonts w:ascii="Arial" w:hAnsi="Arial" w:cs="Arial"/>
          <w:color w:val="000000"/>
          <w:spacing w:val="15"/>
          <w:sz w:val="24"/>
          <w:szCs w:val="24"/>
        </w:rPr>
        <w:t>к</w:t>
      </w:r>
      <w:r>
        <w:rPr>
          <w:rFonts w:ascii="Arial" w:hAnsi="Arial" w:cs="Arial"/>
          <w:color w:val="000000"/>
          <w:spacing w:val="-20"/>
          <w:sz w:val="24"/>
          <w:szCs w:val="24"/>
        </w:rPr>
        <w:t>у</w:t>
      </w:r>
      <w:r>
        <w:rPr>
          <w:rFonts w:ascii="Arial" w:hAnsi="Arial" w:cs="Arial"/>
          <w:color w:val="000000"/>
          <w:spacing w:val="10"/>
          <w:sz w:val="24"/>
          <w:szCs w:val="24"/>
        </w:rPr>
        <w:t>п</w:t>
      </w:r>
      <w:r>
        <w:rPr>
          <w:rFonts w:ascii="Arial" w:hAnsi="Arial" w:cs="Arial"/>
          <w:color w:val="000000"/>
          <w:spacing w:val="7"/>
          <w:sz w:val="24"/>
          <w:szCs w:val="24"/>
        </w:rPr>
        <w:t>н</w:t>
      </w:r>
      <w:r>
        <w:rPr>
          <w:rFonts w:ascii="Arial" w:hAnsi="Arial" w:cs="Arial"/>
          <w:color w:val="000000"/>
          <w:spacing w:val="6"/>
          <w:sz w:val="24"/>
          <w:szCs w:val="24"/>
        </w:rPr>
        <w:t>о</w:t>
      </w:r>
      <w:r>
        <w:rPr>
          <w:rFonts w:ascii="Arial" w:hAnsi="Arial" w:cs="Arial"/>
          <w:color w:val="000000"/>
          <w:sz w:val="24"/>
          <w:szCs w:val="24"/>
        </w:rPr>
        <w:t>й</w:t>
      </w:r>
      <w:r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с</w:t>
      </w:r>
      <w:r>
        <w:rPr>
          <w:rFonts w:ascii="Arial" w:hAnsi="Arial" w:cs="Arial"/>
          <w:color w:val="000000"/>
          <w:spacing w:val="-8"/>
          <w:sz w:val="24"/>
          <w:szCs w:val="24"/>
        </w:rPr>
        <w:t>т</w:t>
      </w:r>
      <w:r>
        <w:rPr>
          <w:rFonts w:ascii="Arial" w:hAnsi="Arial" w:cs="Arial"/>
          <w:color w:val="000000"/>
          <w:spacing w:val="6"/>
          <w:sz w:val="24"/>
          <w:szCs w:val="24"/>
        </w:rPr>
        <w:t>ои</w:t>
      </w:r>
      <w:r>
        <w:rPr>
          <w:rFonts w:ascii="Arial" w:hAnsi="Arial" w:cs="Arial"/>
          <w:color w:val="000000"/>
          <w:spacing w:val="15"/>
          <w:sz w:val="24"/>
          <w:szCs w:val="24"/>
        </w:rPr>
        <w:t>м</w:t>
      </w:r>
      <w:r>
        <w:rPr>
          <w:rFonts w:ascii="Arial" w:hAnsi="Arial" w:cs="Arial"/>
          <w:color w:val="000000"/>
          <w:spacing w:val="7"/>
          <w:sz w:val="24"/>
          <w:szCs w:val="24"/>
        </w:rPr>
        <w:t>о</w:t>
      </w:r>
      <w:r>
        <w:rPr>
          <w:rFonts w:ascii="Arial" w:hAnsi="Arial" w:cs="Arial"/>
          <w:color w:val="000000"/>
          <w:sz w:val="24"/>
          <w:szCs w:val="24"/>
        </w:rPr>
        <w:t>с</w:t>
      </w:r>
      <w:r>
        <w:rPr>
          <w:rFonts w:ascii="Arial" w:hAnsi="Arial" w:cs="Arial"/>
          <w:color w:val="000000"/>
          <w:spacing w:val="-10"/>
          <w:sz w:val="24"/>
          <w:szCs w:val="24"/>
        </w:rPr>
        <w:t>т</w:t>
      </w:r>
      <w:r>
        <w:rPr>
          <w:rFonts w:ascii="Arial" w:hAnsi="Arial" w:cs="Arial"/>
          <w:color w:val="000000"/>
          <w:sz w:val="24"/>
          <w:szCs w:val="24"/>
        </w:rPr>
        <w:t>и</w:t>
      </w:r>
      <w:r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7"/>
          <w:sz w:val="24"/>
          <w:szCs w:val="24"/>
        </w:rPr>
        <w:t>н</w:t>
      </w:r>
      <w:r>
        <w:rPr>
          <w:rFonts w:ascii="Arial" w:hAnsi="Arial" w:cs="Arial"/>
          <w:color w:val="000000"/>
          <w:sz w:val="24"/>
          <w:szCs w:val="24"/>
        </w:rPr>
        <w:t xml:space="preserve">е </w:t>
      </w:r>
      <w:r>
        <w:rPr>
          <w:rFonts w:ascii="Arial" w:hAnsi="Arial" w:cs="Arial"/>
          <w:color w:val="000000"/>
          <w:spacing w:val="15"/>
          <w:sz w:val="24"/>
          <w:szCs w:val="24"/>
        </w:rPr>
        <w:t>м</w:t>
      </w:r>
      <w:r>
        <w:rPr>
          <w:rFonts w:ascii="Arial" w:hAnsi="Arial" w:cs="Arial"/>
          <w:color w:val="000000"/>
          <w:spacing w:val="6"/>
          <w:sz w:val="24"/>
          <w:szCs w:val="24"/>
        </w:rPr>
        <w:t>о</w:t>
      </w:r>
      <w:r>
        <w:rPr>
          <w:rFonts w:ascii="Arial" w:hAnsi="Arial" w:cs="Arial"/>
          <w:color w:val="000000"/>
          <w:sz w:val="24"/>
          <w:szCs w:val="24"/>
        </w:rPr>
        <w:t>ж</w:t>
      </w:r>
      <w:r>
        <w:rPr>
          <w:rFonts w:ascii="Arial" w:hAnsi="Arial" w:cs="Arial"/>
          <w:color w:val="000000"/>
          <w:spacing w:val="-47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7"/>
          <w:sz w:val="24"/>
          <w:szCs w:val="24"/>
        </w:rPr>
        <w:t>е</w:t>
      </w:r>
      <w:r>
        <w:rPr>
          <w:rFonts w:ascii="Arial" w:hAnsi="Arial" w:cs="Arial"/>
          <w:color w:val="000000"/>
          <w:sz w:val="24"/>
          <w:szCs w:val="24"/>
        </w:rPr>
        <w:t>т</w:t>
      </w:r>
      <w:r>
        <w:rPr>
          <w:rFonts w:ascii="Arial" w:hAnsi="Arial" w:cs="Arial"/>
          <w:color w:val="000000"/>
          <w:spacing w:val="-17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3"/>
          <w:sz w:val="24"/>
          <w:szCs w:val="24"/>
        </w:rPr>
        <w:t>б</w:t>
      </w:r>
      <w:r>
        <w:rPr>
          <w:rFonts w:ascii="Arial" w:hAnsi="Arial" w:cs="Arial"/>
          <w:color w:val="000000"/>
          <w:spacing w:val="9"/>
          <w:sz w:val="24"/>
          <w:szCs w:val="24"/>
        </w:rPr>
        <w:t>ы</w:t>
      </w:r>
      <w:r>
        <w:rPr>
          <w:rFonts w:ascii="Arial" w:hAnsi="Arial" w:cs="Arial"/>
          <w:color w:val="000000"/>
          <w:spacing w:val="-10"/>
          <w:sz w:val="24"/>
          <w:szCs w:val="24"/>
        </w:rPr>
        <w:t>т</w:t>
      </w:r>
      <w:r>
        <w:rPr>
          <w:rFonts w:ascii="Arial" w:hAnsi="Arial" w:cs="Arial"/>
          <w:color w:val="000000"/>
          <w:sz w:val="24"/>
          <w:szCs w:val="24"/>
        </w:rPr>
        <w:t xml:space="preserve">ь </w:t>
      </w:r>
      <w:r>
        <w:rPr>
          <w:rFonts w:ascii="Arial" w:hAnsi="Arial" w:cs="Arial"/>
          <w:color w:val="000000"/>
          <w:spacing w:val="7"/>
          <w:sz w:val="24"/>
          <w:szCs w:val="24"/>
        </w:rPr>
        <w:t>н</w:t>
      </w:r>
      <w:r>
        <w:rPr>
          <w:rFonts w:ascii="Arial" w:hAnsi="Arial" w:cs="Arial"/>
          <w:color w:val="000000"/>
          <w:spacing w:val="6"/>
          <w:sz w:val="24"/>
          <w:szCs w:val="24"/>
        </w:rPr>
        <w:t>а</w:t>
      </w:r>
      <w:r>
        <w:rPr>
          <w:rFonts w:ascii="Arial" w:hAnsi="Arial" w:cs="Arial"/>
          <w:color w:val="000000"/>
          <w:spacing w:val="-5"/>
          <w:sz w:val="24"/>
          <w:szCs w:val="24"/>
        </w:rPr>
        <w:t>ч</w:t>
      </w:r>
      <w:r>
        <w:rPr>
          <w:rFonts w:ascii="Arial" w:hAnsi="Arial" w:cs="Arial"/>
          <w:color w:val="000000"/>
          <w:spacing w:val="6"/>
          <w:sz w:val="24"/>
          <w:szCs w:val="24"/>
        </w:rPr>
        <w:t>и</w:t>
      </w:r>
      <w:r>
        <w:rPr>
          <w:rFonts w:ascii="Arial" w:hAnsi="Arial" w:cs="Arial"/>
          <w:color w:val="000000"/>
          <w:sz w:val="24"/>
          <w:szCs w:val="24"/>
        </w:rPr>
        <w:t>сл</w:t>
      </w:r>
      <w:r>
        <w:rPr>
          <w:rFonts w:ascii="Arial" w:hAnsi="Arial" w:cs="Arial"/>
          <w:color w:val="000000"/>
          <w:spacing w:val="6"/>
          <w:sz w:val="24"/>
          <w:szCs w:val="24"/>
        </w:rPr>
        <w:t>е</w:t>
      </w:r>
      <w:r>
        <w:rPr>
          <w:rFonts w:ascii="Arial" w:hAnsi="Arial" w:cs="Arial"/>
          <w:color w:val="000000"/>
          <w:spacing w:val="7"/>
          <w:sz w:val="24"/>
          <w:szCs w:val="24"/>
        </w:rPr>
        <w:t>н</w:t>
      </w:r>
      <w:r>
        <w:rPr>
          <w:rFonts w:ascii="Arial" w:hAnsi="Arial" w:cs="Arial"/>
          <w:color w:val="000000"/>
          <w:sz w:val="24"/>
          <w:szCs w:val="24"/>
        </w:rPr>
        <w:t xml:space="preserve">а </w:t>
      </w:r>
      <w:r>
        <w:rPr>
          <w:rFonts w:ascii="Arial" w:hAnsi="Arial" w:cs="Arial"/>
          <w:color w:val="000000"/>
          <w:spacing w:val="7"/>
          <w:sz w:val="24"/>
          <w:szCs w:val="24"/>
        </w:rPr>
        <w:t>а</w:t>
      </w:r>
      <w:r>
        <w:rPr>
          <w:rFonts w:ascii="Arial" w:hAnsi="Arial" w:cs="Arial"/>
          <w:color w:val="000000"/>
          <w:spacing w:val="15"/>
          <w:sz w:val="24"/>
          <w:szCs w:val="24"/>
        </w:rPr>
        <w:t>м</w:t>
      </w:r>
      <w:r>
        <w:rPr>
          <w:rFonts w:ascii="Arial" w:hAnsi="Arial" w:cs="Arial"/>
          <w:color w:val="000000"/>
          <w:spacing w:val="6"/>
          <w:sz w:val="24"/>
          <w:szCs w:val="24"/>
        </w:rPr>
        <w:t>о</w:t>
      </w:r>
      <w:r>
        <w:rPr>
          <w:rFonts w:ascii="Arial" w:hAnsi="Arial" w:cs="Arial"/>
          <w:color w:val="000000"/>
          <w:spacing w:val="7"/>
          <w:sz w:val="24"/>
          <w:szCs w:val="24"/>
        </w:rPr>
        <w:t>р</w:t>
      </w:r>
      <w:r>
        <w:rPr>
          <w:rFonts w:ascii="Arial" w:hAnsi="Arial" w:cs="Arial"/>
          <w:color w:val="000000"/>
          <w:spacing w:val="-10"/>
          <w:sz w:val="24"/>
          <w:szCs w:val="24"/>
        </w:rPr>
        <w:t>т</w:t>
      </w:r>
      <w:r>
        <w:rPr>
          <w:rFonts w:ascii="Arial" w:hAnsi="Arial" w:cs="Arial"/>
          <w:color w:val="000000"/>
          <w:spacing w:val="6"/>
          <w:sz w:val="24"/>
          <w:szCs w:val="24"/>
        </w:rPr>
        <w:t>и</w:t>
      </w:r>
      <w:r>
        <w:rPr>
          <w:rFonts w:ascii="Arial" w:hAnsi="Arial" w:cs="Arial"/>
          <w:color w:val="000000"/>
          <w:spacing w:val="10"/>
          <w:sz w:val="24"/>
          <w:szCs w:val="24"/>
        </w:rPr>
        <w:t>з</w:t>
      </w:r>
      <w:r>
        <w:rPr>
          <w:rFonts w:ascii="Arial" w:hAnsi="Arial" w:cs="Arial"/>
          <w:color w:val="000000"/>
          <w:spacing w:val="7"/>
          <w:sz w:val="24"/>
          <w:szCs w:val="24"/>
        </w:rPr>
        <w:t>а</w:t>
      </w:r>
      <w:r>
        <w:rPr>
          <w:rFonts w:ascii="Arial" w:hAnsi="Arial" w:cs="Arial"/>
          <w:color w:val="000000"/>
          <w:spacing w:val="4"/>
          <w:sz w:val="24"/>
          <w:szCs w:val="24"/>
        </w:rPr>
        <w:t>ц</w:t>
      </w:r>
      <w:r>
        <w:rPr>
          <w:rFonts w:ascii="Arial" w:hAnsi="Arial" w:cs="Arial"/>
          <w:color w:val="000000"/>
          <w:spacing w:val="6"/>
          <w:sz w:val="24"/>
          <w:szCs w:val="24"/>
        </w:rPr>
        <w:t>и</w:t>
      </w:r>
      <w:r>
        <w:rPr>
          <w:rFonts w:ascii="Arial" w:hAnsi="Arial" w:cs="Arial"/>
          <w:color w:val="000000"/>
          <w:sz w:val="24"/>
          <w:szCs w:val="24"/>
        </w:rPr>
        <w:t>я</w:t>
      </w:r>
      <w:r>
        <w:rPr>
          <w:rFonts w:ascii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7"/>
          <w:sz w:val="24"/>
          <w:szCs w:val="24"/>
        </w:rPr>
        <w:t>н</w:t>
      </w:r>
      <w:r>
        <w:rPr>
          <w:rFonts w:ascii="Arial" w:hAnsi="Arial" w:cs="Arial"/>
          <w:color w:val="000000"/>
          <w:sz w:val="24"/>
          <w:szCs w:val="24"/>
        </w:rPr>
        <w:t xml:space="preserve">а </w:t>
      </w:r>
      <w:r>
        <w:rPr>
          <w:rFonts w:ascii="Arial" w:hAnsi="Arial" w:cs="Arial"/>
          <w:color w:val="000000"/>
          <w:spacing w:val="6"/>
          <w:sz w:val="24"/>
          <w:szCs w:val="24"/>
        </w:rPr>
        <w:t>о</w:t>
      </w:r>
      <w:r>
        <w:rPr>
          <w:rFonts w:ascii="Arial" w:hAnsi="Arial" w:cs="Arial"/>
          <w:color w:val="000000"/>
          <w:sz w:val="24"/>
          <w:szCs w:val="24"/>
        </w:rPr>
        <w:t>с</w:t>
      </w:r>
      <w:r>
        <w:rPr>
          <w:rFonts w:ascii="Arial" w:hAnsi="Arial" w:cs="Arial"/>
          <w:color w:val="000000"/>
          <w:spacing w:val="7"/>
          <w:sz w:val="24"/>
          <w:szCs w:val="24"/>
        </w:rPr>
        <w:t>но</w:t>
      </w:r>
      <w:r>
        <w:rPr>
          <w:rFonts w:ascii="Arial" w:hAnsi="Arial" w:cs="Arial"/>
          <w:color w:val="000000"/>
          <w:spacing w:val="-8"/>
          <w:sz w:val="24"/>
          <w:szCs w:val="24"/>
        </w:rPr>
        <w:t>в</w:t>
      </w:r>
      <w:r>
        <w:rPr>
          <w:rFonts w:ascii="Arial" w:hAnsi="Arial" w:cs="Arial"/>
          <w:color w:val="000000"/>
          <w:spacing w:val="7"/>
          <w:sz w:val="24"/>
          <w:szCs w:val="24"/>
        </w:rPr>
        <w:t>но</w:t>
      </w:r>
      <w:r>
        <w:rPr>
          <w:rFonts w:ascii="Arial" w:hAnsi="Arial" w:cs="Arial"/>
          <w:color w:val="000000"/>
          <w:sz w:val="24"/>
          <w:szCs w:val="24"/>
        </w:rPr>
        <w:t>е с</w:t>
      </w:r>
      <w:r>
        <w:rPr>
          <w:rFonts w:ascii="Arial" w:hAnsi="Arial" w:cs="Arial"/>
          <w:color w:val="000000"/>
          <w:spacing w:val="6"/>
          <w:sz w:val="24"/>
          <w:szCs w:val="24"/>
        </w:rPr>
        <w:t>ре</w:t>
      </w:r>
      <w:r>
        <w:rPr>
          <w:rFonts w:ascii="Arial" w:hAnsi="Arial" w:cs="Arial"/>
          <w:color w:val="000000"/>
          <w:sz w:val="24"/>
          <w:szCs w:val="24"/>
        </w:rPr>
        <w:t>д</w:t>
      </w:r>
      <w:r>
        <w:rPr>
          <w:rFonts w:ascii="Arial" w:hAnsi="Arial" w:cs="Arial"/>
          <w:color w:val="000000"/>
          <w:spacing w:val="2"/>
          <w:sz w:val="24"/>
          <w:szCs w:val="24"/>
        </w:rPr>
        <w:t>с</w:t>
      </w:r>
      <w:r>
        <w:rPr>
          <w:rFonts w:ascii="Arial" w:hAnsi="Arial" w:cs="Arial"/>
          <w:color w:val="000000"/>
          <w:spacing w:val="-10"/>
          <w:sz w:val="24"/>
          <w:szCs w:val="24"/>
        </w:rPr>
        <w:t>т</w:t>
      </w:r>
      <w:r>
        <w:rPr>
          <w:rFonts w:ascii="Arial" w:hAnsi="Arial" w:cs="Arial"/>
          <w:color w:val="000000"/>
          <w:spacing w:val="-8"/>
          <w:sz w:val="24"/>
          <w:szCs w:val="24"/>
        </w:rPr>
        <w:t>в</w:t>
      </w:r>
      <w:r>
        <w:rPr>
          <w:rFonts w:ascii="Arial" w:hAnsi="Arial" w:cs="Arial"/>
          <w:color w:val="000000"/>
          <w:spacing w:val="7"/>
          <w:sz w:val="24"/>
          <w:szCs w:val="24"/>
        </w:rPr>
        <w:t>о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85618A" w:rsidRDefault="0085618A">
      <w:pPr>
        <w:spacing w:before="9" w:line="140" w:lineRule="exact"/>
        <w:rPr>
          <w:sz w:val="14"/>
          <w:szCs w:val="14"/>
        </w:rPr>
      </w:pPr>
    </w:p>
    <w:p w:rsidR="0085618A" w:rsidRDefault="0085618A">
      <w:pPr>
        <w:spacing w:line="200" w:lineRule="exact"/>
      </w:pPr>
    </w:p>
    <w:p w:rsidR="0085618A" w:rsidRDefault="0085618A">
      <w:pPr>
        <w:spacing w:before="27" w:line="280" w:lineRule="exact"/>
        <w:ind w:left="100"/>
        <w:rPr>
          <w:rFonts w:ascii="Arial" w:hAnsi="Arial" w:cs="Arial"/>
          <w:sz w:val="26"/>
          <w:szCs w:val="26"/>
        </w:rPr>
      </w:pPr>
      <w:r>
        <w:rPr>
          <w:noProof/>
          <w:lang w:val="ru-RU" w:eastAsia="ru-RU"/>
        </w:rPr>
        <w:pict>
          <v:group id="_x0000_s1051" style="position:absolute;left:0;text-align:left;margin-left:28.5pt;margin-top:25.05pt;width:554pt;height:0;z-index:-251659264;mso-position-horizontal-relative:page" coordorigin="570,501" coordsize="11080,0">
            <v:shape id="_x0000_s1052" style="position:absolute;left:570;top:501;width:11080;height:0" coordorigin="570,501" coordsize="11080,0" path="m570,501r11080,e" filled="f" strokeweight="1pt">
              <v:path arrowok="t"/>
            </v:shape>
            <w10:wrap anchorx="page"/>
          </v:group>
        </w:pict>
      </w:r>
      <w:r>
        <w:rPr>
          <w:rFonts w:ascii="Arial" w:hAnsi="Arial" w:cs="Arial"/>
          <w:b/>
          <w:spacing w:val="-8"/>
          <w:position w:val="-1"/>
          <w:sz w:val="26"/>
          <w:szCs w:val="26"/>
        </w:rPr>
        <w:t>Н</w:t>
      </w:r>
      <w:r>
        <w:rPr>
          <w:rFonts w:ascii="Arial" w:hAnsi="Arial" w:cs="Arial"/>
          <w:b/>
          <w:spacing w:val="15"/>
          <w:position w:val="-1"/>
          <w:sz w:val="26"/>
          <w:szCs w:val="26"/>
        </w:rPr>
        <w:t>а</w:t>
      </w:r>
      <w:r>
        <w:rPr>
          <w:rFonts w:ascii="Arial" w:hAnsi="Arial" w:cs="Arial"/>
          <w:b/>
          <w:spacing w:val="9"/>
          <w:position w:val="-1"/>
          <w:sz w:val="26"/>
          <w:szCs w:val="26"/>
        </w:rPr>
        <w:t>ч</w:t>
      </w:r>
      <w:r>
        <w:rPr>
          <w:rFonts w:ascii="Arial" w:hAnsi="Arial" w:cs="Arial"/>
          <w:b/>
          <w:position w:val="-1"/>
          <w:sz w:val="26"/>
          <w:szCs w:val="26"/>
        </w:rPr>
        <w:t>и</w:t>
      </w:r>
      <w:r>
        <w:rPr>
          <w:rFonts w:ascii="Arial" w:hAnsi="Arial" w:cs="Arial"/>
          <w:b/>
          <w:spacing w:val="-5"/>
          <w:position w:val="-1"/>
          <w:sz w:val="26"/>
          <w:szCs w:val="26"/>
        </w:rPr>
        <w:t>сл</w:t>
      </w:r>
      <w:r>
        <w:rPr>
          <w:rFonts w:ascii="Arial" w:hAnsi="Arial" w:cs="Arial"/>
          <w:b/>
          <w:spacing w:val="16"/>
          <w:position w:val="-1"/>
          <w:sz w:val="26"/>
          <w:szCs w:val="26"/>
        </w:rPr>
        <w:t>е</w:t>
      </w:r>
      <w:r>
        <w:rPr>
          <w:rFonts w:ascii="Arial" w:hAnsi="Arial" w:cs="Arial"/>
          <w:b/>
          <w:spacing w:val="3"/>
          <w:position w:val="-1"/>
          <w:sz w:val="26"/>
          <w:szCs w:val="26"/>
        </w:rPr>
        <w:t>н</w:t>
      </w:r>
      <w:r>
        <w:rPr>
          <w:rFonts w:ascii="Arial" w:hAnsi="Arial" w:cs="Arial"/>
          <w:b/>
          <w:position w:val="-1"/>
          <w:sz w:val="26"/>
          <w:szCs w:val="26"/>
        </w:rPr>
        <w:t>ие</w:t>
      </w:r>
      <w:r>
        <w:rPr>
          <w:rFonts w:ascii="Arial" w:hAnsi="Arial" w:cs="Arial"/>
          <w:b/>
          <w:spacing w:val="23"/>
          <w:position w:val="-1"/>
          <w:sz w:val="26"/>
          <w:szCs w:val="26"/>
        </w:rPr>
        <w:t xml:space="preserve"> </w:t>
      </w:r>
      <w:r>
        <w:rPr>
          <w:rFonts w:ascii="Arial" w:hAnsi="Arial" w:cs="Arial"/>
          <w:b/>
          <w:spacing w:val="15"/>
          <w:position w:val="-1"/>
          <w:sz w:val="26"/>
          <w:szCs w:val="26"/>
        </w:rPr>
        <w:t>а</w:t>
      </w:r>
      <w:r>
        <w:rPr>
          <w:rFonts w:ascii="Arial" w:hAnsi="Arial" w:cs="Arial"/>
          <w:b/>
          <w:spacing w:val="-12"/>
          <w:position w:val="-1"/>
          <w:sz w:val="26"/>
          <w:szCs w:val="26"/>
        </w:rPr>
        <w:t>м</w:t>
      </w:r>
      <w:r>
        <w:rPr>
          <w:rFonts w:ascii="Arial" w:hAnsi="Arial" w:cs="Arial"/>
          <w:b/>
          <w:spacing w:val="1"/>
          <w:position w:val="-1"/>
          <w:sz w:val="26"/>
          <w:szCs w:val="26"/>
        </w:rPr>
        <w:t>ор</w:t>
      </w:r>
      <w:r>
        <w:rPr>
          <w:rFonts w:ascii="Arial" w:hAnsi="Arial" w:cs="Arial"/>
          <w:b/>
          <w:spacing w:val="-7"/>
          <w:position w:val="-1"/>
          <w:sz w:val="26"/>
          <w:szCs w:val="26"/>
        </w:rPr>
        <w:t>т</w:t>
      </w:r>
      <w:r>
        <w:rPr>
          <w:rFonts w:ascii="Arial" w:hAnsi="Arial" w:cs="Arial"/>
          <w:b/>
          <w:spacing w:val="2"/>
          <w:position w:val="-1"/>
          <w:sz w:val="26"/>
          <w:szCs w:val="26"/>
        </w:rPr>
        <w:t>и</w:t>
      </w:r>
      <w:r>
        <w:rPr>
          <w:rFonts w:ascii="Arial" w:hAnsi="Arial" w:cs="Arial"/>
          <w:b/>
          <w:spacing w:val="11"/>
          <w:position w:val="-1"/>
          <w:sz w:val="26"/>
          <w:szCs w:val="26"/>
        </w:rPr>
        <w:t>з</w:t>
      </w:r>
      <w:r>
        <w:rPr>
          <w:rFonts w:ascii="Arial" w:hAnsi="Arial" w:cs="Arial"/>
          <w:b/>
          <w:spacing w:val="16"/>
          <w:position w:val="-1"/>
          <w:sz w:val="26"/>
          <w:szCs w:val="26"/>
        </w:rPr>
        <w:t>а</w:t>
      </w:r>
      <w:r>
        <w:rPr>
          <w:rFonts w:ascii="Arial" w:hAnsi="Arial" w:cs="Arial"/>
          <w:b/>
          <w:position w:val="-1"/>
          <w:sz w:val="26"/>
          <w:szCs w:val="26"/>
        </w:rPr>
        <w:t>ции</w:t>
      </w:r>
    </w:p>
    <w:p w:rsidR="0085618A" w:rsidRDefault="0085618A">
      <w:pPr>
        <w:spacing w:before="6" w:line="180" w:lineRule="exact"/>
        <w:rPr>
          <w:sz w:val="19"/>
          <w:szCs w:val="19"/>
        </w:rPr>
      </w:pPr>
    </w:p>
    <w:p w:rsidR="0085618A" w:rsidRDefault="0085618A">
      <w:pPr>
        <w:spacing w:line="200" w:lineRule="exact"/>
      </w:pPr>
    </w:p>
    <w:p w:rsidR="0085618A" w:rsidRDefault="0085618A">
      <w:pPr>
        <w:spacing w:before="29"/>
        <w:ind w:left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8"/>
          <w:sz w:val="24"/>
          <w:szCs w:val="24"/>
        </w:rPr>
        <w:t>П</w:t>
      </w:r>
      <w:r>
        <w:rPr>
          <w:rFonts w:ascii="Arial" w:hAnsi="Arial" w:cs="Arial"/>
          <w:sz w:val="24"/>
          <w:szCs w:val="24"/>
        </w:rPr>
        <w:t xml:space="preserve">о 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-5"/>
          <w:sz w:val="24"/>
          <w:szCs w:val="24"/>
        </w:rPr>
        <w:t>ч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сл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ю</w:t>
      </w:r>
      <w:r>
        <w:rPr>
          <w:rFonts w:ascii="Arial" w:hAnsi="Arial" w:cs="Arial"/>
          <w:spacing w:val="-7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8"/>
          <w:sz w:val="24"/>
          <w:szCs w:val="24"/>
        </w:rPr>
        <w:t>о</w:t>
      </w:r>
      <w:r>
        <w:rPr>
          <w:rFonts w:ascii="Arial" w:hAnsi="Arial" w:cs="Arial"/>
          <w:spacing w:val="6"/>
          <w:sz w:val="24"/>
          <w:szCs w:val="24"/>
        </w:rPr>
        <w:t>р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10"/>
          <w:sz w:val="24"/>
          <w:szCs w:val="24"/>
        </w:rPr>
        <w:t>з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3"/>
          <w:sz w:val="24"/>
          <w:szCs w:val="24"/>
        </w:rPr>
        <w:t>ц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сл</w:t>
      </w:r>
      <w:r>
        <w:rPr>
          <w:rFonts w:ascii="Arial" w:hAnsi="Arial" w:cs="Arial"/>
          <w:spacing w:val="7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т</w:t>
      </w:r>
      <w:r>
        <w:rPr>
          <w:rFonts w:ascii="Arial" w:hAnsi="Arial" w:cs="Arial"/>
          <w:spacing w:val="-17"/>
          <w:sz w:val="24"/>
          <w:szCs w:val="24"/>
        </w:rPr>
        <w:t xml:space="preserve"> 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м</w:t>
      </w:r>
      <w:r>
        <w:rPr>
          <w:rFonts w:ascii="Arial" w:hAnsi="Arial" w:cs="Arial"/>
          <w:spacing w:val="-50"/>
          <w:sz w:val="24"/>
          <w:szCs w:val="24"/>
        </w:rPr>
        <w:t xml:space="preserve"> 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ь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сл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z w:val="24"/>
          <w:szCs w:val="24"/>
        </w:rPr>
        <w:t>ю</w:t>
      </w:r>
      <w:r>
        <w:rPr>
          <w:rFonts w:ascii="Arial" w:hAnsi="Arial" w:cs="Arial"/>
          <w:spacing w:val="-18"/>
          <w:sz w:val="24"/>
          <w:szCs w:val="24"/>
        </w:rPr>
        <w:t>щ</w:t>
      </w:r>
      <w:r>
        <w:rPr>
          <w:rFonts w:ascii="Arial" w:hAnsi="Arial" w:cs="Arial"/>
          <w:spacing w:val="6"/>
          <w:sz w:val="24"/>
          <w:szCs w:val="24"/>
        </w:rPr>
        <w:t>ее</w:t>
      </w:r>
      <w:r>
        <w:rPr>
          <w:rFonts w:ascii="Arial" w:hAnsi="Arial" w:cs="Arial"/>
          <w:sz w:val="24"/>
          <w:szCs w:val="24"/>
        </w:rPr>
        <w:t>.</w:t>
      </w:r>
    </w:p>
    <w:p w:rsidR="0085618A" w:rsidRDefault="0085618A">
      <w:pPr>
        <w:spacing w:before="44" w:line="278" w:lineRule="auto"/>
        <w:ind w:left="120" w:right="805" w:firstLin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b/>
          <w:spacing w:val="6"/>
          <w:sz w:val="24"/>
          <w:szCs w:val="24"/>
        </w:rPr>
        <w:t>с</w:t>
      </w:r>
      <w:r>
        <w:rPr>
          <w:rFonts w:ascii="Arial" w:hAnsi="Arial" w:cs="Arial"/>
          <w:b/>
          <w:spacing w:val="-18"/>
          <w:sz w:val="24"/>
          <w:szCs w:val="24"/>
        </w:rPr>
        <w:t>т</w:t>
      </w:r>
      <w:r>
        <w:rPr>
          <w:rFonts w:ascii="Arial" w:hAnsi="Arial" w:cs="Arial"/>
          <w:b/>
          <w:spacing w:val="6"/>
          <w:sz w:val="24"/>
          <w:szCs w:val="24"/>
        </w:rPr>
        <w:t>а</w:t>
      </w:r>
      <w:r>
        <w:rPr>
          <w:rFonts w:ascii="Arial" w:hAnsi="Arial" w:cs="Arial"/>
          <w:b/>
          <w:spacing w:val="-5"/>
          <w:sz w:val="24"/>
          <w:szCs w:val="24"/>
        </w:rPr>
        <w:t>н</w:t>
      </w:r>
      <w:r>
        <w:rPr>
          <w:rFonts w:ascii="Arial" w:hAnsi="Arial" w:cs="Arial"/>
          <w:b/>
          <w:spacing w:val="8"/>
          <w:sz w:val="24"/>
          <w:szCs w:val="24"/>
        </w:rPr>
        <w:t>д</w:t>
      </w:r>
      <w:r>
        <w:rPr>
          <w:rFonts w:ascii="Arial" w:hAnsi="Arial" w:cs="Arial"/>
          <w:b/>
          <w:spacing w:val="6"/>
          <w:sz w:val="24"/>
          <w:szCs w:val="24"/>
        </w:rPr>
        <w:t>а</w:t>
      </w:r>
      <w:r>
        <w:rPr>
          <w:rFonts w:ascii="Arial" w:hAnsi="Arial" w:cs="Arial"/>
          <w:b/>
          <w:spacing w:val="-7"/>
          <w:sz w:val="24"/>
          <w:szCs w:val="24"/>
        </w:rPr>
        <w:t>р</w:t>
      </w:r>
      <w:r>
        <w:rPr>
          <w:rFonts w:ascii="Arial" w:hAnsi="Arial" w:cs="Arial"/>
          <w:b/>
          <w:spacing w:val="-18"/>
          <w:sz w:val="24"/>
          <w:szCs w:val="24"/>
        </w:rPr>
        <w:t>т</w:t>
      </w:r>
      <w:r>
        <w:rPr>
          <w:rFonts w:ascii="Arial" w:hAnsi="Arial" w:cs="Arial"/>
          <w:b/>
          <w:spacing w:val="-5"/>
          <w:sz w:val="24"/>
          <w:szCs w:val="24"/>
        </w:rPr>
        <w:t>ны</w:t>
      </w:r>
      <w:r>
        <w:rPr>
          <w:rFonts w:ascii="Arial" w:hAnsi="Arial" w:cs="Arial"/>
          <w:b/>
          <w:sz w:val="24"/>
          <w:szCs w:val="24"/>
        </w:rPr>
        <w:t>й</w:t>
      </w:r>
      <w:r>
        <w:rPr>
          <w:rFonts w:ascii="Arial" w:hAnsi="Arial" w:cs="Arial"/>
          <w:b/>
          <w:spacing w:val="-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7"/>
          <w:sz w:val="24"/>
          <w:szCs w:val="24"/>
        </w:rPr>
        <w:t>ен</w:t>
      </w:r>
      <w:r>
        <w:rPr>
          <w:rFonts w:ascii="Arial" w:hAnsi="Arial" w:cs="Arial"/>
          <w:sz w:val="24"/>
          <w:szCs w:val="24"/>
        </w:rPr>
        <w:t>т</w:t>
      </w:r>
      <w:r>
        <w:rPr>
          <w:rFonts w:ascii="Arial" w:hAnsi="Arial" w:cs="Arial"/>
          <w:spacing w:val="-17"/>
          <w:sz w:val="24"/>
          <w:szCs w:val="24"/>
        </w:rPr>
        <w:t xml:space="preserve"> </w:t>
      </w:r>
      <w:r>
        <w:rPr>
          <w:rFonts w:ascii="Arial" w:hAnsi="Arial" w:cs="Arial"/>
          <w:spacing w:val="8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-5"/>
          <w:sz w:val="24"/>
          <w:szCs w:val="24"/>
        </w:rPr>
        <w:t>ч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сл</w:t>
      </w:r>
      <w:r>
        <w:rPr>
          <w:rFonts w:ascii="Arial" w:hAnsi="Arial" w:cs="Arial"/>
          <w:spacing w:val="7"/>
          <w:sz w:val="24"/>
          <w:szCs w:val="24"/>
        </w:rPr>
        <w:t>ен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я</w:t>
      </w:r>
      <w:r>
        <w:rPr>
          <w:rFonts w:ascii="Arial" w:hAnsi="Arial" w:cs="Arial"/>
          <w:spacing w:val="-7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6"/>
          <w:sz w:val="24"/>
          <w:szCs w:val="24"/>
        </w:rPr>
        <w:t>ор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10"/>
          <w:sz w:val="24"/>
          <w:szCs w:val="24"/>
        </w:rPr>
        <w:t>з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3"/>
          <w:sz w:val="24"/>
          <w:szCs w:val="24"/>
        </w:rPr>
        <w:t>ц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z w:val="24"/>
          <w:szCs w:val="24"/>
        </w:rPr>
        <w:t xml:space="preserve">а 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8"/>
          <w:sz w:val="24"/>
          <w:szCs w:val="24"/>
        </w:rPr>
        <w:t>о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7"/>
          <w:sz w:val="24"/>
          <w:szCs w:val="24"/>
        </w:rPr>
        <w:t>ны</w:t>
      </w:r>
      <w:r>
        <w:rPr>
          <w:rFonts w:ascii="Arial" w:hAnsi="Arial" w:cs="Arial"/>
          <w:sz w:val="24"/>
          <w:szCs w:val="24"/>
        </w:rPr>
        <w:t>е с</w:t>
      </w:r>
      <w:r>
        <w:rPr>
          <w:rFonts w:ascii="Arial" w:hAnsi="Arial" w:cs="Arial"/>
          <w:spacing w:val="7"/>
          <w:sz w:val="24"/>
          <w:szCs w:val="24"/>
        </w:rPr>
        <w:t>р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дс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а 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2"/>
          <w:sz w:val="24"/>
          <w:szCs w:val="24"/>
        </w:rPr>
        <w:t>д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 xml:space="preserve">ют 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10"/>
          <w:sz w:val="24"/>
          <w:szCs w:val="24"/>
        </w:rPr>
        <w:t>з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3"/>
          <w:sz w:val="24"/>
          <w:szCs w:val="24"/>
        </w:rPr>
        <w:t>ц</w:t>
      </w:r>
      <w:r>
        <w:rPr>
          <w:rFonts w:ascii="Arial" w:hAnsi="Arial" w:cs="Arial"/>
          <w:spacing w:val="6"/>
          <w:sz w:val="24"/>
          <w:szCs w:val="24"/>
        </w:rPr>
        <w:t>ии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pacing w:val="-8"/>
          <w:sz w:val="24"/>
          <w:szCs w:val="24"/>
        </w:rPr>
        <w:t>в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8"/>
          <w:sz w:val="24"/>
          <w:szCs w:val="24"/>
        </w:rPr>
        <w:t>н</w:t>
      </w:r>
      <w:r>
        <w:rPr>
          <w:rFonts w:ascii="Arial" w:hAnsi="Arial" w:cs="Arial"/>
          <w:spacing w:val="7"/>
          <w:sz w:val="24"/>
          <w:szCs w:val="24"/>
        </w:rPr>
        <w:t>ы</w:t>
      </w:r>
      <w:r>
        <w:rPr>
          <w:rFonts w:ascii="Arial" w:hAnsi="Arial" w:cs="Arial"/>
          <w:sz w:val="24"/>
          <w:szCs w:val="24"/>
        </w:rPr>
        <w:t>е в</w:t>
      </w:r>
      <w:r>
        <w:rPr>
          <w:rFonts w:ascii="Arial" w:hAnsi="Arial" w:cs="Arial"/>
          <w:spacing w:val="-12"/>
          <w:sz w:val="24"/>
          <w:szCs w:val="24"/>
        </w:rPr>
        <w:t xml:space="preserve"> 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pacing w:val="6"/>
          <w:sz w:val="24"/>
          <w:szCs w:val="24"/>
        </w:rPr>
        <w:t>ре</w:t>
      </w:r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pacing w:val="7"/>
          <w:sz w:val="24"/>
          <w:szCs w:val="24"/>
        </w:rPr>
        <w:t>ы</w:t>
      </w:r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pacing w:val="-18"/>
          <w:sz w:val="24"/>
          <w:szCs w:val="24"/>
        </w:rPr>
        <w:t>щ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м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10"/>
          <w:sz w:val="24"/>
          <w:szCs w:val="24"/>
        </w:rPr>
        <w:t>я</w:t>
      </w:r>
      <w:r>
        <w:rPr>
          <w:rFonts w:ascii="Arial" w:hAnsi="Arial" w:cs="Arial"/>
          <w:spacing w:val="2"/>
          <w:sz w:val="24"/>
          <w:szCs w:val="24"/>
        </w:rPr>
        <w:t>ц</w:t>
      </w:r>
      <w:r>
        <w:rPr>
          <w:rFonts w:ascii="Arial" w:hAnsi="Arial" w:cs="Arial"/>
          <w:spacing w:val="8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pacing w:val="8"/>
          <w:sz w:val="24"/>
          <w:szCs w:val="24"/>
        </w:rPr>
        <w:t>П</w:t>
      </w:r>
      <w:r>
        <w:rPr>
          <w:rFonts w:ascii="Arial" w:hAnsi="Arial" w:cs="Arial"/>
          <w:spacing w:val="6"/>
          <w:sz w:val="24"/>
          <w:szCs w:val="24"/>
        </w:rPr>
        <w:t>р</w:t>
      </w:r>
      <w:r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-3"/>
          <w:sz w:val="24"/>
          <w:szCs w:val="24"/>
        </w:rPr>
        <w:t>э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z w:val="24"/>
          <w:szCs w:val="24"/>
        </w:rPr>
        <w:t>т</w:t>
      </w:r>
      <w:r>
        <w:rPr>
          <w:rFonts w:ascii="Arial" w:hAnsi="Arial" w:cs="Arial"/>
          <w:spacing w:val="-14"/>
          <w:sz w:val="24"/>
          <w:szCs w:val="24"/>
        </w:rPr>
        <w:t xml:space="preserve"> 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-5"/>
          <w:sz w:val="24"/>
          <w:szCs w:val="24"/>
        </w:rPr>
        <w:t>ч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сл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я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6"/>
          <w:sz w:val="24"/>
          <w:szCs w:val="24"/>
        </w:rPr>
        <w:t>ор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10"/>
          <w:sz w:val="24"/>
          <w:szCs w:val="24"/>
        </w:rPr>
        <w:t>з</w:t>
      </w:r>
      <w:r>
        <w:rPr>
          <w:rFonts w:ascii="Arial" w:hAnsi="Arial" w:cs="Arial"/>
          <w:spacing w:val="8"/>
          <w:sz w:val="24"/>
          <w:szCs w:val="24"/>
        </w:rPr>
        <w:t>а</w:t>
      </w:r>
      <w:r>
        <w:rPr>
          <w:rFonts w:ascii="Arial" w:hAnsi="Arial" w:cs="Arial"/>
          <w:spacing w:val="3"/>
          <w:sz w:val="24"/>
          <w:szCs w:val="24"/>
        </w:rPr>
        <w:t>ц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и </w:t>
      </w:r>
      <w:r>
        <w:rPr>
          <w:rFonts w:ascii="Arial" w:hAnsi="Arial" w:cs="Arial"/>
          <w:spacing w:val="3"/>
          <w:sz w:val="24"/>
          <w:szCs w:val="24"/>
        </w:rPr>
        <w:t>б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т</w:t>
      </w:r>
      <w:r>
        <w:rPr>
          <w:rFonts w:ascii="Arial" w:hAnsi="Arial" w:cs="Arial"/>
          <w:spacing w:val="-17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т</w:t>
      </w:r>
      <w:r>
        <w:rPr>
          <w:rFonts w:ascii="Arial" w:hAnsi="Arial" w:cs="Arial"/>
          <w:spacing w:val="-17"/>
          <w:sz w:val="24"/>
          <w:szCs w:val="24"/>
        </w:rPr>
        <w:t xml:space="preserve"> 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pacing w:val="6"/>
          <w:sz w:val="24"/>
          <w:szCs w:val="24"/>
        </w:rPr>
        <w:t>ер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-7"/>
          <w:sz w:val="24"/>
          <w:szCs w:val="24"/>
        </w:rPr>
        <w:t>г</w:t>
      </w:r>
      <w:r>
        <w:rPr>
          <w:rFonts w:ascii="Arial" w:hAnsi="Arial" w:cs="Arial"/>
          <w:sz w:val="24"/>
          <w:szCs w:val="24"/>
        </w:rPr>
        <w:t xml:space="preserve">о </w:t>
      </w:r>
      <w:r>
        <w:rPr>
          <w:rFonts w:ascii="Arial" w:hAnsi="Arial" w:cs="Arial"/>
          <w:spacing w:val="-5"/>
          <w:sz w:val="24"/>
          <w:szCs w:val="24"/>
        </w:rPr>
        <w:t>ч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2"/>
          <w:sz w:val="24"/>
          <w:szCs w:val="24"/>
        </w:rPr>
        <w:t>л</w:t>
      </w:r>
      <w:r>
        <w:rPr>
          <w:rFonts w:ascii="Arial" w:hAnsi="Arial" w:cs="Arial"/>
          <w:sz w:val="24"/>
          <w:szCs w:val="24"/>
        </w:rPr>
        <w:t xml:space="preserve">а 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10"/>
          <w:sz w:val="24"/>
          <w:szCs w:val="24"/>
        </w:rPr>
        <w:t>я</w:t>
      </w:r>
      <w:r>
        <w:rPr>
          <w:rFonts w:ascii="Arial" w:hAnsi="Arial" w:cs="Arial"/>
          <w:spacing w:val="2"/>
          <w:sz w:val="24"/>
          <w:szCs w:val="24"/>
        </w:rPr>
        <w:t>ц</w:t>
      </w:r>
      <w:r>
        <w:rPr>
          <w:rFonts w:ascii="Arial" w:hAnsi="Arial" w:cs="Arial"/>
          <w:spacing w:val="7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pacing w:val="7"/>
          <w:sz w:val="24"/>
          <w:szCs w:val="24"/>
        </w:rPr>
        <w:t>П</w:t>
      </w:r>
      <w:r>
        <w:rPr>
          <w:rFonts w:ascii="Arial" w:hAnsi="Arial" w:cs="Arial"/>
          <w:spacing w:val="6"/>
          <w:sz w:val="24"/>
          <w:szCs w:val="24"/>
        </w:rPr>
        <w:t>ри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6"/>
          <w:sz w:val="24"/>
          <w:szCs w:val="24"/>
        </w:rPr>
        <w:t>ер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-5"/>
          <w:sz w:val="24"/>
          <w:szCs w:val="24"/>
        </w:rPr>
        <w:t>в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pacing w:val="-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pacing w:val="-14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э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z w:val="24"/>
          <w:szCs w:val="24"/>
        </w:rPr>
        <w:t>л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2"/>
          <w:sz w:val="24"/>
          <w:szCs w:val="24"/>
        </w:rPr>
        <w:t>ц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ю</w:t>
      </w:r>
      <w:r>
        <w:rPr>
          <w:rFonts w:ascii="Arial" w:hAnsi="Arial" w:cs="Arial"/>
          <w:spacing w:val="-7"/>
          <w:sz w:val="24"/>
          <w:szCs w:val="24"/>
        </w:rPr>
        <w:t xml:space="preserve"> О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2"/>
          <w:sz w:val="24"/>
          <w:szCs w:val="24"/>
        </w:rPr>
        <w:t xml:space="preserve"> </w:t>
      </w:r>
      <w:r>
        <w:rPr>
          <w:rFonts w:ascii="Arial" w:hAnsi="Arial" w:cs="Arial"/>
          <w:spacing w:val="3"/>
          <w:sz w:val="24"/>
          <w:szCs w:val="24"/>
        </w:rPr>
        <w:t>б</w:t>
      </w:r>
      <w:r>
        <w:rPr>
          <w:rFonts w:ascii="Arial" w:hAnsi="Arial" w:cs="Arial"/>
          <w:spacing w:val="7"/>
          <w:sz w:val="24"/>
          <w:szCs w:val="24"/>
        </w:rPr>
        <w:t>ы</w:t>
      </w:r>
      <w:r>
        <w:rPr>
          <w:rFonts w:ascii="Arial" w:hAnsi="Arial" w:cs="Arial"/>
          <w:sz w:val="24"/>
          <w:szCs w:val="24"/>
        </w:rPr>
        <w:t>л</w:t>
      </w:r>
      <w:r>
        <w:rPr>
          <w:rFonts w:ascii="Arial" w:hAnsi="Arial" w:cs="Arial"/>
          <w:spacing w:val="-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pacing w:val="-14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10"/>
          <w:sz w:val="24"/>
          <w:szCs w:val="24"/>
        </w:rPr>
        <w:t>я</w:t>
      </w:r>
      <w:r>
        <w:rPr>
          <w:rFonts w:ascii="Arial" w:hAnsi="Arial" w:cs="Arial"/>
          <w:spacing w:val="3"/>
          <w:sz w:val="24"/>
          <w:szCs w:val="24"/>
        </w:rPr>
        <w:t>б</w:t>
      </w:r>
      <w:r>
        <w:rPr>
          <w:rFonts w:ascii="Arial" w:hAnsi="Arial" w:cs="Arial"/>
          <w:spacing w:val="6"/>
          <w:sz w:val="24"/>
          <w:szCs w:val="24"/>
        </w:rPr>
        <w:t>ре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7"/>
          <w:sz w:val="24"/>
          <w:szCs w:val="24"/>
        </w:rPr>
        <w:t>р</w:t>
      </w:r>
      <w:r>
        <w:rPr>
          <w:rFonts w:ascii="Arial" w:hAnsi="Arial" w:cs="Arial"/>
          <w:spacing w:val="-8"/>
          <w:sz w:val="24"/>
          <w:szCs w:val="24"/>
        </w:rPr>
        <w:t>в</w:t>
      </w:r>
      <w:r>
        <w:rPr>
          <w:rFonts w:ascii="Arial" w:hAnsi="Arial" w:cs="Arial"/>
          <w:spacing w:val="9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е 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-5"/>
          <w:sz w:val="24"/>
          <w:szCs w:val="24"/>
        </w:rPr>
        <w:t>ч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сл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е 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6"/>
          <w:sz w:val="24"/>
          <w:szCs w:val="24"/>
        </w:rPr>
        <w:t>ор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10"/>
          <w:sz w:val="24"/>
          <w:szCs w:val="24"/>
        </w:rPr>
        <w:t>з</w:t>
      </w:r>
      <w:r>
        <w:rPr>
          <w:rFonts w:ascii="Arial" w:hAnsi="Arial" w:cs="Arial"/>
          <w:spacing w:val="8"/>
          <w:sz w:val="24"/>
          <w:szCs w:val="24"/>
        </w:rPr>
        <w:t>а</w:t>
      </w:r>
      <w:r>
        <w:rPr>
          <w:rFonts w:ascii="Arial" w:hAnsi="Arial" w:cs="Arial"/>
          <w:spacing w:val="3"/>
          <w:sz w:val="24"/>
          <w:szCs w:val="24"/>
        </w:rPr>
        <w:t>ц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3"/>
          <w:sz w:val="24"/>
          <w:szCs w:val="24"/>
        </w:rPr>
        <w:t>б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т</w:t>
      </w:r>
      <w:r>
        <w:rPr>
          <w:rFonts w:ascii="Arial" w:hAnsi="Arial" w:cs="Arial"/>
          <w:spacing w:val="-17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т</w:t>
      </w:r>
      <w:r>
        <w:rPr>
          <w:rFonts w:ascii="Arial" w:hAnsi="Arial" w:cs="Arial"/>
          <w:spacing w:val="-17"/>
          <w:sz w:val="24"/>
          <w:szCs w:val="24"/>
        </w:rPr>
        <w:t xml:space="preserve"> </w:t>
      </w:r>
      <w:r>
        <w:rPr>
          <w:rFonts w:ascii="Arial" w:hAnsi="Arial" w:cs="Arial"/>
          <w:spacing w:val="7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pacing w:val="-8"/>
          <w:sz w:val="24"/>
          <w:szCs w:val="24"/>
        </w:rPr>
        <w:t>г</w:t>
      </w:r>
      <w:r>
        <w:rPr>
          <w:rFonts w:ascii="Arial" w:hAnsi="Arial" w:cs="Arial"/>
          <w:sz w:val="24"/>
          <w:szCs w:val="24"/>
        </w:rPr>
        <w:t xml:space="preserve">о 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10"/>
          <w:sz w:val="24"/>
          <w:szCs w:val="24"/>
        </w:rPr>
        <w:t>я</w:t>
      </w:r>
      <w:r>
        <w:rPr>
          <w:rFonts w:ascii="Arial" w:hAnsi="Arial" w:cs="Arial"/>
          <w:spacing w:val="5"/>
          <w:sz w:val="24"/>
          <w:szCs w:val="24"/>
        </w:rPr>
        <w:t>б</w:t>
      </w:r>
      <w:r>
        <w:rPr>
          <w:rFonts w:ascii="Arial" w:hAnsi="Arial" w:cs="Arial"/>
          <w:spacing w:val="6"/>
          <w:sz w:val="24"/>
          <w:szCs w:val="24"/>
        </w:rPr>
        <w:t>р</w:t>
      </w:r>
      <w:r>
        <w:rPr>
          <w:rFonts w:ascii="Arial" w:hAnsi="Arial" w:cs="Arial"/>
          <w:spacing w:val="10"/>
          <w:sz w:val="24"/>
          <w:szCs w:val="24"/>
        </w:rPr>
        <w:t>я</w:t>
      </w:r>
      <w:r>
        <w:rPr>
          <w:rFonts w:ascii="Arial" w:hAnsi="Arial" w:cs="Arial"/>
          <w:sz w:val="24"/>
          <w:szCs w:val="24"/>
        </w:rPr>
        <w:t>.</w:t>
      </w:r>
    </w:p>
    <w:p w:rsidR="0085618A" w:rsidRDefault="0085618A">
      <w:pPr>
        <w:spacing w:before="1" w:line="278" w:lineRule="auto"/>
        <w:ind w:left="120" w:right="536" w:firstLin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pacing w:val="-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z w:val="24"/>
          <w:szCs w:val="24"/>
        </w:rPr>
        <w:t>т</w:t>
      </w:r>
      <w:r>
        <w:rPr>
          <w:rFonts w:ascii="Arial" w:hAnsi="Arial" w:cs="Arial"/>
          <w:spacing w:val="-17"/>
          <w:sz w:val="24"/>
          <w:szCs w:val="24"/>
        </w:rPr>
        <w:t xml:space="preserve"> 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-5"/>
          <w:sz w:val="24"/>
          <w:szCs w:val="24"/>
        </w:rPr>
        <w:t>ч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сл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10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я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7"/>
          <w:sz w:val="24"/>
          <w:szCs w:val="24"/>
        </w:rPr>
        <w:t>о</w:t>
      </w:r>
      <w:r>
        <w:rPr>
          <w:rFonts w:ascii="Arial" w:hAnsi="Arial" w:cs="Arial"/>
          <w:spacing w:val="6"/>
          <w:sz w:val="24"/>
          <w:szCs w:val="24"/>
        </w:rPr>
        <w:t>р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10"/>
          <w:sz w:val="24"/>
          <w:szCs w:val="24"/>
        </w:rPr>
        <w:t>з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2"/>
          <w:sz w:val="24"/>
          <w:szCs w:val="24"/>
        </w:rPr>
        <w:t>ц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z w:val="24"/>
          <w:szCs w:val="24"/>
        </w:rPr>
        <w:t xml:space="preserve">а 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2"/>
          <w:sz w:val="24"/>
          <w:szCs w:val="24"/>
        </w:rPr>
        <w:t>с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7"/>
          <w:sz w:val="24"/>
          <w:szCs w:val="24"/>
        </w:rPr>
        <w:t>ны</w:t>
      </w:r>
      <w:r>
        <w:rPr>
          <w:rFonts w:ascii="Arial" w:hAnsi="Arial" w:cs="Arial"/>
          <w:sz w:val="24"/>
          <w:szCs w:val="24"/>
        </w:rPr>
        <w:t>е с</w:t>
      </w:r>
      <w:r>
        <w:rPr>
          <w:rFonts w:ascii="Arial" w:hAnsi="Arial" w:cs="Arial"/>
          <w:spacing w:val="6"/>
          <w:sz w:val="24"/>
          <w:szCs w:val="24"/>
        </w:rPr>
        <w:t>ре</w:t>
      </w:r>
      <w:r>
        <w:rPr>
          <w:rFonts w:ascii="Arial" w:hAnsi="Arial" w:cs="Arial"/>
          <w:sz w:val="24"/>
          <w:szCs w:val="24"/>
        </w:rPr>
        <w:t>дс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-8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b/>
          <w:spacing w:val="-5"/>
          <w:sz w:val="24"/>
          <w:szCs w:val="24"/>
        </w:rPr>
        <w:t>п</w:t>
      </w:r>
      <w:r>
        <w:rPr>
          <w:rFonts w:ascii="Arial" w:hAnsi="Arial" w:cs="Arial"/>
          <w:b/>
          <w:sz w:val="24"/>
          <w:szCs w:val="24"/>
        </w:rPr>
        <w:t>о</w:t>
      </w:r>
      <w:r>
        <w:rPr>
          <w:rFonts w:ascii="Arial" w:hAnsi="Arial" w:cs="Arial"/>
          <w:b/>
          <w:spacing w:val="-13"/>
          <w:sz w:val="24"/>
          <w:szCs w:val="24"/>
        </w:rPr>
        <w:t xml:space="preserve"> </w:t>
      </w:r>
      <w:r>
        <w:rPr>
          <w:rFonts w:ascii="Arial" w:hAnsi="Arial" w:cs="Arial"/>
          <w:b/>
          <w:spacing w:val="7"/>
          <w:sz w:val="24"/>
          <w:szCs w:val="24"/>
        </w:rPr>
        <w:t>л</w:t>
      </w:r>
      <w:r>
        <w:rPr>
          <w:rFonts w:ascii="Arial" w:hAnsi="Arial" w:cs="Arial"/>
          <w:b/>
          <w:spacing w:val="-7"/>
          <w:sz w:val="24"/>
          <w:szCs w:val="24"/>
        </w:rPr>
        <w:t>и</w:t>
      </w:r>
      <w:r>
        <w:rPr>
          <w:rFonts w:ascii="Arial" w:hAnsi="Arial" w:cs="Arial"/>
          <w:b/>
          <w:spacing w:val="1"/>
          <w:sz w:val="24"/>
          <w:szCs w:val="24"/>
        </w:rPr>
        <w:t>з</w:t>
      </w:r>
      <w:r>
        <w:rPr>
          <w:rFonts w:ascii="Arial" w:hAnsi="Arial" w:cs="Arial"/>
          <w:b/>
          <w:spacing w:val="-8"/>
          <w:sz w:val="24"/>
          <w:szCs w:val="24"/>
        </w:rPr>
        <w:t>и</w:t>
      </w:r>
      <w:r>
        <w:rPr>
          <w:rFonts w:ascii="Arial" w:hAnsi="Arial" w:cs="Arial"/>
          <w:b/>
          <w:spacing w:val="-5"/>
          <w:sz w:val="24"/>
          <w:szCs w:val="24"/>
        </w:rPr>
        <w:t>н</w:t>
      </w:r>
      <w:r>
        <w:rPr>
          <w:rFonts w:ascii="Arial" w:hAnsi="Arial" w:cs="Arial"/>
          <w:b/>
          <w:sz w:val="24"/>
          <w:szCs w:val="24"/>
        </w:rPr>
        <w:t>гу</w:t>
      </w:r>
      <w:r>
        <w:rPr>
          <w:rFonts w:ascii="Arial" w:hAnsi="Arial" w:cs="Arial"/>
          <w:b/>
          <w:spacing w:val="-7"/>
          <w:sz w:val="24"/>
          <w:szCs w:val="24"/>
        </w:rPr>
        <w:t xml:space="preserve"> 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ют</w:t>
      </w:r>
      <w:r>
        <w:rPr>
          <w:rFonts w:ascii="Arial" w:hAnsi="Arial" w:cs="Arial"/>
          <w:spacing w:val="-17"/>
          <w:sz w:val="24"/>
          <w:szCs w:val="24"/>
        </w:rPr>
        <w:t xml:space="preserve"> 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pacing w:val="7"/>
          <w:sz w:val="24"/>
          <w:szCs w:val="24"/>
        </w:rPr>
        <w:t>о</w:t>
      </w:r>
      <w:r>
        <w:rPr>
          <w:rFonts w:ascii="Arial" w:hAnsi="Arial" w:cs="Arial"/>
          <w:spacing w:val="10"/>
          <w:sz w:val="24"/>
          <w:szCs w:val="24"/>
        </w:rPr>
        <w:t>з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2"/>
          <w:sz w:val="24"/>
          <w:szCs w:val="24"/>
        </w:rPr>
        <w:t>ц</w:t>
      </w:r>
      <w:r>
        <w:rPr>
          <w:rFonts w:ascii="Arial" w:hAnsi="Arial" w:cs="Arial"/>
          <w:spacing w:val="6"/>
          <w:sz w:val="24"/>
          <w:szCs w:val="24"/>
        </w:rPr>
        <w:t>ии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pacing w:val="-7"/>
          <w:sz w:val="24"/>
          <w:szCs w:val="24"/>
        </w:rPr>
        <w:t>вв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7"/>
          <w:sz w:val="24"/>
          <w:szCs w:val="24"/>
        </w:rPr>
        <w:t>нны</w:t>
      </w:r>
      <w:r>
        <w:rPr>
          <w:rFonts w:ascii="Arial" w:hAnsi="Arial" w:cs="Arial"/>
          <w:sz w:val="24"/>
          <w:szCs w:val="24"/>
        </w:rPr>
        <w:t>е в</w:t>
      </w:r>
      <w:r>
        <w:rPr>
          <w:rFonts w:ascii="Arial" w:hAnsi="Arial" w:cs="Arial"/>
          <w:spacing w:val="-14"/>
          <w:sz w:val="24"/>
          <w:szCs w:val="24"/>
        </w:rPr>
        <w:t xml:space="preserve"> 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pacing w:val="-17"/>
          <w:sz w:val="24"/>
          <w:szCs w:val="24"/>
        </w:rPr>
        <w:t>щ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м</w:t>
      </w:r>
      <w:r>
        <w:rPr>
          <w:rFonts w:ascii="Arial" w:hAnsi="Arial" w:cs="Arial"/>
          <w:spacing w:val="10"/>
          <w:sz w:val="24"/>
          <w:szCs w:val="24"/>
        </w:rPr>
        <w:t xml:space="preserve"> 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10"/>
          <w:sz w:val="24"/>
          <w:szCs w:val="24"/>
        </w:rPr>
        <w:t>я</w:t>
      </w:r>
      <w:r>
        <w:rPr>
          <w:rFonts w:ascii="Arial" w:hAnsi="Arial" w:cs="Arial"/>
          <w:spacing w:val="2"/>
          <w:sz w:val="24"/>
          <w:szCs w:val="24"/>
        </w:rPr>
        <w:t>ц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pacing w:val="-3"/>
          <w:sz w:val="24"/>
          <w:szCs w:val="24"/>
        </w:rPr>
        <w:t>Д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z w:val="24"/>
          <w:szCs w:val="24"/>
        </w:rPr>
        <w:t>т</w:t>
      </w:r>
      <w:r>
        <w:rPr>
          <w:rFonts w:ascii="Arial" w:hAnsi="Arial" w:cs="Arial"/>
          <w:spacing w:val="-17"/>
          <w:sz w:val="24"/>
          <w:szCs w:val="24"/>
        </w:rPr>
        <w:t xml:space="preserve"> 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8"/>
          <w:sz w:val="24"/>
          <w:szCs w:val="24"/>
        </w:rPr>
        <w:t>а</w:t>
      </w:r>
      <w:r>
        <w:rPr>
          <w:rFonts w:ascii="Arial" w:hAnsi="Arial" w:cs="Arial"/>
          <w:spacing w:val="-5"/>
          <w:sz w:val="24"/>
          <w:szCs w:val="24"/>
        </w:rPr>
        <w:t>ч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сл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я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7"/>
          <w:sz w:val="24"/>
          <w:szCs w:val="24"/>
        </w:rPr>
        <w:t>р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10"/>
          <w:sz w:val="24"/>
          <w:szCs w:val="24"/>
        </w:rPr>
        <w:t>з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2"/>
          <w:sz w:val="24"/>
          <w:szCs w:val="24"/>
        </w:rPr>
        <w:t>ц</w:t>
      </w:r>
      <w:r>
        <w:rPr>
          <w:rFonts w:ascii="Arial" w:hAnsi="Arial" w:cs="Arial"/>
          <w:spacing w:val="8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2"/>
          <w:sz w:val="24"/>
          <w:szCs w:val="24"/>
        </w:rPr>
        <w:t>б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т</w:t>
      </w:r>
      <w:r>
        <w:rPr>
          <w:rFonts w:ascii="Arial" w:hAnsi="Arial" w:cs="Arial"/>
          <w:spacing w:val="-17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т</w:t>
      </w:r>
      <w:r>
        <w:rPr>
          <w:rFonts w:ascii="Arial" w:hAnsi="Arial" w:cs="Arial"/>
          <w:spacing w:val="-17"/>
          <w:sz w:val="24"/>
          <w:szCs w:val="24"/>
        </w:rPr>
        <w:t xml:space="preserve"> 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сл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-7"/>
          <w:sz w:val="24"/>
          <w:szCs w:val="24"/>
        </w:rPr>
        <w:t>г</w:t>
      </w:r>
      <w:r>
        <w:rPr>
          <w:rFonts w:ascii="Arial" w:hAnsi="Arial" w:cs="Arial"/>
          <w:sz w:val="24"/>
          <w:szCs w:val="24"/>
        </w:rPr>
        <w:t>о</w:t>
      </w:r>
    </w:p>
    <w:p w:rsidR="0085618A" w:rsidRDefault="0085618A">
      <w:pPr>
        <w:spacing w:before="1"/>
        <w:ind w:lef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-5"/>
          <w:sz w:val="24"/>
          <w:szCs w:val="24"/>
        </w:rPr>
        <w:t>ч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сла 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7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10"/>
          <w:sz w:val="24"/>
          <w:szCs w:val="24"/>
        </w:rPr>
        <w:t>я</w:t>
      </w:r>
      <w:r>
        <w:rPr>
          <w:rFonts w:ascii="Arial" w:hAnsi="Arial" w:cs="Arial"/>
          <w:spacing w:val="3"/>
          <w:sz w:val="24"/>
          <w:szCs w:val="24"/>
        </w:rPr>
        <w:t>ц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pacing w:val="7"/>
          <w:sz w:val="24"/>
          <w:szCs w:val="24"/>
        </w:rPr>
        <w:t>П</w:t>
      </w:r>
      <w:r>
        <w:rPr>
          <w:rFonts w:ascii="Arial" w:hAnsi="Arial" w:cs="Arial"/>
          <w:spacing w:val="6"/>
          <w:sz w:val="24"/>
          <w:szCs w:val="24"/>
        </w:rPr>
        <w:t>ри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9"/>
          <w:sz w:val="24"/>
          <w:szCs w:val="24"/>
        </w:rPr>
        <w:t>е</w:t>
      </w:r>
      <w:r>
        <w:rPr>
          <w:rFonts w:ascii="Arial" w:hAnsi="Arial" w:cs="Arial"/>
          <w:spacing w:val="6"/>
          <w:sz w:val="24"/>
          <w:szCs w:val="24"/>
        </w:rPr>
        <w:t>р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pacing w:val="-8"/>
          <w:sz w:val="24"/>
          <w:szCs w:val="24"/>
        </w:rPr>
        <w:t>в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pacing w:val="-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pacing w:val="-14"/>
          <w:sz w:val="24"/>
          <w:szCs w:val="24"/>
        </w:rPr>
        <w:t xml:space="preserve"> </w:t>
      </w:r>
      <w:r>
        <w:rPr>
          <w:rFonts w:ascii="Arial" w:hAnsi="Arial" w:cs="Arial"/>
          <w:spacing w:val="-2"/>
          <w:sz w:val="24"/>
          <w:szCs w:val="24"/>
        </w:rPr>
        <w:t>э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z w:val="24"/>
          <w:szCs w:val="24"/>
        </w:rPr>
        <w:t>л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2"/>
          <w:sz w:val="24"/>
          <w:szCs w:val="24"/>
        </w:rPr>
        <w:t>ц</w:t>
      </w:r>
      <w:r>
        <w:rPr>
          <w:rFonts w:ascii="Arial" w:hAnsi="Arial" w:cs="Arial"/>
          <w:spacing w:val="8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ю</w:t>
      </w:r>
      <w:r>
        <w:rPr>
          <w:rFonts w:ascii="Arial" w:hAnsi="Arial" w:cs="Arial"/>
          <w:spacing w:val="-7"/>
          <w:sz w:val="24"/>
          <w:szCs w:val="24"/>
        </w:rPr>
        <w:t xml:space="preserve"> О</w:t>
      </w:r>
      <w:r>
        <w:rPr>
          <w:rFonts w:ascii="Arial" w:hAnsi="Arial" w:cs="Arial"/>
          <w:sz w:val="24"/>
          <w:szCs w:val="24"/>
        </w:rPr>
        <w:t xml:space="preserve">С </w:t>
      </w:r>
      <w:r>
        <w:rPr>
          <w:rFonts w:ascii="Arial" w:hAnsi="Arial" w:cs="Arial"/>
          <w:spacing w:val="3"/>
          <w:sz w:val="24"/>
          <w:szCs w:val="24"/>
        </w:rPr>
        <w:t>б</w:t>
      </w:r>
      <w:r>
        <w:rPr>
          <w:rFonts w:ascii="Arial" w:hAnsi="Arial" w:cs="Arial"/>
          <w:spacing w:val="7"/>
          <w:sz w:val="24"/>
          <w:szCs w:val="24"/>
        </w:rPr>
        <w:t>ы</w:t>
      </w:r>
      <w:r>
        <w:rPr>
          <w:rFonts w:ascii="Arial" w:hAnsi="Arial" w:cs="Arial"/>
          <w:sz w:val="24"/>
          <w:szCs w:val="24"/>
        </w:rPr>
        <w:t>л</w:t>
      </w:r>
      <w:r>
        <w:rPr>
          <w:rFonts w:ascii="Arial" w:hAnsi="Arial" w:cs="Arial"/>
          <w:spacing w:val="-7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pacing w:val="-14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10"/>
          <w:sz w:val="24"/>
          <w:szCs w:val="24"/>
        </w:rPr>
        <w:t>я</w:t>
      </w:r>
      <w:r>
        <w:rPr>
          <w:rFonts w:ascii="Arial" w:hAnsi="Arial" w:cs="Arial"/>
          <w:spacing w:val="3"/>
          <w:sz w:val="24"/>
          <w:szCs w:val="24"/>
        </w:rPr>
        <w:t>б</w:t>
      </w:r>
      <w:r>
        <w:rPr>
          <w:rFonts w:ascii="Arial" w:hAnsi="Arial" w:cs="Arial"/>
          <w:spacing w:val="6"/>
          <w:sz w:val="24"/>
          <w:szCs w:val="24"/>
        </w:rPr>
        <w:t>ре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pacing w:val="13"/>
          <w:sz w:val="24"/>
          <w:szCs w:val="24"/>
        </w:rPr>
        <w:t>п</w:t>
      </w:r>
      <w:r>
        <w:rPr>
          <w:rFonts w:ascii="Arial" w:hAnsi="Arial" w:cs="Arial"/>
          <w:spacing w:val="6"/>
          <w:sz w:val="24"/>
          <w:szCs w:val="24"/>
        </w:rPr>
        <w:t>ер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е 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-5"/>
          <w:sz w:val="24"/>
          <w:szCs w:val="24"/>
        </w:rPr>
        <w:t>ч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сл</w:t>
      </w:r>
      <w:r>
        <w:rPr>
          <w:rFonts w:ascii="Arial" w:hAnsi="Arial" w:cs="Arial"/>
          <w:spacing w:val="7"/>
          <w:sz w:val="24"/>
          <w:szCs w:val="24"/>
        </w:rPr>
        <w:t>ен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е</w:t>
      </w:r>
    </w:p>
    <w:p w:rsidR="0085618A" w:rsidRDefault="0085618A">
      <w:pPr>
        <w:spacing w:before="44" w:line="260" w:lineRule="exact"/>
        <w:ind w:lef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6"/>
          <w:position w:val="-1"/>
          <w:sz w:val="24"/>
          <w:szCs w:val="24"/>
        </w:rPr>
        <w:t>а</w:t>
      </w:r>
      <w:r>
        <w:rPr>
          <w:rFonts w:ascii="Arial" w:hAnsi="Arial" w:cs="Arial"/>
          <w:spacing w:val="15"/>
          <w:position w:val="-1"/>
          <w:sz w:val="24"/>
          <w:szCs w:val="24"/>
        </w:rPr>
        <w:t>м</w:t>
      </w:r>
      <w:r>
        <w:rPr>
          <w:rFonts w:ascii="Arial" w:hAnsi="Arial" w:cs="Arial"/>
          <w:spacing w:val="6"/>
          <w:position w:val="-1"/>
          <w:sz w:val="24"/>
          <w:szCs w:val="24"/>
        </w:rPr>
        <w:t>ор</w:t>
      </w:r>
      <w:r>
        <w:rPr>
          <w:rFonts w:ascii="Arial" w:hAnsi="Arial" w:cs="Arial"/>
          <w:spacing w:val="-10"/>
          <w:position w:val="-1"/>
          <w:sz w:val="24"/>
          <w:szCs w:val="24"/>
        </w:rPr>
        <w:t>т</w:t>
      </w:r>
      <w:r>
        <w:rPr>
          <w:rFonts w:ascii="Arial" w:hAnsi="Arial" w:cs="Arial"/>
          <w:spacing w:val="6"/>
          <w:position w:val="-1"/>
          <w:sz w:val="24"/>
          <w:szCs w:val="24"/>
        </w:rPr>
        <w:t>и</w:t>
      </w:r>
      <w:r>
        <w:rPr>
          <w:rFonts w:ascii="Arial" w:hAnsi="Arial" w:cs="Arial"/>
          <w:spacing w:val="10"/>
          <w:position w:val="-1"/>
          <w:sz w:val="24"/>
          <w:szCs w:val="24"/>
        </w:rPr>
        <w:t>з</w:t>
      </w:r>
      <w:r>
        <w:rPr>
          <w:rFonts w:ascii="Arial" w:hAnsi="Arial" w:cs="Arial"/>
          <w:spacing w:val="6"/>
          <w:position w:val="-1"/>
          <w:sz w:val="24"/>
          <w:szCs w:val="24"/>
        </w:rPr>
        <w:t>а</w:t>
      </w:r>
      <w:r>
        <w:rPr>
          <w:rFonts w:ascii="Arial" w:hAnsi="Arial" w:cs="Arial"/>
          <w:spacing w:val="3"/>
          <w:position w:val="-1"/>
          <w:sz w:val="24"/>
          <w:szCs w:val="24"/>
        </w:rPr>
        <w:t>ц</w:t>
      </w:r>
      <w:r>
        <w:rPr>
          <w:rFonts w:ascii="Arial" w:hAnsi="Arial" w:cs="Arial"/>
          <w:spacing w:val="6"/>
          <w:position w:val="-1"/>
          <w:sz w:val="24"/>
          <w:szCs w:val="24"/>
        </w:rPr>
        <w:t>и</w:t>
      </w:r>
      <w:r>
        <w:rPr>
          <w:rFonts w:ascii="Arial" w:hAnsi="Arial" w:cs="Arial"/>
          <w:position w:val="-1"/>
          <w:sz w:val="24"/>
          <w:szCs w:val="24"/>
        </w:rPr>
        <w:t>и</w:t>
      </w:r>
      <w:r>
        <w:rPr>
          <w:rFonts w:ascii="Arial" w:hAnsi="Arial" w:cs="Arial"/>
          <w:spacing w:val="-1"/>
          <w:position w:val="-1"/>
          <w:sz w:val="24"/>
          <w:szCs w:val="24"/>
        </w:rPr>
        <w:t xml:space="preserve"> </w:t>
      </w:r>
      <w:r>
        <w:rPr>
          <w:rFonts w:ascii="Arial" w:hAnsi="Arial" w:cs="Arial"/>
          <w:spacing w:val="3"/>
          <w:position w:val="-1"/>
          <w:sz w:val="24"/>
          <w:szCs w:val="24"/>
        </w:rPr>
        <w:t>б</w:t>
      </w:r>
      <w:r>
        <w:rPr>
          <w:rFonts w:ascii="Arial" w:hAnsi="Arial" w:cs="Arial"/>
          <w:spacing w:val="-20"/>
          <w:position w:val="-1"/>
          <w:sz w:val="24"/>
          <w:szCs w:val="24"/>
        </w:rPr>
        <w:t>у</w:t>
      </w:r>
      <w:r>
        <w:rPr>
          <w:rFonts w:ascii="Arial" w:hAnsi="Arial" w:cs="Arial"/>
          <w:position w:val="-1"/>
          <w:sz w:val="24"/>
          <w:szCs w:val="24"/>
        </w:rPr>
        <w:t>д</w:t>
      </w:r>
      <w:r>
        <w:rPr>
          <w:rFonts w:ascii="Arial" w:hAnsi="Arial" w:cs="Arial"/>
          <w:spacing w:val="7"/>
          <w:position w:val="-1"/>
          <w:sz w:val="24"/>
          <w:szCs w:val="24"/>
        </w:rPr>
        <w:t>е</w:t>
      </w:r>
      <w:r>
        <w:rPr>
          <w:rFonts w:ascii="Arial" w:hAnsi="Arial" w:cs="Arial"/>
          <w:position w:val="-1"/>
          <w:sz w:val="24"/>
          <w:szCs w:val="24"/>
        </w:rPr>
        <w:t>т</w:t>
      </w:r>
      <w:r>
        <w:rPr>
          <w:rFonts w:ascii="Arial" w:hAnsi="Arial" w:cs="Arial"/>
          <w:spacing w:val="-17"/>
          <w:position w:val="-1"/>
          <w:sz w:val="24"/>
          <w:szCs w:val="24"/>
        </w:rPr>
        <w:t xml:space="preserve"> </w:t>
      </w:r>
      <w:r>
        <w:rPr>
          <w:rFonts w:ascii="Arial" w:hAnsi="Arial" w:cs="Arial"/>
          <w:spacing w:val="7"/>
          <w:position w:val="-1"/>
          <w:sz w:val="24"/>
          <w:szCs w:val="24"/>
        </w:rPr>
        <w:t>о</w:t>
      </w:r>
      <w:r>
        <w:rPr>
          <w:rFonts w:ascii="Arial" w:hAnsi="Arial" w:cs="Arial"/>
          <w:position w:val="-1"/>
          <w:sz w:val="24"/>
          <w:szCs w:val="24"/>
        </w:rPr>
        <w:t>т</w:t>
      </w:r>
      <w:r>
        <w:rPr>
          <w:rFonts w:ascii="Arial" w:hAnsi="Arial" w:cs="Arial"/>
          <w:spacing w:val="-15"/>
          <w:position w:val="-1"/>
          <w:sz w:val="24"/>
          <w:szCs w:val="24"/>
        </w:rPr>
        <w:t xml:space="preserve"> </w:t>
      </w:r>
      <w:r>
        <w:rPr>
          <w:rFonts w:ascii="Arial" w:hAnsi="Arial" w:cs="Arial"/>
          <w:spacing w:val="6"/>
          <w:position w:val="-1"/>
          <w:sz w:val="24"/>
          <w:szCs w:val="24"/>
        </w:rPr>
        <w:t>3</w:t>
      </w:r>
      <w:r>
        <w:rPr>
          <w:rFonts w:ascii="Arial" w:hAnsi="Arial" w:cs="Arial"/>
          <w:spacing w:val="7"/>
          <w:position w:val="-1"/>
          <w:sz w:val="24"/>
          <w:szCs w:val="24"/>
        </w:rPr>
        <w:t>1</w:t>
      </w:r>
      <w:r>
        <w:rPr>
          <w:rFonts w:ascii="Arial" w:hAnsi="Arial" w:cs="Arial"/>
          <w:position w:val="-1"/>
          <w:sz w:val="24"/>
          <w:szCs w:val="24"/>
        </w:rPr>
        <w:t>-</w:t>
      </w:r>
      <w:r>
        <w:rPr>
          <w:rFonts w:ascii="Arial" w:hAnsi="Arial" w:cs="Arial"/>
          <w:spacing w:val="-8"/>
          <w:position w:val="-1"/>
          <w:sz w:val="24"/>
          <w:szCs w:val="24"/>
        </w:rPr>
        <w:t>г</w:t>
      </w:r>
      <w:r>
        <w:rPr>
          <w:rFonts w:ascii="Arial" w:hAnsi="Arial" w:cs="Arial"/>
          <w:position w:val="-1"/>
          <w:sz w:val="24"/>
          <w:szCs w:val="24"/>
        </w:rPr>
        <w:t xml:space="preserve">о </w:t>
      </w:r>
      <w:r>
        <w:rPr>
          <w:rFonts w:ascii="Arial" w:hAnsi="Arial" w:cs="Arial"/>
          <w:spacing w:val="6"/>
          <w:position w:val="-1"/>
          <w:sz w:val="24"/>
          <w:szCs w:val="24"/>
        </w:rPr>
        <w:t>о</w:t>
      </w:r>
      <w:r>
        <w:rPr>
          <w:rFonts w:ascii="Arial" w:hAnsi="Arial" w:cs="Arial"/>
          <w:spacing w:val="15"/>
          <w:position w:val="-1"/>
          <w:sz w:val="24"/>
          <w:szCs w:val="24"/>
        </w:rPr>
        <w:t>к</w:t>
      </w:r>
      <w:r>
        <w:rPr>
          <w:rFonts w:ascii="Arial" w:hAnsi="Arial" w:cs="Arial"/>
          <w:spacing w:val="-10"/>
          <w:position w:val="-1"/>
          <w:sz w:val="24"/>
          <w:szCs w:val="24"/>
        </w:rPr>
        <w:t>т</w:t>
      </w:r>
      <w:r>
        <w:rPr>
          <w:rFonts w:ascii="Arial" w:hAnsi="Arial" w:cs="Arial"/>
          <w:spacing w:val="10"/>
          <w:position w:val="-1"/>
          <w:sz w:val="24"/>
          <w:szCs w:val="24"/>
        </w:rPr>
        <w:t>я</w:t>
      </w:r>
      <w:r>
        <w:rPr>
          <w:rFonts w:ascii="Arial" w:hAnsi="Arial" w:cs="Arial"/>
          <w:spacing w:val="3"/>
          <w:position w:val="-1"/>
          <w:sz w:val="24"/>
          <w:szCs w:val="24"/>
        </w:rPr>
        <w:t>б</w:t>
      </w:r>
      <w:r>
        <w:rPr>
          <w:rFonts w:ascii="Arial" w:hAnsi="Arial" w:cs="Arial"/>
          <w:spacing w:val="6"/>
          <w:position w:val="-1"/>
          <w:sz w:val="24"/>
          <w:szCs w:val="24"/>
        </w:rPr>
        <w:t>р</w:t>
      </w:r>
      <w:r>
        <w:rPr>
          <w:rFonts w:ascii="Arial" w:hAnsi="Arial" w:cs="Arial"/>
          <w:spacing w:val="10"/>
          <w:position w:val="-1"/>
          <w:sz w:val="24"/>
          <w:szCs w:val="24"/>
        </w:rPr>
        <w:t>я</w:t>
      </w:r>
      <w:r>
        <w:rPr>
          <w:rFonts w:ascii="Arial" w:hAnsi="Arial" w:cs="Arial"/>
          <w:position w:val="-1"/>
          <w:sz w:val="24"/>
          <w:szCs w:val="24"/>
        </w:rPr>
        <w:t>.</w:t>
      </w: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before="29"/>
        <w:ind w:left="240"/>
        <w:rPr>
          <w:rFonts w:ascii="Arial" w:hAnsi="Arial" w:cs="Arial"/>
          <w:sz w:val="24"/>
          <w:szCs w:val="24"/>
        </w:rPr>
      </w:pPr>
      <w:r>
        <w:rPr>
          <w:noProof/>
          <w:lang w:val="ru-RU" w:eastAsia="ru-RU"/>
        </w:rPr>
        <w:pict>
          <v:group id="_x0000_s1053" style="position:absolute;left:0;text-align:left;margin-left:27.5pt;margin-top:-2.8pt;width:556pt;height:24pt;z-index:-251658240;mso-position-horizontal-relative:page" coordorigin="550,-56" coordsize="11120,480">
            <v:group id="_x0000_s1054" style="position:absolute;left:560;top:-46;width:11100;height:460" coordorigin="560,-46" coordsize="11100,460">
              <v:shape id="_x0000_s1055" style="position:absolute;left:560;top:-46;width:11100;height:460" coordorigin="560,-46" coordsize="11100,460" path="m560,-46r,460l11660,414r,-460l560,-46xe" fillcolor="#dde6ef" stroked="f">
                <v:path arrowok="t"/>
              </v:shape>
              <v:group id="_x0000_s1056" style="position:absolute;left:570;top:-36;width:11080;height:440" coordorigin="570,-36" coordsize="11080,440">
                <v:shape id="_x0000_s1057" style="position:absolute;left:570;top:-36;width:11080;height:440" coordorigin="570,-36" coordsize="11080,440" path="m570,-36r11080,l11650,404,570,404r,-440xe" filled="f" strokeweight="1pt">
                  <v:path arrowok="t"/>
                </v:shape>
              </v:group>
            </v:group>
            <w10:wrap anchorx="page"/>
          </v:group>
        </w:pict>
      </w:r>
      <w:r>
        <w:rPr>
          <w:rFonts w:ascii="Arial" w:hAnsi="Arial" w:cs="Arial"/>
          <w:b/>
          <w:sz w:val="24"/>
          <w:szCs w:val="24"/>
        </w:rPr>
        <w:t>Р</w:t>
      </w:r>
      <w:r>
        <w:rPr>
          <w:rFonts w:ascii="Arial" w:hAnsi="Arial" w:cs="Arial"/>
          <w:b/>
          <w:spacing w:val="-8"/>
          <w:sz w:val="24"/>
          <w:szCs w:val="24"/>
        </w:rPr>
        <w:t>и</w:t>
      </w:r>
      <w:r>
        <w:rPr>
          <w:rFonts w:ascii="Arial" w:hAnsi="Arial" w:cs="Arial"/>
          <w:b/>
          <w:spacing w:val="6"/>
          <w:sz w:val="24"/>
          <w:szCs w:val="24"/>
        </w:rPr>
        <w:t>с</w:t>
      </w:r>
      <w:r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pacing w:val="-13"/>
          <w:sz w:val="24"/>
          <w:szCs w:val="24"/>
        </w:rPr>
        <w:t xml:space="preserve"> </w:t>
      </w:r>
      <w:r>
        <w:rPr>
          <w:rFonts w:ascii="Arial" w:hAnsi="Arial" w:cs="Arial"/>
          <w:b/>
          <w:spacing w:val="6"/>
          <w:sz w:val="24"/>
          <w:szCs w:val="24"/>
        </w:rPr>
        <w:t>2</w:t>
      </w:r>
      <w:r>
        <w:rPr>
          <w:rFonts w:ascii="Arial" w:hAnsi="Arial" w:cs="Arial"/>
          <w:b/>
          <w:spacing w:val="-7"/>
          <w:sz w:val="24"/>
          <w:szCs w:val="24"/>
        </w:rPr>
        <w:t>.</w:t>
      </w:r>
      <w:r>
        <w:rPr>
          <w:rFonts w:ascii="Arial" w:hAnsi="Arial" w:cs="Arial"/>
          <w:b/>
          <w:spacing w:val="6"/>
          <w:sz w:val="24"/>
          <w:szCs w:val="24"/>
        </w:rPr>
        <w:t>1</w:t>
      </w:r>
      <w:r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pacing w:val="-13"/>
          <w:sz w:val="24"/>
          <w:szCs w:val="24"/>
        </w:rPr>
        <w:t xml:space="preserve"> </w:t>
      </w:r>
      <w:r>
        <w:rPr>
          <w:rFonts w:ascii="Arial" w:hAnsi="Arial" w:cs="Arial"/>
          <w:b/>
          <w:spacing w:val="-12"/>
          <w:sz w:val="24"/>
          <w:szCs w:val="24"/>
        </w:rPr>
        <w:t>И</w:t>
      </w:r>
      <w:r>
        <w:rPr>
          <w:rFonts w:ascii="Arial" w:hAnsi="Arial" w:cs="Arial"/>
          <w:b/>
          <w:spacing w:val="6"/>
          <w:sz w:val="24"/>
          <w:szCs w:val="24"/>
        </w:rPr>
        <w:t>сс</w:t>
      </w:r>
      <w:r>
        <w:rPr>
          <w:rFonts w:ascii="Arial" w:hAnsi="Arial" w:cs="Arial"/>
          <w:b/>
          <w:spacing w:val="7"/>
          <w:sz w:val="24"/>
          <w:szCs w:val="24"/>
        </w:rPr>
        <w:t>лед</w:t>
      </w:r>
      <w:r>
        <w:rPr>
          <w:rFonts w:ascii="Arial" w:hAnsi="Arial" w:cs="Arial"/>
          <w:b/>
          <w:spacing w:val="-6"/>
          <w:sz w:val="24"/>
          <w:szCs w:val="24"/>
        </w:rPr>
        <w:t>о</w:t>
      </w:r>
      <w:r>
        <w:rPr>
          <w:rFonts w:ascii="Arial" w:hAnsi="Arial" w:cs="Arial"/>
          <w:b/>
          <w:spacing w:val="-8"/>
          <w:sz w:val="24"/>
          <w:szCs w:val="24"/>
        </w:rPr>
        <w:t>в</w:t>
      </w:r>
      <w:r>
        <w:rPr>
          <w:rFonts w:ascii="Arial" w:hAnsi="Arial" w:cs="Arial"/>
          <w:b/>
          <w:spacing w:val="7"/>
          <w:sz w:val="24"/>
          <w:szCs w:val="24"/>
        </w:rPr>
        <w:t>а</w:t>
      </w:r>
      <w:r>
        <w:rPr>
          <w:rFonts w:ascii="Arial" w:hAnsi="Arial" w:cs="Arial"/>
          <w:b/>
          <w:spacing w:val="-15"/>
          <w:sz w:val="24"/>
          <w:szCs w:val="24"/>
        </w:rPr>
        <w:t>т</w:t>
      </w:r>
      <w:r>
        <w:rPr>
          <w:rFonts w:ascii="Arial" w:hAnsi="Arial" w:cs="Arial"/>
          <w:b/>
          <w:spacing w:val="6"/>
          <w:sz w:val="24"/>
          <w:szCs w:val="24"/>
        </w:rPr>
        <w:t>е</w:t>
      </w:r>
      <w:r>
        <w:rPr>
          <w:rFonts w:ascii="Arial" w:hAnsi="Arial" w:cs="Arial"/>
          <w:b/>
          <w:spacing w:val="8"/>
          <w:sz w:val="24"/>
          <w:szCs w:val="24"/>
        </w:rPr>
        <w:t>л</w:t>
      </w:r>
      <w:r>
        <w:rPr>
          <w:rFonts w:ascii="Arial" w:hAnsi="Arial" w:cs="Arial"/>
          <w:b/>
          <w:spacing w:val="-8"/>
          <w:sz w:val="24"/>
          <w:szCs w:val="24"/>
        </w:rPr>
        <w:t>ь</w:t>
      </w:r>
      <w:r>
        <w:rPr>
          <w:rFonts w:ascii="Arial" w:hAnsi="Arial" w:cs="Arial"/>
          <w:b/>
          <w:spacing w:val="-7"/>
          <w:sz w:val="24"/>
          <w:szCs w:val="24"/>
        </w:rPr>
        <w:t>/</w:t>
      </w:r>
      <w:r>
        <w:rPr>
          <w:rFonts w:ascii="Arial" w:hAnsi="Arial" w:cs="Arial"/>
          <w:b/>
          <w:spacing w:val="9"/>
          <w:sz w:val="24"/>
          <w:szCs w:val="24"/>
        </w:rPr>
        <w:t>Д</w:t>
      </w:r>
      <w:r>
        <w:rPr>
          <w:rFonts w:ascii="Arial" w:hAnsi="Arial" w:cs="Arial"/>
          <w:b/>
          <w:spacing w:val="-7"/>
          <w:sz w:val="24"/>
          <w:szCs w:val="24"/>
        </w:rPr>
        <w:t>о</w:t>
      </w:r>
      <w:r>
        <w:rPr>
          <w:rFonts w:ascii="Arial" w:hAnsi="Arial" w:cs="Arial"/>
          <w:b/>
          <w:sz w:val="24"/>
          <w:szCs w:val="24"/>
        </w:rPr>
        <w:t>к</w:t>
      </w:r>
      <w:r>
        <w:rPr>
          <w:rFonts w:ascii="Arial" w:hAnsi="Arial" w:cs="Arial"/>
          <w:b/>
          <w:spacing w:val="-13"/>
          <w:sz w:val="24"/>
          <w:szCs w:val="24"/>
        </w:rPr>
        <w:t>у</w:t>
      </w:r>
      <w:r>
        <w:rPr>
          <w:rFonts w:ascii="Arial" w:hAnsi="Arial" w:cs="Arial"/>
          <w:b/>
          <w:spacing w:val="-18"/>
          <w:sz w:val="24"/>
          <w:szCs w:val="24"/>
        </w:rPr>
        <w:t>м</w:t>
      </w:r>
      <w:r>
        <w:rPr>
          <w:rFonts w:ascii="Arial" w:hAnsi="Arial" w:cs="Arial"/>
          <w:b/>
          <w:spacing w:val="6"/>
          <w:sz w:val="24"/>
          <w:szCs w:val="24"/>
        </w:rPr>
        <w:t>е</w:t>
      </w:r>
      <w:r>
        <w:rPr>
          <w:rFonts w:ascii="Arial" w:hAnsi="Arial" w:cs="Arial"/>
          <w:b/>
          <w:spacing w:val="-5"/>
          <w:sz w:val="24"/>
          <w:szCs w:val="24"/>
        </w:rPr>
        <w:t>н</w:t>
      </w:r>
      <w:r>
        <w:rPr>
          <w:rFonts w:ascii="Arial" w:hAnsi="Arial" w:cs="Arial"/>
          <w:b/>
          <w:sz w:val="24"/>
          <w:szCs w:val="24"/>
        </w:rPr>
        <w:t>т</w:t>
      </w:r>
      <w:r>
        <w:rPr>
          <w:rFonts w:ascii="Arial" w:hAnsi="Arial" w:cs="Arial"/>
          <w:b/>
          <w:spacing w:val="-24"/>
          <w:sz w:val="24"/>
          <w:szCs w:val="24"/>
        </w:rPr>
        <w:t xml:space="preserve"> </w:t>
      </w:r>
      <w:r>
        <w:rPr>
          <w:rFonts w:ascii="Arial" w:hAnsi="Arial" w:cs="Arial"/>
          <w:b/>
          <w:spacing w:val="-7"/>
          <w:sz w:val="24"/>
          <w:szCs w:val="24"/>
        </w:rPr>
        <w:t>О</w:t>
      </w:r>
      <w:r>
        <w:rPr>
          <w:rFonts w:ascii="Arial" w:hAnsi="Arial" w:cs="Arial"/>
          <w:b/>
          <w:spacing w:val="-13"/>
          <w:sz w:val="24"/>
          <w:szCs w:val="24"/>
        </w:rPr>
        <w:t>С</w:t>
      </w:r>
      <w:r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pacing w:val="-13"/>
          <w:sz w:val="24"/>
          <w:szCs w:val="24"/>
        </w:rPr>
        <w:t xml:space="preserve"> Н</w:t>
      </w:r>
      <w:r>
        <w:rPr>
          <w:rFonts w:ascii="Arial" w:hAnsi="Arial" w:cs="Arial"/>
          <w:b/>
          <w:spacing w:val="9"/>
          <w:sz w:val="24"/>
          <w:szCs w:val="24"/>
        </w:rPr>
        <w:t>а</w:t>
      </w:r>
      <w:r>
        <w:rPr>
          <w:rFonts w:ascii="Arial" w:hAnsi="Arial" w:cs="Arial"/>
          <w:b/>
          <w:spacing w:val="1"/>
          <w:sz w:val="24"/>
          <w:szCs w:val="24"/>
        </w:rPr>
        <w:t>ч</w:t>
      </w:r>
      <w:r>
        <w:rPr>
          <w:rFonts w:ascii="Arial" w:hAnsi="Arial" w:cs="Arial"/>
          <w:b/>
          <w:spacing w:val="-8"/>
          <w:sz w:val="24"/>
          <w:szCs w:val="24"/>
        </w:rPr>
        <w:t>и</w:t>
      </w:r>
      <w:r>
        <w:rPr>
          <w:rFonts w:ascii="Arial" w:hAnsi="Arial" w:cs="Arial"/>
          <w:b/>
          <w:spacing w:val="7"/>
          <w:sz w:val="24"/>
          <w:szCs w:val="24"/>
        </w:rPr>
        <w:t>сл</w:t>
      </w:r>
      <w:r>
        <w:rPr>
          <w:rFonts w:ascii="Arial" w:hAnsi="Arial" w:cs="Arial"/>
          <w:b/>
          <w:spacing w:val="6"/>
          <w:sz w:val="24"/>
          <w:szCs w:val="24"/>
        </w:rPr>
        <w:t>е</w:t>
      </w:r>
      <w:r>
        <w:rPr>
          <w:rFonts w:ascii="Arial" w:hAnsi="Arial" w:cs="Arial"/>
          <w:b/>
          <w:spacing w:val="-5"/>
          <w:sz w:val="24"/>
          <w:szCs w:val="24"/>
        </w:rPr>
        <w:t>н</w:t>
      </w:r>
      <w:r>
        <w:rPr>
          <w:rFonts w:ascii="Arial" w:hAnsi="Arial" w:cs="Arial"/>
          <w:b/>
          <w:spacing w:val="-7"/>
          <w:sz w:val="24"/>
          <w:szCs w:val="24"/>
        </w:rPr>
        <w:t>и</w:t>
      </w:r>
      <w:r>
        <w:rPr>
          <w:rFonts w:ascii="Arial" w:hAnsi="Arial" w:cs="Arial"/>
          <w:b/>
          <w:sz w:val="24"/>
          <w:szCs w:val="24"/>
        </w:rPr>
        <w:t xml:space="preserve">е </w:t>
      </w:r>
      <w:r>
        <w:rPr>
          <w:rFonts w:ascii="Arial" w:hAnsi="Arial" w:cs="Arial"/>
          <w:b/>
          <w:spacing w:val="7"/>
          <w:sz w:val="24"/>
          <w:szCs w:val="24"/>
        </w:rPr>
        <w:t>а</w:t>
      </w:r>
      <w:r>
        <w:rPr>
          <w:rFonts w:ascii="Arial" w:hAnsi="Arial" w:cs="Arial"/>
          <w:b/>
          <w:spacing w:val="-18"/>
          <w:sz w:val="24"/>
          <w:szCs w:val="24"/>
        </w:rPr>
        <w:t>м</w:t>
      </w:r>
      <w:r>
        <w:rPr>
          <w:rFonts w:ascii="Arial" w:hAnsi="Arial" w:cs="Arial"/>
          <w:b/>
          <w:spacing w:val="-6"/>
          <w:sz w:val="24"/>
          <w:szCs w:val="24"/>
        </w:rPr>
        <w:t>о</w:t>
      </w:r>
      <w:r>
        <w:rPr>
          <w:rFonts w:ascii="Arial" w:hAnsi="Arial" w:cs="Arial"/>
          <w:b/>
          <w:spacing w:val="-7"/>
          <w:sz w:val="24"/>
          <w:szCs w:val="24"/>
        </w:rPr>
        <w:t>р</w:t>
      </w:r>
      <w:r>
        <w:rPr>
          <w:rFonts w:ascii="Arial" w:hAnsi="Arial" w:cs="Arial"/>
          <w:b/>
          <w:spacing w:val="-18"/>
          <w:sz w:val="24"/>
          <w:szCs w:val="24"/>
        </w:rPr>
        <w:t>т</w:t>
      </w:r>
      <w:r>
        <w:rPr>
          <w:rFonts w:ascii="Arial" w:hAnsi="Arial" w:cs="Arial"/>
          <w:b/>
          <w:spacing w:val="-7"/>
          <w:sz w:val="24"/>
          <w:szCs w:val="24"/>
        </w:rPr>
        <w:t>и</w:t>
      </w:r>
      <w:r>
        <w:rPr>
          <w:rFonts w:ascii="Arial" w:hAnsi="Arial" w:cs="Arial"/>
          <w:b/>
          <w:spacing w:val="1"/>
          <w:sz w:val="24"/>
          <w:szCs w:val="24"/>
        </w:rPr>
        <w:t>з</w:t>
      </w:r>
      <w:r>
        <w:rPr>
          <w:rFonts w:ascii="Arial" w:hAnsi="Arial" w:cs="Arial"/>
          <w:b/>
          <w:spacing w:val="6"/>
          <w:sz w:val="24"/>
          <w:szCs w:val="24"/>
        </w:rPr>
        <w:t>а</w:t>
      </w:r>
      <w:r>
        <w:rPr>
          <w:rFonts w:ascii="Arial" w:hAnsi="Arial" w:cs="Arial"/>
          <w:b/>
          <w:spacing w:val="-5"/>
          <w:sz w:val="24"/>
          <w:szCs w:val="24"/>
        </w:rPr>
        <w:t>ц</w:t>
      </w:r>
      <w:r>
        <w:rPr>
          <w:rFonts w:ascii="Arial" w:hAnsi="Arial" w:cs="Arial"/>
          <w:b/>
          <w:spacing w:val="-7"/>
          <w:sz w:val="24"/>
          <w:szCs w:val="24"/>
        </w:rPr>
        <w:t>и</w:t>
      </w:r>
      <w:r>
        <w:rPr>
          <w:rFonts w:ascii="Arial" w:hAnsi="Arial" w:cs="Arial"/>
          <w:b/>
          <w:sz w:val="24"/>
          <w:szCs w:val="24"/>
        </w:rPr>
        <w:t>и</w:t>
      </w:r>
      <w:r>
        <w:rPr>
          <w:rFonts w:ascii="Arial" w:hAnsi="Arial" w:cs="Arial"/>
          <w:b/>
          <w:spacing w:val="-14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(</w:t>
      </w:r>
      <w:r>
        <w:rPr>
          <w:rFonts w:ascii="Arial" w:hAnsi="Arial" w:cs="Arial"/>
          <w:b/>
          <w:spacing w:val="7"/>
          <w:sz w:val="24"/>
          <w:szCs w:val="24"/>
        </w:rPr>
        <w:t>л</w:t>
      </w:r>
      <w:r>
        <w:rPr>
          <w:rFonts w:ascii="Arial" w:hAnsi="Arial" w:cs="Arial"/>
          <w:b/>
          <w:spacing w:val="-7"/>
          <w:sz w:val="24"/>
          <w:szCs w:val="24"/>
        </w:rPr>
        <w:t>и</w:t>
      </w:r>
      <w:r>
        <w:rPr>
          <w:rFonts w:ascii="Arial" w:hAnsi="Arial" w:cs="Arial"/>
          <w:b/>
          <w:spacing w:val="1"/>
          <w:sz w:val="24"/>
          <w:szCs w:val="24"/>
        </w:rPr>
        <w:t>з</w:t>
      </w:r>
      <w:r>
        <w:rPr>
          <w:rFonts w:ascii="Arial" w:hAnsi="Arial" w:cs="Arial"/>
          <w:b/>
          <w:spacing w:val="-8"/>
          <w:sz w:val="24"/>
          <w:szCs w:val="24"/>
        </w:rPr>
        <w:t>и</w:t>
      </w:r>
      <w:r>
        <w:rPr>
          <w:rFonts w:ascii="Arial" w:hAnsi="Arial" w:cs="Arial"/>
          <w:b/>
          <w:spacing w:val="-5"/>
          <w:sz w:val="24"/>
          <w:szCs w:val="24"/>
        </w:rPr>
        <w:t>н</w:t>
      </w:r>
      <w:r>
        <w:rPr>
          <w:rFonts w:ascii="Arial" w:hAnsi="Arial" w:cs="Arial"/>
          <w:b/>
          <w:sz w:val="24"/>
          <w:szCs w:val="24"/>
        </w:rPr>
        <w:t>г)"</w:t>
      </w:r>
    </w:p>
    <w:p w:rsidR="0085618A" w:rsidRDefault="0085618A">
      <w:pPr>
        <w:spacing w:before="9" w:line="180" w:lineRule="exact"/>
        <w:rPr>
          <w:sz w:val="18"/>
          <w:szCs w:val="18"/>
        </w:rPr>
      </w:pPr>
    </w:p>
    <w:p w:rsidR="0085618A" w:rsidRDefault="0085618A">
      <w:pPr>
        <w:spacing w:line="200" w:lineRule="exact"/>
      </w:pPr>
    </w:p>
    <w:p w:rsidR="0085618A" w:rsidRDefault="0085618A">
      <w:pPr>
        <w:ind w:left="3220"/>
      </w:pPr>
      <w:r>
        <w:pict>
          <v:shape id="_x0000_i1028" type="#_x0000_t75" style="width:243pt;height:287.25pt">
            <v:imagedata r:id="rId13" o:title=""/>
          </v:shape>
        </w:pict>
      </w:r>
    </w:p>
    <w:p w:rsidR="0085618A" w:rsidRDefault="0085618A">
      <w:pPr>
        <w:spacing w:before="5" w:line="120" w:lineRule="exact"/>
        <w:rPr>
          <w:sz w:val="13"/>
          <w:szCs w:val="13"/>
        </w:rPr>
      </w:pPr>
    </w:p>
    <w:p w:rsidR="0085618A" w:rsidRDefault="0085618A">
      <w:pPr>
        <w:spacing w:line="200" w:lineRule="exact"/>
      </w:pPr>
    </w:p>
    <w:p w:rsidR="0085618A" w:rsidRDefault="0085618A">
      <w:pPr>
        <w:ind w:left="240"/>
        <w:rPr>
          <w:rFonts w:ascii="Arial" w:hAnsi="Arial" w:cs="Arial"/>
          <w:sz w:val="24"/>
          <w:szCs w:val="24"/>
        </w:rPr>
        <w:sectPr w:rsidR="0085618A">
          <w:pgSz w:w="12240" w:h="15840"/>
          <w:pgMar w:top="1660" w:right="480" w:bottom="280" w:left="460" w:header="560" w:footer="620" w:gutter="0"/>
          <w:cols w:space="720"/>
        </w:sectPr>
      </w:pPr>
      <w:r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pacing w:val="-7"/>
          <w:sz w:val="24"/>
          <w:szCs w:val="24"/>
        </w:rPr>
        <w:t xml:space="preserve"> </w:t>
      </w:r>
      <w:r>
        <w:rPr>
          <w:rFonts w:ascii="Arial" w:hAnsi="Arial" w:cs="Arial"/>
          <w:spacing w:val="7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ссл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 xml:space="preserve">ле </w:t>
      </w:r>
      <w:r>
        <w:rPr>
          <w:rFonts w:ascii="Arial" w:hAnsi="Arial" w:cs="Arial"/>
          <w:spacing w:val="7"/>
          <w:sz w:val="24"/>
          <w:szCs w:val="24"/>
        </w:rPr>
        <w:t>о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к</w:t>
      </w:r>
      <w:r>
        <w:rPr>
          <w:rFonts w:ascii="Arial" w:hAnsi="Arial" w:cs="Arial"/>
          <w:spacing w:val="-49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р</w:t>
      </w:r>
      <w:r>
        <w:rPr>
          <w:rFonts w:ascii="Arial" w:hAnsi="Arial" w:cs="Arial"/>
          <w:spacing w:val="7"/>
          <w:sz w:val="24"/>
          <w:szCs w:val="24"/>
        </w:rPr>
        <w:t>ы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7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м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z w:val="24"/>
          <w:szCs w:val="24"/>
        </w:rPr>
        <w:t>т</w:t>
      </w:r>
      <w:r>
        <w:rPr>
          <w:rFonts w:ascii="Arial" w:hAnsi="Arial" w:cs="Arial"/>
          <w:spacing w:val="-10"/>
          <w:sz w:val="24"/>
          <w:szCs w:val="24"/>
        </w:rPr>
        <w:t xml:space="preserve"> </w:t>
      </w:r>
      <w:r>
        <w:rPr>
          <w:rFonts w:ascii="Arial" w:hAnsi="Arial" w:cs="Arial"/>
          <w:b/>
          <w:spacing w:val="-7"/>
          <w:sz w:val="24"/>
          <w:szCs w:val="24"/>
        </w:rPr>
        <w:t>О</w:t>
      </w:r>
      <w:r>
        <w:rPr>
          <w:rFonts w:ascii="Arial" w:hAnsi="Arial" w:cs="Arial"/>
          <w:b/>
          <w:spacing w:val="-13"/>
          <w:sz w:val="24"/>
          <w:szCs w:val="24"/>
        </w:rPr>
        <w:t>С</w:t>
      </w:r>
      <w:r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pacing w:val="-13"/>
          <w:sz w:val="24"/>
          <w:szCs w:val="24"/>
        </w:rPr>
        <w:t xml:space="preserve"> Н</w:t>
      </w:r>
      <w:r>
        <w:rPr>
          <w:rFonts w:ascii="Arial" w:hAnsi="Arial" w:cs="Arial"/>
          <w:b/>
          <w:spacing w:val="7"/>
          <w:sz w:val="24"/>
          <w:szCs w:val="24"/>
        </w:rPr>
        <w:t>а</w:t>
      </w:r>
      <w:r>
        <w:rPr>
          <w:rFonts w:ascii="Arial" w:hAnsi="Arial" w:cs="Arial"/>
          <w:b/>
          <w:sz w:val="24"/>
          <w:szCs w:val="24"/>
        </w:rPr>
        <w:t>ч</w:t>
      </w:r>
      <w:r>
        <w:rPr>
          <w:rFonts w:ascii="Arial" w:hAnsi="Arial" w:cs="Arial"/>
          <w:b/>
          <w:spacing w:val="-7"/>
          <w:sz w:val="24"/>
          <w:szCs w:val="24"/>
        </w:rPr>
        <w:t>и</w:t>
      </w:r>
      <w:r>
        <w:rPr>
          <w:rFonts w:ascii="Arial" w:hAnsi="Arial" w:cs="Arial"/>
          <w:b/>
          <w:spacing w:val="6"/>
          <w:sz w:val="24"/>
          <w:szCs w:val="24"/>
        </w:rPr>
        <w:t>с</w:t>
      </w:r>
      <w:r>
        <w:rPr>
          <w:rFonts w:ascii="Arial" w:hAnsi="Arial" w:cs="Arial"/>
          <w:b/>
          <w:spacing w:val="8"/>
          <w:sz w:val="24"/>
          <w:szCs w:val="24"/>
        </w:rPr>
        <w:t>л</w:t>
      </w:r>
      <w:r>
        <w:rPr>
          <w:rFonts w:ascii="Arial" w:hAnsi="Arial" w:cs="Arial"/>
          <w:b/>
          <w:spacing w:val="6"/>
          <w:sz w:val="24"/>
          <w:szCs w:val="24"/>
        </w:rPr>
        <w:t>е</w:t>
      </w:r>
      <w:r>
        <w:rPr>
          <w:rFonts w:ascii="Arial" w:hAnsi="Arial" w:cs="Arial"/>
          <w:b/>
          <w:spacing w:val="-5"/>
          <w:sz w:val="24"/>
          <w:szCs w:val="24"/>
        </w:rPr>
        <w:t>н</w:t>
      </w:r>
      <w:r>
        <w:rPr>
          <w:rFonts w:ascii="Arial" w:hAnsi="Arial" w:cs="Arial"/>
          <w:b/>
          <w:spacing w:val="-7"/>
          <w:sz w:val="24"/>
          <w:szCs w:val="24"/>
        </w:rPr>
        <w:t>и</w:t>
      </w:r>
      <w:r>
        <w:rPr>
          <w:rFonts w:ascii="Arial" w:hAnsi="Arial" w:cs="Arial"/>
          <w:b/>
          <w:sz w:val="24"/>
          <w:szCs w:val="24"/>
        </w:rPr>
        <w:t xml:space="preserve">е </w:t>
      </w:r>
      <w:r>
        <w:rPr>
          <w:rFonts w:ascii="Arial" w:hAnsi="Arial" w:cs="Arial"/>
          <w:b/>
          <w:spacing w:val="6"/>
          <w:sz w:val="24"/>
          <w:szCs w:val="24"/>
        </w:rPr>
        <w:t>а</w:t>
      </w:r>
      <w:r>
        <w:rPr>
          <w:rFonts w:ascii="Arial" w:hAnsi="Arial" w:cs="Arial"/>
          <w:b/>
          <w:spacing w:val="-18"/>
          <w:sz w:val="24"/>
          <w:szCs w:val="24"/>
        </w:rPr>
        <w:t>м</w:t>
      </w:r>
      <w:r>
        <w:rPr>
          <w:rFonts w:ascii="Arial" w:hAnsi="Arial" w:cs="Arial"/>
          <w:b/>
          <w:spacing w:val="-6"/>
          <w:sz w:val="24"/>
          <w:szCs w:val="24"/>
        </w:rPr>
        <w:t>о</w:t>
      </w:r>
      <w:r>
        <w:rPr>
          <w:rFonts w:ascii="Arial" w:hAnsi="Arial" w:cs="Arial"/>
          <w:b/>
          <w:spacing w:val="-10"/>
          <w:sz w:val="24"/>
          <w:szCs w:val="24"/>
        </w:rPr>
        <w:t>р</w:t>
      </w:r>
      <w:r>
        <w:rPr>
          <w:rFonts w:ascii="Arial" w:hAnsi="Arial" w:cs="Arial"/>
          <w:b/>
          <w:spacing w:val="-18"/>
          <w:sz w:val="24"/>
          <w:szCs w:val="24"/>
        </w:rPr>
        <w:t>т</w:t>
      </w:r>
      <w:r>
        <w:rPr>
          <w:rFonts w:ascii="Arial" w:hAnsi="Arial" w:cs="Arial"/>
          <w:b/>
          <w:spacing w:val="-7"/>
          <w:sz w:val="24"/>
          <w:szCs w:val="24"/>
        </w:rPr>
        <w:t>и</w:t>
      </w:r>
      <w:r>
        <w:rPr>
          <w:rFonts w:ascii="Arial" w:hAnsi="Arial" w:cs="Arial"/>
          <w:b/>
          <w:sz w:val="24"/>
          <w:szCs w:val="24"/>
        </w:rPr>
        <w:t>з</w:t>
      </w:r>
      <w:r>
        <w:rPr>
          <w:rFonts w:ascii="Arial" w:hAnsi="Arial" w:cs="Arial"/>
          <w:b/>
          <w:spacing w:val="7"/>
          <w:sz w:val="24"/>
          <w:szCs w:val="24"/>
        </w:rPr>
        <w:t>а</w:t>
      </w:r>
      <w:r>
        <w:rPr>
          <w:rFonts w:ascii="Arial" w:hAnsi="Arial" w:cs="Arial"/>
          <w:b/>
          <w:spacing w:val="-8"/>
          <w:sz w:val="24"/>
          <w:szCs w:val="24"/>
        </w:rPr>
        <w:t>ц</w:t>
      </w:r>
      <w:r>
        <w:rPr>
          <w:rFonts w:ascii="Arial" w:hAnsi="Arial" w:cs="Arial"/>
          <w:b/>
          <w:spacing w:val="-7"/>
          <w:sz w:val="24"/>
          <w:szCs w:val="24"/>
        </w:rPr>
        <w:t>и</w:t>
      </w:r>
      <w:r>
        <w:rPr>
          <w:rFonts w:ascii="Arial" w:hAnsi="Arial" w:cs="Arial"/>
          <w:b/>
          <w:sz w:val="24"/>
          <w:szCs w:val="24"/>
        </w:rPr>
        <w:t>и</w:t>
      </w:r>
      <w:r>
        <w:rPr>
          <w:rFonts w:ascii="Arial" w:hAnsi="Arial" w:cs="Arial"/>
          <w:b/>
          <w:spacing w:val="-14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(</w:t>
      </w:r>
      <w:r>
        <w:rPr>
          <w:rFonts w:ascii="Arial" w:hAnsi="Arial" w:cs="Arial"/>
          <w:b/>
          <w:spacing w:val="7"/>
          <w:sz w:val="24"/>
          <w:szCs w:val="24"/>
        </w:rPr>
        <w:t>л</w:t>
      </w:r>
      <w:r>
        <w:rPr>
          <w:rFonts w:ascii="Arial" w:hAnsi="Arial" w:cs="Arial"/>
          <w:b/>
          <w:spacing w:val="-7"/>
          <w:sz w:val="24"/>
          <w:szCs w:val="24"/>
        </w:rPr>
        <w:t>и</w:t>
      </w:r>
      <w:r>
        <w:rPr>
          <w:rFonts w:ascii="Arial" w:hAnsi="Arial" w:cs="Arial"/>
          <w:b/>
          <w:spacing w:val="1"/>
          <w:sz w:val="24"/>
          <w:szCs w:val="24"/>
        </w:rPr>
        <w:t>з</w:t>
      </w:r>
      <w:r>
        <w:rPr>
          <w:rFonts w:ascii="Arial" w:hAnsi="Arial" w:cs="Arial"/>
          <w:b/>
          <w:spacing w:val="-8"/>
          <w:sz w:val="24"/>
          <w:szCs w:val="24"/>
        </w:rPr>
        <w:t>и</w:t>
      </w:r>
      <w:r>
        <w:rPr>
          <w:rFonts w:ascii="Arial" w:hAnsi="Arial" w:cs="Arial"/>
          <w:b/>
          <w:spacing w:val="-5"/>
          <w:sz w:val="24"/>
          <w:szCs w:val="24"/>
        </w:rPr>
        <w:t>н</w:t>
      </w:r>
      <w:r>
        <w:rPr>
          <w:rFonts w:ascii="Arial" w:hAnsi="Arial" w:cs="Arial"/>
          <w:b/>
          <w:sz w:val="24"/>
          <w:szCs w:val="24"/>
        </w:rPr>
        <w:t>г)</w:t>
      </w:r>
      <w:r>
        <w:rPr>
          <w:rFonts w:ascii="Arial" w:hAnsi="Arial" w:cs="Arial"/>
          <w:sz w:val="24"/>
          <w:szCs w:val="24"/>
        </w:rPr>
        <w:t>.</w:t>
      </w:r>
    </w:p>
    <w:p w:rsidR="0085618A" w:rsidRDefault="0085618A">
      <w:pPr>
        <w:spacing w:line="200" w:lineRule="exact"/>
      </w:pPr>
    </w:p>
    <w:p w:rsidR="0085618A" w:rsidRDefault="0085618A">
      <w:pPr>
        <w:spacing w:before="6" w:line="200" w:lineRule="exact"/>
      </w:pPr>
    </w:p>
    <w:p w:rsidR="0085618A" w:rsidRDefault="0085618A">
      <w:pPr>
        <w:spacing w:before="29"/>
        <w:ind w:left="240"/>
        <w:rPr>
          <w:rFonts w:ascii="Arial" w:hAnsi="Arial" w:cs="Arial"/>
          <w:sz w:val="24"/>
          <w:szCs w:val="24"/>
        </w:rPr>
      </w:pPr>
      <w:r>
        <w:rPr>
          <w:noProof/>
          <w:lang w:val="ru-RU" w:eastAsia="ru-RU"/>
        </w:rPr>
        <w:pict>
          <v:group id="_x0000_s1058" style="position:absolute;left:0;text-align:left;margin-left:27.5pt;margin-top:-2.8pt;width:556pt;height:24pt;z-index:-251657216;mso-position-horizontal-relative:page" coordorigin="550,-56" coordsize="11120,480">
            <v:group id="_x0000_s1059" style="position:absolute;left:560;top:-46;width:11100;height:460" coordorigin="560,-46" coordsize="11100,460">
              <v:shape id="_x0000_s1060" style="position:absolute;left:560;top:-46;width:11100;height:460" coordorigin="560,-46" coordsize="11100,460" path="m560,-46r,460l11660,414r,-460l560,-46xe" fillcolor="#dde6ef" stroked="f">
                <v:path arrowok="t"/>
              </v:shape>
              <v:group id="_x0000_s1061" style="position:absolute;left:570;top:-36;width:11080;height:440" coordorigin="570,-36" coordsize="11080,440">
                <v:shape id="_x0000_s1062" style="position:absolute;left:570;top:-36;width:11080;height:440" coordorigin="570,-36" coordsize="11080,440" path="m570,-36r11080,l11650,404,570,404r,-440xe" filled="f" strokeweight="1pt">
                  <v:path arrowok="t"/>
                </v:shape>
              </v:group>
            </v:group>
            <w10:wrap anchorx="page"/>
          </v:group>
        </w:pict>
      </w:r>
      <w:r>
        <w:rPr>
          <w:rFonts w:ascii="Arial" w:hAnsi="Arial" w:cs="Arial"/>
          <w:b/>
          <w:sz w:val="24"/>
          <w:szCs w:val="24"/>
        </w:rPr>
        <w:t>Р</w:t>
      </w:r>
      <w:r>
        <w:rPr>
          <w:rFonts w:ascii="Arial" w:hAnsi="Arial" w:cs="Arial"/>
          <w:b/>
          <w:spacing w:val="-8"/>
          <w:sz w:val="24"/>
          <w:szCs w:val="24"/>
        </w:rPr>
        <w:t>и</w:t>
      </w:r>
      <w:r>
        <w:rPr>
          <w:rFonts w:ascii="Arial" w:hAnsi="Arial" w:cs="Arial"/>
          <w:b/>
          <w:spacing w:val="6"/>
          <w:sz w:val="24"/>
          <w:szCs w:val="24"/>
        </w:rPr>
        <w:t>с</w:t>
      </w:r>
      <w:r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pacing w:val="-13"/>
          <w:sz w:val="24"/>
          <w:szCs w:val="24"/>
        </w:rPr>
        <w:t xml:space="preserve"> </w:t>
      </w:r>
      <w:r>
        <w:rPr>
          <w:rFonts w:ascii="Arial" w:hAnsi="Arial" w:cs="Arial"/>
          <w:b/>
          <w:spacing w:val="6"/>
          <w:sz w:val="24"/>
          <w:szCs w:val="24"/>
        </w:rPr>
        <w:t>2</w:t>
      </w:r>
      <w:r>
        <w:rPr>
          <w:rFonts w:ascii="Arial" w:hAnsi="Arial" w:cs="Arial"/>
          <w:b/>
          <w:spacing w:val="-7"/>
          <w:sz w:val="24"/>
          <w:szCs w:val="24"/>
        </w:rPr>
        <w:t>.</w:t>
      </w:r>
      <w:r>
        <w:rPr>
          <w:rFonts w:ascii="Arial" w:hAnsi="Arial" w:cs="Arial"/>
          <w:b/>
          <w:spacing w:val="6"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pacing w:val="-13"/>
          <w:sz w:val="24"/>
          <w:szCs w:val="24"/>
        </w:rPr>
        <w:t xml:space="preserve"> </w:t>
      </w:r>
      <w:r>
        <w:rPr>
          <w:rFonts w:ascii="Arial" w:hAnsi="Arial" w:cs="Arial"/>
          <w:b/>
          <w:spacing w:val="9"/>
          <w:sz w:val="24"/>
          <w:szCs w:val="24"/>
        </w:rPr>
        <w:t>Д</w:t>
      </w:r>
      <w:r>
        <w:rPr>
          <w:rFonts w:ascii="Arial" w:hAnsi="Arial" w:cs="Arial"/>
          <w:b/>
          <w:spacing w:val="-7"/>
          <w:sz w:val="24"/>
          <w:szCs w:val="24"/>
        </w:rPr>
        <w:t>и</w:t>
      </w:r>
      <w:r>
        <w:rPr>
          <w:rFonts w:ascii="Arial" w:hAnsi="Arial" w:cs="Arial"/>
          <w:b/>
          <w:spacing w:val="6"/>
          <w:sz w:val="24"/>
          <w:szCs w:val="24"/>
        </w:rPr>
        <w:t>а</w:t>
      </w:r>
      <w:r>
        <w:rPr>
          <w:rFonts w:ascii="Arial" w:hAnsi="Arial" w:cs="Arial"/>
          <w:b/>
          <w:spacing w:val="7"/>
          <w:sz w:val="24"/>
          <w:szCs w:val="24"/>
        </w:rPr>
        <w:t>л</w:t>
      </w:r>
      <w:r>
        <w:rPr>
          <w:rFonts w:ascii="Arial" w:hAnsi="Arial" w:cs="Arial"/>
          <w:b/>
          <w:spacing w:val="-6"/>
          <w:sz w:val="24"/>
          <w:szCs w:val="24"/>
        </w:rPr>
        <w:t>о</w:t>
      </w:r>
      <w:r>
        <w:rPr>
          <w:rFonts w:ascii="Arial" w:hAnsi="Arial" w:cs="Arial"/>
          <w:b/>
          <w:sz w:val="24"/>
          <w:szCs w:val="24"/>
        </w:rPr>
        <w:t>г</w:t>
      </w:r>
      <w:r>
        <w:rPr>
          <w:rFonts w:ascii="Arial" w:hAnsi="Arial" w:cs="Arial"/>
          <w:b/>
          <w:spacing w:val="-6"/>
          <w:sz w:val="24"/>
          <w:szCs w:val="24"/>
        </w:rPr>
        <w:t>о</w:t>
      </w:r>
      <w:r>
        <w:rPr>
          <w:rFonts w:ascii="Arial" w:hAnsi="Arial" w:cs="Arial"/>
          <w:b/>
          <w:spacing w:val="-8"/>
          <w:sz w:val="24"/>
          <w:szCs w:val="24"/>
        </w:rPr>
        <w:t>в</w:t>
      </w:r>
      <w:r>
        <w:rPr>
          <w:rFonts w:ascii="Arial" w:hAnsi="Arial" w:cs="Arial"/>
          <w:b/>
          <w:spacing w:val="6"/>
          <w:sz w:val="24"/>
          <w:szCs w:val="24"/>
        </w:rPr>
        <w:t>а</w:t>
      </w:r>
      <w:r>
        <w:rPr>
          <w:rFonts w:ascii="Arial" w:hAnsi="Arial" w:cs="Arial"/>
          <w:b/>
          <w:sz w:val="24"/>
          <w:szCs w:val="24"/>
        </w:rPr>
        <w:t>я</w:t>
      </w:r>
      <w:r>
        <w:rPr>
          <w:rFonts w:ascii="Arial" w:hAnsi="Arial" w:cs="Arial"/>
          <w:b/>
          <w:spacing w:val="-4"/>
          <w:sz w:val="24"/>
          <w:szCs w:val="24"/>
        </w:rPr>
        <w:t xml:space="preserve"> </w:t>
      </w:r>
      <w:r>
        <w:rPr>
          <w:rFonts w:ascii="Arial" w:hAnsi="Arial" w:cs="Arial"/>
          <w:b/>
          <w:spacing w:val="10"/>
          <w:sz w:val="24"/>
          <w:szCs w:val="24"/>
        </w:rPr>
        <w:t>ф</w:t>
      </w:r>
      <w:r>
        <w:rPr>
          <w:rFonts w:ascii="Arial" w:hAnsi="Arial" w:cs="Arial"/>
          <w:b/>
          <w:spacing w:val="-7"/>
          <w:sz w:val="24"/>
          <w:szCs w:val="24"/>
        </w:rPr>
        <w:t>о</w:t>
      </w:r>
      <w:r>
        <w:rPr>
          <w:rFonts w:ascii="Arial" w:hAnsi="Arial" w:cs="Arial"/>
          <w:b/>
          <w:spacing w:val="-6"/>
          <w:sz w:val="24"/>
          <w:szCs w:val="24"/>
        </w:rPr>
        <w:t>р</w:t>
      </w:r>
      <w:r>
        <w:rPr>
          <w:rFonts w:ascii="Arial" w:hAnsi="Arial" w:cs="Arial"/>
          <w:b/>
          <w:spacing w:val="-18"/>
          <w:sz w:val="24"/>
          <w:szCs w:val="24"/>
        </w:rPr>
        <w:t>м</w:t>
      </w:r>
      <w:r>
        <w:rPr>
          <w:rFonts w:ascii="Arial" w:hAnsi="Arial" w:cs="Arial"/>
          <w:b/>
          <w:sz w:val="24"/>
          <w:szCs w:val="24"/>
        </w:rPr>
        <w:t xml:space="preserve">а </w:t>
      </w:r>
      <w:r>
        <w:rPr>
          <w:rFonts w:ascii="Arial" w:hAnsi="Arial" w:cs="Arial"/>
          <w:b/>
          <w:spacing w:val="8"/>
          <w:sz w:val="24"/>
          <w:szCs w:val="24"/>
        </w:rPr>
        <w:t>д</w:t>
      </w:r>
      <w:r>
        <w:rPr>
          <w:rFonts w:ascii="Arial" w:hAnsi="Arial" w:cs="Arial"/>
          <w:b/>
          <w:spacing w:val="-7"/>
          <w:sz w:val="24"/>
          <w:szCs w:val="24"/>
        </w:rPr>
        <w:t>о</w:t>
      </w:r>
      <w:r>
        <w:rPr>
          <w:rFonts w:ascii="Arial" w:hAnsi="Arial" w:cs="Arial"/>
          <w:b/>
          <w:sz w:val="24"/>
          <w:szCs w:val="24"/>
        </w:rPr>
        <w:t>к</w:t>
      </w:r>
      <w:r>
        <w:rPr>
          <w:rFonts w:ascii="Arial" w:hAnsi="Arial" w:cs="Arial"/>
          <w:b/>
          <w:spacing w:val="-13"/>
          <w:sz w:val="24"/>
          <w:szCs w:val="24"/>
        </w:rPr>
        <w:t>у</w:t>
      </w:r>
      <w:r>
        <w:rPr>
          <w:rFonts w:ascii="Arial" w:hAnsi="Arial" w:cs="Arial"/>
          <w:b/>
          <w:spacing w:val="-18"/>
          <w:sz w:val="24"/>
          <w:szCs w:val="24"/>
        </w:rPr>
        <w:t>м</w:t>
      </w:r>
      <w:r>
        <w:rPr>
          <w:rFonts w:ascii="Arial" w:hAnsi="Arial" w:cs="Arial"/>
          <w:b/>
          <w:spacing w:val="6"/>
          <w:sz w:val="24"/>
          <w:szCs w:val="24"/>
        </w:rPr>
        <w:t>е</w:t>
      </w:r>
      <w:r>
        <w:rPr>
          <w:rFonts w:ascii="Arial" w:hAnsi="Arial" w:cs="Arial"/>
          <w:b/>
          <w:spacing w:val="-5"/>
          <w:sz w:val="24"/>
          <w:szCs w:val="24"/>
        </w:rPr>
        <w:t>н</w:t>
      </w:r>
      <w:r>
        <w:rPr>
          <w:rFonts w:ascii="Arial" w:hAnsi="Arial" w:cs="Arial"/>
          <w:b/>
          <w:spacing w:val="-18"/>
          <w:sz w:val="24"/>
          <w:szCs w:val="24"/>
        </w:rPr>
        <w:t>т</w:t>
      </w:r>
      <w:r>
        <w:rPr>
          <w:rFonts w:ascii="Arial" w:hAnsi="Arial" w:cs="Arial"/>
          <w:b/>
          <w:sz w:val="24"/>
          <w:szCs w:val="24"/>
        </w:rPr>
        <w:t xml:space="preserve">а </w:t>
      </w:r>
      <w:r>
        <w:rPr>
          <w:rFonts w:ascii="Arial" w:hAnsi="Arial" w:cs="Arial"/>
          <w:b/>
          <w:spacing w:val="6"/>
          <w:sz w:val="24"/>
          <w:szCs w:val="24"/>
        </w:rPr>
        <w:t>"</w:t>
      </w:r>
      <w:r>
        <w:rPr>
          <w:rFonts w:ascii="Arial" w:hAnsi="Arial" w:cs="Arial"/>
          <w:b/>
          <w:spacing w:val="-4"/>
          <w:sz w:val="24"/>
          <w:szCs w:val="24"/>
        </w:rPr>
        <w:t>О</w:t>
      </w:r>
      <w:r>
        <w:rPr>
          <w:rFonts w:ascii="Arial" w:hAnsi="Arial" w:cs="Arial"/>
          <w:b/>
          <w:spacing w:val="-13"/>
          <w:sz w:val="24"/>
          <w:szCs w:val="24"/>
        </w:rPr>
        <w:t>С</w:t>
      </w:r>
      <w:r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pacing w:val="-13"/>
          <w:sz w:val="24"/>
          <w:szCs w:val="24"/>
        </w:rPr>
        <w:t xml:space="preserve"> Н</w:t>
      </w:r>
      <w:r>
        <w:rPr>
          <w:rFonts w:ascii="Arial" w:hAnsi="Arial" w:cs="Arial"/>
          <w:b/>
          <w:spacing w:val="7"/>
          <w:sz w:val="24"/>
          <w:szCs w:val="24"/>
        </w:rPr>
        <w:t>а</w:t>
      </w:r>
      <w:r>
        <w:rPr>
          <w:rFonts w:ascii="Arial" w:hAnsi="Arial" w:cs="Arial"/>
          <w:b/>
          <w:sz w:val="24"/>
          <w:szCs w:val="24"/>
        </w:rPr>
        <w:t>ч</w:t>
      </w:r>
      <w:r>
        <w:rPr>
          <w:rFonts w:ascii="Arial" w:hAnsi="Arial" w:cs="Arial"/>
          <w:b/>
          <w:spacing w:val="-7"/>
          <w:sz w:val="24"/>
          <w:szCs w:val="24"/>
        </w:rPr>
        <w:t>и</w:t>
      </w:r>
      <w:r>
        <w:rPr>
          <w:rFonts w:ascii="Arial" w:hAnsi="Arial" w:cs="Arial"/>
          <w:b/>
          <w:spacing w:val="6"/>
          <w:sz w:val="24"/>
          <w:szCs w:val="24"/>
        </w:rPr>
        <w:t>с</w:t>
      </w:r>
      <w:r>
        <w:rPr>
          <w:rFonts w:ascii="Arial" w:hAnsi="Arial" w:cs="Arial"/>
          <w:b/>
          <w:spacing w:val="7"/>
          <w:sz w:val="24"/>
          <w:szCs w:val="24"/>
        </w:rPr>
        <w:t>ле</w:t>
      </w:r>
      <w:r>
        <w:rPr>
          <w:rFonts w:ascii="Arial" w:hAnsi="Arial" w:cs="Arial"/>
          <w:b/>
          <w:spacing w:val="-5"/>
          <w:sz w:val="24"/>
          <w:szCs w:val="24"/>
        </w:rPr>
        <w:t>н</w:t>
      </w:r>
      <w:r>
        <w:rPr>
          <w:rFonts w:ascii="Arial" w:hAnsi="Arial" w:cs="Arial"/>
          <w:b/>
          <w:spacing w:val="-7"/>
          <w:sz w:val="24"/>
          <w:szCs w:val="24"/>
        </w:rPr>
        <w:t>и</w:t>
      </w:r>
      <w:r>
        <w:rPr>
          <w:rFonts w:ascii="Arial" w:hAnsi="Arial" w:cs="Arial"/>
          <w:b/>
          <w:sz w:val="24"/>
          <w:szCs w:val="24"/>
        </w:rPr>
        <w:t xml:space="preserve">е </w:t>
      </w:r>
      <w:r>
        <w:rPr>
          <w:rFonts w:ascii="Arial" w:hAnsi="Arial" w:cs="Arial"/>
          <w:b/>
          <w:spacing w:val="6"/>
          <w:sz w:val="24"/>
          <w:szCs w:val="24"/>
        </w:rPr>
        <w:t>а</w:t>
      </w:r>
      <w:r>
        <w:rPr>
          <w:rFonts w:ascii="Arial" w:hAnsi="Arial" w:cs="Arial"/>
          <w:b/>
          <w:spacing w:val="-18"/>
          <w:sz w:val="24"/>
          <w:szCs w:val="24"/>
        </w:rPr>
        <w:t>м</w:t>
      </w:r>
      <w:r>
        <w:rPr>
          <w:rFonts w:ascii="Arial" w:hAnsi="Arial" w:cs="Arial"/>
          <w:b/>
          <w:spacing w:val="-6"/>
          <w:sz w:val="24"/>
          <w:szCs w:val="24"/>
        </w:rPr>
        <w:t>о</w:t>
      </w:r>
      <w:r>
        <w:rPr>
          <w:rFonts w:ascii="Arial" w:hAnsi="Arial" w:cs="Arial"/>
          <w:b/>
          <w:spacing w:val="-7"/>
          <w:sz w:val="24"/>
          <w:szCs w:val="24"/>
        </w:rPr>
        <w:t>р</w:t>
      </w:r>
      <w:r>
        <w:rPr>
          <w:rFonts w:ascii="Arial" w:hAnsi="Arial" w:cs="Arial"/>
          <w:b/>
          <w:spacing w:val="-15"/>
          <w:sz w:val="24"/>
          <w:szCs w:val="24"/>
        </w:rPr>
        <w:t>т</w:t>
      </w:r>
      <w:r>
        <w:rPr>
          <w:rFonts w:ascii="Arial" w:hAnsi="Arial" w:cs="Arial"/>
          <w:b/>
          <w:spacing w:val="-7"/>
          <w:sz w:val="24"/>
          <w:szCs w:val="24"/>
        </w:rPr>
        <w:t>и</w:t>
      </w:r>
      <w:r>
        <w:rPr>
          <w:rFonts w:ascii="Arial" w:hAnsi="Arial" w:cs="Arial"/>
          <w:b/>
          <w:spacing w:val="1"/>
          <w:sz w:val="24"/>
          <w:szCs w:val="24"/>
        </w:rPr>
        <w:t>з</w:t>
      </w:r>
      <w:r>
        <w:rPr>
          <w:rFonts w:ascii="Arial" w:hAnsi="Arial" w:cs="Arial"/>
          <w:b/>
          <w:spacing w:val="6"/>
          <w:sz w:val="24"/>
          <w:szCs w:val="24"/>
        </w:rPr>
        <w:t>а</w:t>
      </w:r>
      <w:r>
        <w:rPr>
          <w:rFonts w:ascii="Arial" w:hAnsi="Arial" w:cs="Arial"/>
          <w:b/>
          <w:spacing w:val="-8"/>
          <w:sz w:val="24"/>
          <w:szCs w:val="24"/>
        </w:rPr>
        <w:t>ц</w:t>
      </w:r>
      <w:r>
        <w:rPr>
          <w:rFonts w:ascii="Arial" w:hAnsi="Arial" w:cs="Arial"/>
          <w:b/>
          <w:spacing w:val="-7"/>
          <w:sz w:val="24"/>
          <w:szCs w:val="24"/>
        </w:rPr>
        <w:t>и</w:t>
      </w:r>
      <w:r>
        <w:rPr>
          <w:rFonts w:ascii="Arial" w:hAnsi="Arial" w:cs="Arial"/>
          <w:b/>
          <w:sz w:val="24"/>
          <w:szCs w:val="24"/>
        </w:rPr>
        <w:t>и</w:t>
      </w:r>
      <w:r>
        <w:rPr>
          <w:rFonts w:ascii="Arial" w:hAnsi="Arial" w:cs="Arial"/>
          <w:b/>
          <w:spacing w:val="-14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(</w:t>
      </w:r>
      <w:r>
        <w:rPr>
          <w:rFonts w:ascii="Arial" w:hAnsi="Arial" w:cs="Arial"/>
          <w:b/>
          <w:spacing w:val="7"/>
          <w:sz w:val="24"/>
          <w:szCs w:val="24"/>
        </w:rPr>
        <w:t>л</w:t>
      </w:r>
      <w:r>
        <w:rPr>
          <w:rFonts w:ascii="Arial" w:hAnsi="Arial" w:cs="Arial"/>
          <w:b/>
          <w:spacing w:val="-7"/>
          <w:sz w:val="24"/>
          <w:szCs w:val="24"/>
        </w:rPr>
        <w:t>и</w:t>
      </w:r>
      <w:r>
        <w:rPr>
          <w:rFonts w:ascii="Arial" w:hAnsi="Arial" w:cs="Arial"/>
          <w:b/>
          <w:spacing w:val="1"/>
          <w:sz w:val="24"/>
          <w:szCs w:val="24"/>
        </w:rPr>
        <w:t>з</w:t>
      </w:r>
      <w:r>
        <w:rPr>
          <w:rFonts w:ascii="Arial" w:hAnsi="Arial" w:cs="Arial"/>
          <w:b/>
          <w:spacing w:val="-8"/>
          <w:sz w:val="24"/>
          <w:szCs w:val="24"/>
        </w:rPr>
        <w:t>и</w:t>
      </w:r>
      <w:r>
        <w:rPr>
          <w:rFonts w:ascii="Arial" w:hAnsi="Arial" w:cs="Arial"/>
          <w:b/>
          <w:spacing w:val="-5"/>
          <w:sz w:val="24"/>
          <w:szCs w:val="24"/>
        </w:rPr>
        <w:t>н</w:t>
      </w:r>
      <w:r>
        <w:rPr>
          <w:rFonts w:ascii="Arial" w:hAnsi="Arial" w:cs="Arial"/>
          <w:b/>
          <w:sz w:val="24"/>
          <w:szCs w:val="24"/>
        </w:rPr>
        <w:t>г)"</w:t>
      </w:r>
    </w:p>
    <w:p w:rsidR="0085618A" w:rsidRDefault="0085618A">
      <w:pPr>
        <w:spacing w:before="9" w:line="180" w:lineRule="exact"/>
        <w:rPr>
          <w:sz w:val="18"/>
          <w:szCs w:val="18"/>
        </w:rPr>
      </w:pPr>
    </w:p>
    <w:p w:rsidR="0085618A" w:rsidRDefault="0085618A">
      <w:pPr>
        <w:spacing w:line="200" w:lineRule="exact"/>
      </w:pPr>
    </w:p>
    <w:p w:rsidR="0085618A" w:rsidRDefault="0085618A">
      <w:pPr>
        <w:ind w:left="100"/>
      </w:pPr>
      <w:r>
        <w:pict>
          <v:shape id="_x0000_i1029" type="#_x0000_t75" style="width:554.25pt;height:209.25pt">
            <v:imagedata r:id="rId14" o:title=""/>
          </v:shape>
        </w:pict>
      </w:r>
    </w:p>
    <w:p w:rsidR="0085618A" w:rsidRDefault="0085618A">
      <w:pPr>
        <w:spacing w:before="5" w:line="120" w:lineRule="exact"/>
        <w:rPr>
          <w:sz w:val="13"/>
          <w:szCs w:val="13"/>
        </w:rPr>
      </w:pPr>
    </w:p>
    <w:p w:rsidR="0085618A" w:rsidRDefault="0085618A">
      <w:pPr>
        <w:spacing w:line="200" w:lineRule="exact"/>
      </w:pPr>
    </w:p>
    <w:p w:rsidR="0085618A" w:rsidRDefault="0085618A">
      <w:pPr>
        <w:spacing w:line="278" w:lineRule="auto"/>
        <w:ind w:left="120" w:right="685" w:firstLine="120"/>
        <w:rPr>
          <w:rFonts w:ascii="Arial" w:hAnsi="Arial" w:cs="Arial"/>
          <w:sz w:val="24"/>
          <w:szCs w:val="24"/>
        </w:rPr>
        <w:sectPr w:rsidR="0085618A">
          <w:pgSz w:w="12240" w:h="15840"/>
          <w:pgMar w:top="1660" w:right="480" w:bottom="280" w:left="460" w:header="560" w:footer="620" w:gutter="0"/>
          <w:cols w:space="720"/>
        </w:sectPr>
      </w:pPr>
      <w:r>
        <w:rPr>
          <w:rFonts w:ascii="Arial" w:hAnsi="Arial" w:cs="Arial"/>
          <w:spacing w:val="8"/>
          <w:sz w:val="24"/>
          <w:szCs w:val="24"/>
        </w:rPr>
        <w:t>П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 xml:space="preserve">сле 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-5"/>
          <w:sz w:val="24"/>
          <w:szCs w:val="24"/>
        </w:rPr>
        <w:t>ч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сл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я</w:t>
      </w:r>
      <w:r>
        <w:rPr>
          <w:rFonts w:ascii="Arial" w:hAnsi="Arial" w:cs="Arial"/>
          <w:spacing w:val="3"/>
          <w:sz w:val="24"/>
          <w:szCs w:val="24"/>
        </w:rPr>
        <w:t xml:space="preserve"> </w:t>
      </w:r>
      <w:r>
        <w:rPr>
          <w:rFonts w:ascii="Arial" w:hAnsi="Arial" w:cs="Arial"/>
          <w:spacing w:val="9"/>
          <w:sz w:val="24"/>
          <w:szCs w:val="24"/>
        </w:rPr>
        <w:t>а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7"/>
          <w:sz w:val="24"/>
          <w:szCs w:val="24"/>
        </w:rPr>
        <w:t>о</w:t>
      </w:r>
      <w:r>
        <w:rPr>
          <w:rFonts w:ascii="Arial" w:hAnsi="Arial" w:cs="Arial"/>
          <w:spacing w:val="6"/>
          <w:sz w:val="24"/>
          <w:szCs w:val="24"/>
        </w:rPr>
        <w:t>р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pacing w:val="10"/>
          <w:sz w:val="24"/>
          <w:szCs w:val="24"/>
        </w:rPr>
        <w:t>з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3"/>
          <w:sz w:val="24"/>
          <w:szCs w:val="24"/>
        </w:rPr>
        <w:t>ц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z w:val="24"/>
          <w:szCs w:val="24"/>
        </w:rPr>
        <w:t>а</w:t>
      </w:r>
      <w:r>
        <w:rPr>
          <w:rFonts w:ascii="Arial" w:hAnsi="Arial" w:cs="Arial"/>
          <w:spacing w:val="6"/>
          <w:sz w:val="24"/>
          <w:szCs w:val="24"/>
        </w:rPr>
        <w:t xml:space="preserve"> </w:t>
      </w:r>
      <w:r>
        <w:rPr>
          <w:rFonts w:ascii="Arial" w:hAnsi="Arial" w:cs="Arial"/>
          <w:b/>
          <w:spacing w:val="-13"/>
          <w:sz w:val="24"/>
          <w:szCs w:val="24"/>
        </w:rPr>
        <w:t>Н</w:t>
      </w:r>
      <w:r>
        <w:rPr>
          <w:rFonts w:ascii="Arial" w:hAnsi="Arial" w:cs="Arial"/>
          <w:b/>
          <w:spacing w:val="7"/>
          <w:sz w:val="24"/>
          <w:szCs w:val="24"/>
        </w:rPr>
        <w:t>а</w:t>
      </w:r>
      <w:r>
        <w:rPr>
          <w:rFonts w:ascii="Arial" w:hAnsi="Arial" w:cs="Arial"/>
          <w:b/>
          <w:sz w:val="24"/>
          <w:szCs w:val="24"/>
        </w:rPr>
        <w:t>ч</w:t>
      </w:r>
      <w:r>
        <w:rPr>
          <w:rFonts w:ascii="Arial" w:hAnsi="Arial" w:cs="Arial"/>
          <w:b/>
          <w:spacing w:val="-7"/>
          <w:sz w:val="24"/>
          <w:szCs w:val="24"/>
        </w:rPr>
        <w:t>и</w:t>
      </w:r>
      <w:r>
        <w:rPr>
          <w:rFonts w:ascii="Arial" w:hAnsi="Arial" w:cs="Arial"/>
          <w:b/>
          <w:spacing w:val="6"/>
          <w:sz w:val="24"/>
          <w:szCs w:val="24"/>
        </w:rPr>
        <w:t>с</w:t>
      </w:r>
      <w:r>
        <w:rPr>
          <w:rFonts w:ascii="Arial" w:hAnsi="Arial" w:cs="Arial"/>
          <w:b/>
          <w:spacing w:val="8"/>
          <w:sz w:val="24"/>
          <w:szCs w:val="24"/>
        </w:rPr>
        <w:t>л</w:t>
      </w:r>
      <w:r>
        <w:rPr>
          <w:rFonts w:ascii="Arial" w:hAnsi="Arial" w:cs="Arial"/>
          <w:b/>
          <w:spacing w:val="-8"/>
          <w:sz w:val="24"/>
          <w:szCs w:val="24"/>
        </w:rPr>
        <w:t>и</w:t>
      </w:r>
      <w:r>
        <w:rPr>
          <w:rFonts w:ascii="Arial" w:hAnsi="Arial" w:cs="Arial"/>
          <w:b/>
          <w:spacing w:val="-18"/>
          <w:sz w:val="24"/>
          <w:szCs w:val="24"/>
        </w:rPr>
        <w:t>т</w:t>
      </w:r>
      <w:r>
        <w:rPr>
          <w:rFonts w:ascii="Arial" w:hAnsi="Arial" w:cs="Arial"/>
          <w:b/>
          <w:sz w:val="24"/>
          <w:szCs w:val="24"/>
        </w:rPr>
        <w:t>ь</w:t>
      </w:r>
      <w:r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pacing w:val="-18"/>
          <w:sz w:val="24"/>
          <w:szCs w:val="24"/>
        </w:rPr>
        <w:t xml:space="preserve"> </w:t>
      </w:r>
      <w:r>
        <w:rPr>
          <w:rFonts w:ascii="Arial" w:hAnsi="Arial" w:cs="Arial"/>
          <w:b/>
          <w:color w:val="0000FF"/>
          <w:sz w:val="24"/>
          <w:szCs w:val="24"/>
        </w:rPr>
        <w:t>(</w:t>
      </w:r>
      <w:r>
        <w:rPr>
          <w:rFonts w:ascii="Arial" w:hAnsi="Arial" w:cs="Arial"/>
          <w:b/>
          <w:color w:val="0000FF"/>
          <w:spacing w:val="7"/>
          <w:sz w:val="24"/>
          <w:szCs w:val="24"/>
        </w:rPr>
        <w:t>1</w:t>
      </w:r>
      <w:r>
        <w:rPr>
          <w:rFonts w:ascii="Arial" w:hAnsi="Arial" w:cs="Arial"/>
          <w:b/>
          <w:color w:val="0000FF"/>
          <w:sz w:val="24"/>
          <w:szCs w:val="24"/>
        </w:rPr>
        <w:t>)</w:t>
      </w:r>
      <w:r>
        <w:rPr>
          <w:rFonts w:ascii="Arial" w:hAnsi="Arial" w:cs="Arial"/>
          <w:color w:val="000000"/>
          <w:sz w:val="24"/>
          <w:szCs w:val="24"/>
        </w:rPr>
        <w:t>,</w:t>
      </w:r>
      <w:r>
        <w:rPr>
          <w:rFonts w:ascii="Arial" w:hAnsi="Arial" w:cs="Arial"/>
          <w:color w:val="000000"/>
          <w:spacing w:val="-13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5"/>
          <w:sz w:val="24"/>
          <w:szCs w:val="24"/>
        </w:rPr>
        <w:t>м</w:t>
      </w:r>
      <w:r>
        <w:rPr>
          <w:rFonts w:ascii="Arial" w:hAnsi="Arial" w:cs="Arial"/>
          <w:color w:val="000000"/>
          <w:spacing w:val="6"/>
          <w:sz w:val="24"/>
          <w:szCs w:val="24"/>
        </w:rPr>
        <w:t>о</w:t>
      </w:r>
      <w:r>
        <w:rPr>
          <w:rFonts w:ascii="Arial" w:hAnsi="Arial" w:cs="Arial"/>
          <w:color w:val="000000"/>
          <w:sz w:val="24"/>
          <w:szCs w:val="24"/>
        </w:rPr>
        <w:t>ж</w:t>
      </w:r>
      <w:r>
        <w:rPr>
          <w:rFonts w:ascii="Arial" w:hAnsi="Arial" w:cs="Arial"/>
          <w:color w:val="000000"/>
          <w:spacing w:val="-47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7"/>
          <w:sz w:val="24"/>
          <w:szCs w:val="24"/>
        </w:rPr>
        <w:t>н</w:t>
      </w:r>
      <w:r>
        <w:rPr>
          <w:rFonts w:ascii="Arial" w:hAnsi="Arial" w:cs="Arial"/>
          <w:color w:val="000000"/>
          <w:sz w:val="24"/>
          <w:szCs w:val="24"/>
        </w:rPr>
        <w:t xml:space="preserve">о </w:t>
      </w:r>
      <w:r>
        <w:rPr>
          <w:rFonts w:ascii="Arial" w:hAnsi="Arial" w:cs="Arial"/>
          <w:color w:val="000000"/>
          <w:spacing w:val="10"/>
          <w:sz w:val="24"/>
          <w:szCs w:val="24"/>
        </w:rPr>
        <w:t>п</w:t>
      </w:r>
      <w:r>
        <w:rPr>
          <w:rFonts w:ascii="Arial" w:hAnsi="Arial" w:cs="Arial"/>
          <w:color w:val="000000"/>
          <w:spacing w:val="7"/>
          <w:sz w:val="24"/>
          <w:szCs w:val="24"/>
        </w:rPr>
        <w:t>р</w:t>
      </w:r>
      <w:r>
        <w:rPr>
          <w:rFonts w:ascii="Arial" w:hAnsi="Arial" w:cs="Arial"/>
          <w:color w:val="000000"/>
          <w:spacing w:val="6"/>
          <w:sz w:val="24"/>
          <w:szCs w:val="24"/>
        </w:rPr>
        <w:t>о</w:t>
      </w:r>
      <w:r>
        <w:rPr>
          <w:rFonts w:ascii="Arial" w:hAnsi="Arial" w:cs="Arial"/>
          <w:color w:val="000000"/>
          <w:sz w:val="24"/>
          <w:szCs w:val="24"/>
        </w:rPr>
        <w:t>с</w:t>
      </w:r>
      <w:r>
        <w:rPr>
          <w:rFonts w:ascii="Arial" w:hAnsi="Arial" w:cs="Arial"/>
          <w:color w:val="000000"/>
          <w:spacing w:val="15"/>
          <w:sz w:val="24"/>
          <w:szCs w:val="24"/>
        </w:rPr>
        <w:t>м</w:t>
      </w:r>
      <w:r>
        <w:rPr>
          <w:rFonts w:ascii="Arial" w:hAnsi="Arial" w:cs="Arial"/>
          <w:color w:val="000000"/>
          <w:spacing w:val="6"/>
          <w:sz w:val="24"/>
          <w:szCs w:val="24"/>
        </w:rPr>
        <w:t>о</w:t>
      </w:r>
      <w:r>
        <w:rPr>
          <w:rFonts w:ascii="Arial" w:hAnsi="Arial" w:cs="Arial"/>
          <w:color w:val="000000"/>
          <w:spacing w:val="-10"/>
          <w:sz w:val="24"/>
          <w:szCs w:val="24"/>
        </w:rPr>
        <w:t>т</w:t>
      </w:r>
      <w:r>
        <w:rPr>
          <w:rFonts w:ascii="Arial" w:hAnsi="Arial" w:cs="Arial"/>
          <w:color w:val="000000"/>
          <w:spacing w:val="6"/>
          <w:sz w:val="24"/>
          <w:szCs w:val="24"/>
        </w:rPr>
        <w:t>ре</w:t>
      </w:r>
      <w:r>
        <w:rPr>
          <w:rFonts w:ascii="Arial" w:hAnsi="Arial" w:cs="Arial"/>
          <w:color w:val="000000"/>
          <w:spacing w:val="-10"/>
          <w:sz w:val="24"/>
          <w:szCs w:val="24"/>
        </w:rPr>
        <w:t>т</w:t>
      </w:r>
      <w:r>
        <w:rPr>
          <w:rFonts w:ascii="Arial" w:hAnsi="Arial" w:cs="Arial"/>
          <w:color w:val="000000"/>
          <w:sz w:val="24"/>
          <w:szCs w:val="24"/>
        </w:rPr>
        <w:t>ь</w:t>
      </w:r>
      <w:r>
        <w:rPr>
          <w:rFonts w:ascii="Arial" w:hAnsi="Arial" w:cs="Arial"/>
          <w:color w:val="000000"/>
          <w:spacing w:val="1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д</w:t>
      </w:r>
      <w:r>
        <w:rPr>
          <w:rFonts w:ascii="Arial" w:hAnsi="Arial" w:cs="Arial"/>
          <w:color w:val="000000"/>
          <w:spacing w:val="6"/>
          <w:sz w:val="24"/>
          <w:szCs w:val="24"/>
        </w:rPr>
        <w:t>а</w:t>
      </w:r>
      <w:r>
        <w:rPr>
          <w:rFonts w:ascii="Arial" w:hAnsi="Arial" w:cs="Arial"/>
          <w:color w:val="000000"/>
          <w:spacing w:val="7"/>
          <w:sz w:val="24"/>
          <w:szCs w:val="24"/>
        </w:rPr>
        <w:t>нн</w:t>
      </w:r>
      <w:r>
        <w:rPr>
          <w:rFonts w:ascii="Arial" w:hAnsi="Arial" w:cs="Arial"/>
          <w:color w:val="000000"/>
          <w:spacing w:val="8"/>
          <w:sz w:val="24"/>
          <w:szCs w:val="24"/>
        </w:rPr>
        <w:t>ы</w:t>
      </w:r>
      <w:r>
        <w:rPr>
          <w:rFonts w:ascii="Arial" w:hAnsi="Arial" w:cs="Arial"/>
          <w:color w:val="000000"/>
          <w:sz w:val="24"/>
          <w:szCs w:val="24"/>
        </w:rPr>
        <w:t xml:space="preserve">е </w:t>
      </w:r>
      <w:r>
        <w:rPr>
          <w:rFonts w:ascii="Arial" w:hAnsi="Arial" w:cs="Arial"/>
          <w:color w:val="000000"/>
          <w:spacing w:val="10"/>
          <w:sz w:val="24"/>
          <w:szCs w:val="24"/>
        </w:rPr>
        <w:t>п</w:t>
      </w:r>
      <w:r>
        <w:rPr>
          <w:rFonts w:ascii="Arial" w:hAnsi="Arial" w:cs="Arial"/>
          <w:color w:val="000000"/>
          <w:sz w:val="24"/>
          <w:szCs w:val="24"/>
        </w:rPr>
        <w:t>о д</w:t>
      </w:r>
      <w:r>
        <w:rPr>
          <w:rFonts w:ascii="Arial" w:hAnsi="Arial" w:cs="Arial"/>
          <w:color w:val="000000"/>
          <w:spacing w:val="6"/>
          <w:sz w:val="24"/>
          <w:szCs w:val="24"/>
        </w:rPr>
        <w:t>о</w:t>
      </w:r>
      <w:r>
        <w:rPr>
          <w:rFonts w:ascii="Arial" w:hAnsi="Arial" w:cs="Arial"/>
          <w:color w:val="000000"/>
          <w:spacing w:val="15"/>
          <w:sz w:val="24"/>
          <w:szCs w:val="24"/>
        </w:rPr>
        <w:t>к</w:t>
      </w:r>
      <w:r>
        <w:rPr>
          <w:rFonts w:ascii="Arial" w:hAnsi="Arial" w:cs="Arial"/>
          <w:color w:val="000000"/>
          <w:spacing w:val="-20"/>
          <w:sz w:val="24"/>
          <w:szCs w:val="24"/>
        </w:rPr>
        <w:t>у</w:t>
      </w:r>
      <w:r>
        <w:rPr>
          <w:rFonts w:ascii="Arial" w:hAnsi="Arial" w:cs="Arial"/>
          <w:color w:val="000000"/>
          <w:spacing w:val="15"/>
          <w:sz w:val="24"/>
          <w:szCs w:val="24"/>
        </w:rPr>
        <w:t>м</w:t>
      </w:r>
      <w:r>
        <w:rPr>
          <w:rFonts w:ascii="Arial" w:hAnsi="Arial" w:cs="Arial"/>
          <w:color w:val="000000"/>
          <w:spacing w:val="6"/>
          <w:sz w:val="24"/>
          <w:szCs w:val="24"/>
        </w:rPr>
        <w:t>е</w:t>
      </w:r>
      <w:r>
        <w:rPr>
          <w:rFonts w:ascii="Arial" w:hAnsi="Arial" w:cs="Arial"/>
          <w:color w:val="000000"/>
          <w:spacing w:val="7"/>
          <w:sz w:val="24"/>
          <w:szCs w:val="24"/>
        </w:rPr>
        <w:t>н</w:t>
      </w:r>
      <w:r>
        <w:rPr>
          <w:rFonts w:ascii="Arial" w:hAnsi="Arial" w:cs="Arial"/>
          <w:color w:val="000000"/>
          <w:spacing w:val="-10"/>
          <w:sz w:val="24"/>
          <w:szCs w:val="24"/>
        </w:rPr>
        <w:t>т</w:t>
      </w:r>
      <w:r>
        <w:rPr>
          <w:rFonts w:ascii="Arial" w:hAnsi="Arial" w:cs="Arial"/>
          <w:color w:val="000000"/>
          <w:spacing w:val="-20"/>
          <w:sz w:val="24"/>
          <w:szCs w:val="24"/>
        </w:rPr>
        <w:t>у</w:t>
      </w:r>
      <w:r>
        <w:rPr>
          <w:rFonts w:ascii="Arial" w:hAnsi="Arial" w:cs="Arial"/>
          <w:color w:val="000000"/>
          <w:sz w:val="24"/>
          <w:szCs w:val="24"/>
        </w:rPr>
        <w:t>.</w:t>
      </w:r>
      <w:r>
        <w:rPr>
          <w:rFonts w:ascii="Arial" w:hAnsi="Arial" w:cs="Arial"/>
          <w:color w:val="000000"/>
          <w:spacing w:val="-13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7"/>
          <w:sz w:val="24"/>
          <w:szCs w:val="24"/>
        </w:rPr>
        <w:t>П</w:t>
      </w:r>
      <w:r>
        <w:rPr>
          <w:rFonts w:ascii="Arial" w:hAnsi="Arial" w:cs="Arial"/>
          <w:color w:val="000000"/>
          <w:sz w:val="24"/>
          <w:szCs w:val="24"/>
        </w:rPr>
        <w:t>о д</w:t>
      </w:r>
      <w:r>
        <w:rPr>
          <w:rFonts w:ascii="Arial" w:hAnsi="Arial" w:cs="Arial"/>
          <w:color w:val="000000"/>
          <w:spacing w:val="6"/>
          <w:sz w:val="24"/>
          <w:szCs w:val="24"/>
        </w:rPr>
        <w:t>о</w:t>
      </w:r>
      <w:r>
        <w:rPr>
          <w:rFonts w:ascii="Arial" w:hAnsi="Arial" w:cs="Arial"/>
          <w:color w:val="000000"/>
          <w:spacing w:val="15"/>
          <w:sz w:val="24"/>
          <w:szCs w:val="24"/>
        </w:rPr>
        <w:t>к</w:t>
      </w:r>
      <w:r>
        <w:rPr>
          <w:rFonts w:ascii="Arial" w:hAnsi="Arial" w:cs="Arial"/>
          <w:color w:val="000000"/>
          <w:spacing w:val="-20"/>
          <w:sz w:val="24"/>
          <w:szCs w:val="24"/>
        </w:rPr>
        <w:t>у</w:t>
      </w:r>
      <w:r>
        <w:rPr>
          <w:rFonts w:ascii="Arial" w:hAnsi="Arial" w:cs="Arial"/>
          <w:color w:val="000000"/>
          <w:spacing w:val="15"/>
          <w:sz w:val="24"/>
          <w:szCs w:val="24"/>
        </w:rPr>
        <w:t>м</w:t>
      </w:r>
      <w:r>
        <w:rPr>
          <w:rFonts w:ascii="Arial" w:hAnsi="Arial" w:cs="Arial"/>
          <w:color w:val="000000"/>
          <w:spacing w:val="8"/>
          <w:sz w:val="24"/>
          <w:szCs w:val="24"/>
        </w:rPr>
        <w:t>е</w:t>
      </w:r>
      <w:r>
        <w:rPr>
          <w:rFonts w:ascii="Arial" w:hAnsi="Arial" w:cs="Arial"/>
          <w:color w:val="000000"/>
          <w:spacing w:val="7"/>
          <w:sz w:val="24"/>
          <w:szCs w:val="24"/>
        </w:rPr>
        <w:t>н</w:t>
      </w:r>
      <w:r>
        <w:rPr>
          <w:rFonts w:ascii="Arial" w:hAnsi="Arial" w:cs="Arial"/>
          <w:color w:val="000000"/>
          <w:spacing w:val="-10"/>
          <w:sz w:val="24"/>
          <w:szCs w:val="24"/>
        </w:rPr>
        <w:t>т</w:t>
      </w:r>
      <w:r>
        <w:rPr>
          <w:rFonts w:ascii="Arial" w:hAnsi="Arial" w:cs="Arial"/>
          <w:color w:val="000000"/>
          <w:sz w:val="24"/>
          <w:szCs w:val="24"/>
        </w:rPr>
        <w:t>у</w:t>
      </w:r>
      <w:r>
        <w:rPr>
          <w:rFonts w:ascii="Arial" w:hAnsi="Arial" w:cs="Arial"/>
          <w:color w:val="000000"/>
          <w:spacing w:val="-20"/>
          <w:sz w:val="24"/>
          <w:szCs w:val="24"/>
        </w:rPr>
        <w:t xml:space="preserve"> </w:t>
      </w:r>
      <w:r>
        <w:rPr>
          <w:rFonts w:ascii="Arial" w:hAnsi="Arial" w:cs="Arial"/>
          <w:b/>
          <w:color w:val="000000"/>
          <w:spacing w:val="-7"/>
          <w:sz w:val="24"/>
          <w:szCs w:val="24"/>
        </w:rPr>
        <w:t>О</w:t>
      </w:r>
      <w:r>
        <w:rPr>
          <w:rFonts w:ascii="Arial" w:hAnsi="Arial" w:cs="Arial"/>
          <w:b/>
          <w:color w:val="000000"/>
          <w:spacing w:val="-13"/>
          <w:sz w:val="24"/>
          <w:szCs w:val="24"/>
        </w:rPr>
        <w:t>С</w:t>
      </w:r>
      <w:r>
        <w:rPr>
          <w:rFonts w:ascii="Arial" w:hAnsi="Arial" w:cs="Arial"/>
          <w:b/>
          <w:color w:val="000000"/>
          <w:sz w:val="24"/>
          <w:szCs w:val="24"/>
        </w:rPr>
        <w:t>.</w:t>
      </w:r>
      <w:r>
        <w:rPr>
          <w:rFonts w:ascii="Arial" w:hAnsi="Arial" w:cs="Arial"/>
          <w:b/>
          <w:color w:val="000000"/>
          <w:spacing w:val="-13"/>
          <w:sz w:val="24"/>
          <w:szCs w:val="24"/>
        </w:rPr>
        <w:t xml:space="preserve"> Н</w:t>
      </w:r>
      <w:r>
        <w:rPr>
          <w:rFonts w:ascii="Arial" w:hAnsi="Arial" w:cs="Arial"/>
          <w:b/>
          <w:color w:val="000000"/>
          <w:spacing w:val="6"/>
          <w:sz w:val="24"/>
          <w:szCs w:val="24"/>
        </w:rPr>
        <w:t>а</w:t>
      </w:r>
      <w:r>
        <w:rPr>
          <w:rFonts w:ascii="Arial" w:hAnsi="Arial" w:cs="Arial"/>
          <w:b/>
          <w:color w:val="000000"/>
          <w:spacing w:val="1"/>
          <w:sz w:val="24"/>
          <w:szCs w:val="24"/>
        </w:rPr>
        <w:t>ч</w:t>
      </w:r>
      <w:r>
        <w:rPr>
          <w:rFonts w:ascii="Arial" w:hAnsi="Arial" w:cs="Arial"/>
          <w:b/>
          <w:color w:val="000000"/>
          <w:spacing w:val="-7"/>
          <w:sz w:val="24"/>
          <w:szCs w:val="24"/>
        </w:rPr>
        <w:t>и</w:t>
      </w:r>
      <w:r>
        <w:rPr>
          <w:rFonts w:ascii="Arial" w:hAnsi="Arial" w:cs="Arial"/>
          <w:b/>
          <w:color w:val="000000"/>
          <w:spacing w:val="6"/>
          <w:sz w:val="24"/>
          <w:szCs w:val="24"/>
        </w:rPr>
        <w:t>с</w:t>
      </w:r>
      <w:r>
        <w:rPr>
          <w:rFonts w:ascii="Arial" w:hAnsi="Arial" w:cs="Arial"/>
          <w:b/>
          <w:color w:val="000000"/>
          <w:spacing w:val="7"/>
          <w:sz w:val="24"/>
          <w:szCs w:val="24"/>
        </w:rPr>
        <w:t>л</w:t>
      </w:r>
      <w:r>
        <w:rPr>
          <w:rFonts w:ascii="Arial" w:hAnsi="Arial" w:cs="Arial"/>
          <w:b/>
          <w:color w:val="000000"/>
          <w:spacing w:val="6"/>
          <w:sz w:val="24"/>
          <w:szCs w:val="24"/>
        </w:rPr>
        <w:t>е</w:t>
      </w:r>
      <w:r>
        <w:rPr>
          <w:rFonts w:ascii="Arial" w:hAnsi="Arial" w:cs="Arial"/>
          <w:b/>
          <w:color w:val="000000"/>
          <w:spacing w:val="-5"/>
          <w:sz w:val="24"/>
          <w:szCs w:val="24"/>
        </w:rPr>
        <w:t>н</w:t>
      </w:r>
      <w:r>
        <w:rPr>
          <w:rFonts w:ascii="Arial" w:hAnsi="Arial" w:cs="Arial"/>
          <w:b/>
          <w:color w:val="000000"/>
          <w:spacing w:val="-8"/>
          <w:sz w:val="24"/>
          <w:szCs w:val="24"/>
        </w:rPr>
        <w:t>и</w:t>
      </w:r>
      <w:r>
        <w:rPr>
          <w:rFonts w:ascii="Arial" w:hAnsi="Arial" w:cs="Arial"/>
          <w:b/>
          <w:color w:val="000000"/>
          <w:sz w:val="24"/>
          <w:szCs w:val="24"/>
        </w:rPr>
        <w:t xml:space="preserve">е </w:t>
      </w:r>
      <w:r>
        <w:rPr>
          <w:rFonts w:ascii="Arial" w:hAnsi="Arial" w:cs="Arial"/>
          <w:b/>
          <w:color w:val="000000"/>
          <w:spacing w:val="6"/>
          <w:sz w:val="24"/>
          <w:szCs w:val="24"/>
        </w:rPr>
        <w:t>а</w:t>
      </w:r>
      <w:r>
        <w:rPr>
          <w:rFonts w:ascii="Arial" w:hAnsi="Arial" w:cs="Arial"/>
          <w:b/>
          <w:color w:val="000000"/>
          <w:spacing w:val="-18"/>
          <w:sz w:val="24"/>
          <w:szCs w:val="24"/>
        </w:rPr>
        <w:t>м</w:t>
      </w:r>
      <w:r>
        <w:rPr>
          <w:rFonts w:ascii="Arial" w:hAnsi="Arial" w:cs="Arial"/>
          <w:b/>
          <w:color w:val="000000"/>
          <w:spacing w:val="-7"/>
          <w:sz w:val="24"/>
          <w:szCs w:val="24"/>
        </w:rPr>
        <w:t>о</w:t>
      </w:r>
      <w:r>
        <w:rPr>
          <w:rFonts w:ascii="Arial" w:hAnsi="Arial" w:cs="Arial"/>
          <w:b/>
          <w:color w:val="000000"/>
          <w:spacing w:val="-11"/>
          <w:sz w:val="24"/>
          <w:szCs w:val="24"/>
        </w:rPr>
        <w:t>р</w:t>
      </w:r>
      <w:r>
        <w:rPr>
          <w:rFonts w:ascii="Arial" w:hAnsi="Arial" w:cs="Arial"/>
          <w:b/>
          <w:color w:val="000000"/>
          <w:spacing w:val="-18"/>
          <w:sz w:val="24"/>
          <w:szCs w:val="24"/>
        </w:rPr>
        <w:t>т</w:t>
      </w:r>
      <w:r>
        <w:rPr>
          <w:rFonts w:ascii="Arial" w:hAnsi="Arial" w:cs="Arial"/>
          <w:b/>
          <w:color w:val="000000"/>
          <w:spacing w:val="-7"/>
          <w:sz w:val="24"/>
          <w:szCs w:val="24"/>
        </w:rPr>
        <w:t>и</w:t>
      </w:r>
      <w:r>
        <w:rPr>
          <w:rFonts w:ascii="Arial" w:hAnsi="Arial" w:cs="Arial"/>
          <w:b/>
          <w:color w:val="000000"/>
          <w:sz w:val="24"/>
          <w:szCs w:val="24"/>
        </w:rPr>
        <w:t>з</w:t>
      </w:r>
      <w:r>
        <w:rPr>
          <w:rFonts w:ascii="Arial" w:hAnsi="Arial" w:cs="Arial"/>
          <w:b/>
          <w:color w:val="000000"/>
          <w:spacing w:val="7"/>
          <w:sz w:val="24"/>
          <w:szCs w:val="24"/>
        </w:rPr>
        <w:t>а</w:t>
      </w:r>
      <w:r>
        <w:rPr>
          <w:rFonts w:ascii="Arial" w:hAnsi="Arial" w:cs="Arial"/>
          <w:b/>
          <w:color w:val="000000"/>
          <w:spacing w:val="-8"/>
          <w:sz w:val="24"/>
          <w:szCs w:val="24"/>
        </w:rPr>
        <w:t>ц</w:t>
      </w:r>
      <w:r>
        <w:rPr>
          <w:rFonts w:ascii="Arial" w:hAnsi="Arial" w:cs="Arial"/>
          <w:b/>
          <w:color w:val="000000"/>
          <w:spacing w:val="-7"/>
          <w:sz w:val="24"/>
          <w:szCs w:val="24"/>
        </w:rPr>
        <w:t>и</w:t>
      </w:r>
      <w:r>
        <w:rPr>
          <w:rFonts w:ascii="Arial" w:hAnsi="Arial" w:cs="Arial"/>
          <w:b/>
          <w:color w:val="000000"/>
          <w:sz w:val="24"/>
          <w:szCs w:val="24"/>
        </w:rPr>
        <w:t>и</w:t>
      </w:r>
      <w:r>
        <w:rPr>
          <w:rFonts w:ascii="Arial" w:hAnsi="Arial" w:cs="Arial"/>
          <w:b/>
          <w:color w:val="000000"/>
          <w:spacing w:val="-14"/>
          <w:sz w:val="24"/>
          <w:szCs w:val="24"/>
        </w:rPr>
        <w:t xml:space="preserve"> </w:t>
      </w:r>
      <w:r>
        <w:rPr>
          <w:rFonts w:ascii="Arial" w:hAnsi="Arial" w:cs="Arial"/>
          <w:b/>
          <w:color w:val="000000"/>
          <w:sz w:val="24"/>
          <w:szCs w:val="24"/>
        </w:rPr>
        <w:t>(</w:t>
      </w:r>
      <w:r>
        <w:rPr>
          <w:rFonts w:ascii="Arial" w:hAnsi="Arial" w:cs="Arial"/>
          <w:b/>
          <w:color w:val="000000"/>
          <w:spacing w:val="7"/>
          <w:sz w:val="24"/>
          <w:szCs w:val="24"/>
        </w:rPr>
        <w:t>л</w:t>
      </w:r>
      <w:r>
        <w:rPr>
          <w:rFonts w:ascii="Arial" w:hAnsi="Arial" w:cs="Arial"/>
          <w:b/>
          <w:color w:val="000000"/>
          <w:spacing w:val="-7"/>
          <w:sz w:val="24"/>
          <w:szCs w:val="24"/>
        </w:rPr>
        <w:t>и</w:t>
      </w:r>
      <w:r>
        <w:rPr>
          <w:rFonts w:ascii="Arial" w:hAnsi="Arial" w:cs="Arial"/>
          <w:b/>
          <w:color w:val="000000"/>
          <w:spacing w:val="1"/>
          <w:sz w:val="24"/>
          <w:szCs w:val="24"/>
        </w:rPr>
        <w:t>з</w:t>
      </w:r>
      <w:r>
        <w:rPr>
          <w:rFonts w:ascii="Arial" w:hAnsi="Arial" w:cs="Arial"/>
          <w:b/>
          <w:color w:val="000000"/>
          <w:spacing w:val="-8"/>
          <w:sz w:val="24"/>
          <w:szCs w:val="24"/>
        </w:rPr>
        <w:t>и</w:t>
      </w:r>
      <w:r>
        <w:rPr>
          <w:rFonts w:ascii="Arial" w:hAnsi="Arial" w:cs="Arial"/>
          <w:b/>
          <w:color w:val="000000"/>
          <w:spacing w:val="-5"/>
          <w:sz w:val="24"/>
          <w:szCs w:val="24"/>
        </w:rPr>
        <w:t>н</w:t>
      </w:r>
      <w:r>
        <w:rPr>
          <w:rFonts w:ascii="Arial" w:hAnsi="Arial" w:cs="Arial"/>
          <w:b/>
          <w:color w:val="000000"/>
          <w:sz w:val="24"/>
          <w:szCs w:val="24"/>
        </w:rPr>
        <w:t>г)</w:t>
      </w:r>
      <w:r>
        <w:rPr>
          <w:rFonts w:ascii="Arial" w:hAnsi="Arial" w:cs="Arial"/>
          <w:b/>
          <w:color w:val="000000"/>
          <w:spacing w:val="-7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в</w:t>
      </w:r>
      <w:r>
        <w:rPr>
          <w:rFonts w:ascii="Arial" w:hAnsi="Arial" w:cs="Arial"/>
          <w:color w:val="000000"/>
          <w:spacing w:val="-14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0"/>
          <w:sz w:val="24"/>
          <w:szCs w:val="24"/>
        </w:rPr>
        <w:t>п</w:t>
      </w:r>
      <w:r>
        <w:rPr>
          <w:rFonts w:ascii="Arial" w:hAnsi="Arial" w:cs="Arial"/>
          <w:color w:val="000000"/>
          <w:spacing w:val="6"/>
          <w:sz w:val="24"/>
          <w:szCs w:val="24"/>
        </w:rPr>
        <w:t>ри</w:t>
      </w:r>
      <w:r>
        <w:rPr>
          <w:rFonts w:ascii="Arial" w:hAnsi="Arial" w:cs="Arial"/>
          <w:color w:val="000000"/>
          <w:spacing w:val="10"/>
          <w:sz w:val="24"/>
          <w:szCs w:val="24"/>
        </w:rPr>
        <w:t>з</w:t>
      </w:r>
      <w:r>
        <w:rPr>
          <w:rFonts w:ascii="Arial" w:hAnsi="Arial" w:cs="Arial"/>
          <w:color w:val="000000"/>
          <w:spacing w:val="7"/>
          <w:sz w:val="24"/>
          <w:szCs w:val="24"/>
        </w:rPr>
        <w:t>н</w:t>
      </w:r>
      <w:r>
        <w:rPr>
          <w:rFonts w:ascii="Arial" w:hAnsi="Arial" w:cs="Arial"/>
          <w:color w:val="000000"/>
          <w:spacing w:val="6"/>
          <w:sz w:val="24"/>
          <w:szCs w:val="24"/>
        </w:rPr>
        <w:t>а</w:t>
      </w:r>
      <w:r>
        <w:rPr>
          <w:rFonts w:ascii="Arial" w:hAnsi="Arial" w:cs="Arial"/>
          <w:color w:val="000000"/>
          <w:spacing w:val="15"/>
          <w:sz w:val="24"/>
          <w:szCs w:val="24"/>
        </w:rPr>
        <w:t>к</w:t>
      </w:r>
      <w:r>
        <w:rPr>
          <w:rFonts w:ascii="Arial" w:hAnsi="Arial" w:cs="Arial"/>
          <w:color w:val="000000"/>
          <w:spacing w:val="6"/>
          <w:sz w:val="24"/>
          <w:szCs w:val="24"/>
        </w:rPr>
        <w:t>а</w:t>
      </w:r>
      <w:r>
        <w:rPr>
          <w:rFonts w:ascii="Arial" w:hAnsi="Arial" w:cs="Arial"/>
          <w:color w:val="000000"/>
          <w:sz w:val="24"/>
          <w:szCs w:val="24"/>
        </w:rPr>
        <w:t>х</w:t>
      </w:r>
      <w:r>
        <w:rPr>
          <w:rFonts w:ascii="Arial" w:hAnsi="Arial" w:cs="Arial"/>
          <w:color w:val="000000"/>
          <w:spacing w:val="-27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с</w:t>
      </w:r>
      <w:r>
        <w:rPr>
          <w:rFonts w:ascii="Arial" w:hAnsi="Arial" w:cs="Arial"/>
          <w:color w:val="000000"/>
          <w:spacing w:val="-20"/>
          <w:sz w:val="24"/>
          <w:szCs w:val="24"/>
        </w:rPr>
        <w:t>у</w:t>
      </w:r>
      <w:r>
        <w:rPr>
          <w:rFonts w:ascii="Arial" w:hAnsi="Arial" w:cs="Arial"/>
          <w:color w:val="000000"/>
          <w:spacing w:val="-18"/>
          <w:sz w:val="24"/>
          <w:szCs w:val="24"/>
        </w:rPr>
        <w:t>щ</w:t>
      </w:r>
      <w:r>
        <w:rPr>
          <w:rFonts w:ascii="Arial" w:hAnsi="Arial" w:cs="Arial"/>
          <w:color w:val="000000"/>
          <w:spacing w:val="6"/>
          <w:sz w:val="24"/>
          <w:szCs w:val="24"/>
        </w:rPr>
        <w:t>е</w:t>
      </w:r>
      <w:r>
        <w:rPr>
          <w:rFonts w:ascii="Arial" w:hAnsi="Arial" w:cs="Arial"/>
          <w:color w:val="000000"/>
          <w:sz w:val="24"/>
          <w:szCs w:val="24"/>
        </w:rPr>
        <w:t>с</w:t>
      </w:r>
      <w:r>
        <w:rPr>
          <w:rFonts w:ascii="Arial" w:hAnsi="Arial" w:cs="Arial"/>
          <w:color w:val="000000"/>
          <w:spacing w:val="-10"/>
          <w:sz w:val="24"/>
          <w:szCs w:val="24"/>
        </w:rPr>
        <w:t>т</w:t>
      </w:r>
      <w:r>
        <w:rPr>
          <w:rFonts w:ascii="Arial" w:hAnsi="Arial" w:cs="Arial"/>
          <w:color w:val="000000"/>
          <w:spacing w:val="-7"/>
          <w:sz w:val="24"/>
          <w:szCs w:val="24"/>
        </w:rPr>
        <w:t>в</w:t>
      </w:r>
      <w:r>
        <w:rPr>
          <w:rFonts w:ascii="Arial" w:hAnsi="Arial" w:cs="Arial"/>
          <w:color w:val="000000"/>
          <w:spacing w:val="-17"/>
          <w:sz w:val="24"/>
          <w:szCs w:val="24"/>
        </w:rPr>
        <w:t>у</w:t>
      </w:r>
      <w:r>
        <w:rPr>
          <w:rFonts w:ascii="Arial" w:hAnsi="Arial" w:cs="Arial"/>
          <w:color w:val="000000"/>
          <w:sz w:val="24"/>
          <w:szCs w:val="24"/>
        </w:rPr>
        <w:t>ю</w:t>
      </w:r>
      <w:r>
        <w:rPr>
          <w:rFonts w:ascii="Arial" w:hAnsi="Arial" w:cs="Arial"/>
          <w:color w:val="000000"/>
          <w:spacing w:val="-18"/>
          <w:sz w:val="24"/>
          <w:szCs w:val="24"/>
        </w:rPr>
        <w:t>щ</w:t>
      </w:r>
      <w:r>
        <w:rPr>
          <w:rFonts w:ascii="Arial" w:hAnsi="Arial" w:cs="Arial"/>
          <w:color w:val="000000"/>
          <w:spacing w:val="6"/>
          <w:sz w:val="24"/>
          <w:szCs w:val="24"/>
        </w:rPr>
        <w:t>е</w:t>
      </w:r>
      <w:r>
        <w:rPr>
          <w:rFonts w:ascii="Arial" w:hAnsi="Arial" w:cs="Arial"/>
          <w:color w:val="000000"/>
          <w:sz w:val="24"/>
          <w:szCs w:val="24"/>
        </w:rPr>
        <w:t xml:space="preserve">й </w:t>
      </w:r>
      <w:r>
        <w:rPr>
          <w:rFonts w:ascii="Arial" w:hAnsi="Arial" w:cs="Arial"/>
          <w:color w:val="000000"/>
          <w:spacing w:val="15"/>
          <w:sz w:val="24"/>
          <w:szCs w:val="24"/>
        </w:rPr>
        <w:t>к</w:t>
      </w:r>
      <w:r>
        <w:rPr>
          <w:rFonts w:ascii="Arial" w:hAnsi="Arial" w:cs="Arial"/>
          <w:color w:val="000000"/>
          <w:spacing w:val="7"/>
          <w:sz w:val="24"/>
          <w:szCs w:val="24"/>
        </w:rPr>
        <w:t>а</w:t>
      </w:r>
      <w:r>
        <w:rPr>
          <w:rFonts w:ascii="Arial" w:hAnsi="Arial" w:cs="Arial"/>
          <w:color w:val="000000"/>
          <w:spacing w:val="6"/>
          <w:sz w:val="24"/>
          <w:szCs w:val="24"/>
        </w:rPr>
        <w:t>р</w:t>
      </w:r>
      <w:r>
        <w:rPr>
          <w:rFonts w:ascii="Arial" w:hAnsi="Arial" w:cs="Arial"/>
          <w:color w:val="000000"/>
          <w:spacing w:val="-10"/>
          <w:sz w:val="24"/>
          <w:szCs w:val="24"/>
        </w:rPr>
        <w:t>т</w:t>
      </w:r>
      <w:r>
        <w:rPr>
          <w:rFonts w:ascii="Arial" w:hAnsi="Arial" w:cs="Arial"/>
          <w:color w:val="000000"/>
          <w:spacing w:val="6"/>
          <w:sz w:val="24"/>
          <w:szCs w:val="24"/>
        </w:rPr>
        <w:t>о</w:t>
      </w:r>
      <w:r>
        <w:rPr>
          <w:rFonts w:ascii="Arial" w:hAnsi="Arial" w:cs="Arial"/>
          <w:color w:val="000000"/>
          <w:spacing w:val="-5"/>
          <w:sz w:val="24"/>
          <w:szCs w:val="24"/>
        </w:rPr>
        <w:t>ч</w:t>
      </w:r>
      <w:r>
        <w:rPr>
          <w:rFonts w:ascii="Arial" w:hAnsi="Arial" w:cs="Arial"/>
          <w:color w:val="000000"/>
          <w:spacing w:val="15"/>
          <w:sz w:val="24"/>
          <w:szCs w:val="24"/>
        </w:rPr>
        <w:t>к</w:t>
      </w:r>
      <w:r>
        <w:rPr>
          <w:rFonts w:ascii="Arial" w:hAnsi="Arial" w:cs="Arial"/>
          <w:color w:val="000000"/>
          <w:sz w:val="24"/>
          <w:szCs w:val="24"/>
        </w:rPr>
        <w:t>и</w:t>
      </w:r>
      <w:r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д</w:t>
      </w:r>
      <w:r>
        <w:rPr>
          <w:rFonts w:ascii="Arial" w:hAnsi="Arial" w:cs="Arial"/>
          <w:color w:val="000000"/>
          <w:spacing w:val="6"/>
          <w:sz w:val="24"/>
          <w:szCs w:val="24"/>
        </w:rPr>
        <w:t>о</w:t>
      </w:r>
      <w:r>
        <w:rPr>
          <w:rFonts w:ascii="Arial" w:hAnsi="Arial" w:cs="Arial"/>
          <w:color w:val="000000"/>
          <w:spacing w:val="3"/>
          <w:sz w:val="24"/>
          <w:szCs w:val="24"/>
        </w:rPr>
        <w:t>б</w:t>
      </w:r>
      <w:r>
        <w:rPr>
          <w:rFonts w:ascii="Arial" w:hAnsi="Arial" w:cs="Arial"/>
          <w:color w:val="000000"/>
          <w:spacing w:val="6"/>
          <w:sz w:val="24"/>
          <w:szCs w:val="24"/>
        </w:rPr>
        <w:t>а</w:t>
      </w:r>
      <w:r>
        <w:rPr>
          <w:rFonts w:ascii="Arial" w:hAnsi="Arial" w:cs="Arial"/>
          <w:color w:val="000000"/>
          <w:spacing w:val="-7"/>
          <w:sz w:val="24"/>
          <w:szCs w:val="24"/>
        </w:rPr>
        <w:t>в</w:t>
      </w:r>
      <w:r>
        <w:rPr>
          <w:rFonts w:ascii="Arial" w:hAnsi="Arial" w:cs="Arial"/>
          <w:color w:val="000000"/>
          <w:sz w:val="24"/>
          <w:szCs w:val="24"/>
        </w:rPr>
        <w:t>л</w:t>
      </w:r>
      <w:r>
        <w:rPr>
          <w:rFonts w:ascii="Arial" w:hAnsi="Arial" w:cs="Arial"/>
          <w:color w:val="000000"/>
          <w:spacing w:val="7"/>
          <w:sz w:val="24"/>
          <w:szCs w:val="24"/>
        </w:rPr>
        <w:t>е</w:t>
      </w:r>
      <w:r>
        <w:rPr>
          <w:rFonts w:ascii="Arial" w:hAnsi="Arial" w:cs="Arial"/>
          <w:color w:val="000000"/>
          <w:sz w:val="24"/>
          <w:szCs w:val="24"/>
        </w:rPr>
        <w:t>н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0"/>
          <w:sz w:val="24"/>
          <w:szCs w:val="24"/>
        </w:rPr>
        <w:t>п</w:t>
      </w:r>
      <w:r>
        <w:rPr>
          <w:rFonts w:ascii="Arial" w:hAnsi="Arial" w:cs="Arial"/>
          <w:color w:val="000000"/>
          <w:spacing w:val="8"/>
          <w:sz w:val="24"/>
          <w:szCs w:val="24"/>
        </w:rPr>
        <w:t>р</w:t>
      </w:r>
      <w:r>
        <w:rPr>
          <w:rFonts w:ascii="Arial" w:hAnsi="Arial" w:cs="Arial"/>
          <w:color w:val="000000"/>
          <w:spacing w:val="6"/>
          <w:sz w:val="24"/>
          <w:szCs w:val="24"/>
        </w:rPr>
        <w:t>и</w:t>
      </w:r>
      <w:r>
        <w:rPr>
          <w:rFonts w:ascii="Arial" w:hAnsi="Arial" w:cs="Arial"/>
          <w:color w:val="000000"/>
          <w:spacing w:val="10"/>
          <w:sz w:val="24"/>
          <w:szCs w:val="24"/>
        </w:rPr>
        <w:t>з</w:t>
      </w:r>
      <w:r>
        <w:rPr>
          <w:rFonts w:ascii="Arial" w:hAnsi="Arial" w:cs="Arial"/>
          <w:color w:val="000000"/>
          <w:spacing w:val="7"/>
          <w:sz w:val="24"/>
          <w:szCs w:val="24"/>
        </w:rPr>
        <w:t>на</w:t>
      </w:r>
      <w:r>
        <w:rPr>
          <w:rFonts w:ascii="Arial" w:hAnsi="Arial" w:cs="Arial"/>
          <w:color w:val="000000"/>
          <w:sz w:val="24"/>
          <w:szCs w:val="24"/>
        </w:rPr>
        <w:t>к</w:t>
      </w:r>
      <w:r>
        <w:rPr>
          <w:rFonts w:ascii="Arial" w:hAnsi="Arial" w:cs="Arial"/>
          <w:color w:val="000000"/>
          <w:spacing w:val="15"/>
          <w:sz w:val="24"/>
          <w:szCs w:val="24"/>
        </w:rPr>
        <w:t xml:space="preserve"> </w:t>
      </w:r>
      <w:r>
        <w:rPr>
          <w:rFonts w:ascii="Arial" w:hAnsi="Arial" w:cs="Arial"/>
          <w:b/>
          <w:color w:val="000000"/>
          <w:spacing w:val="-7"/>
          <w:sz w:val="24"/>
          <w:szCs w:val="24"/>
        </w:rPr>
        <w:t>О</w:t>
      </w:r>
      <w:r>
        <w:rPr>
          <w:rFonts w:ascii="Arial" w:hAnsi="Arial" w:cs="Arial"/>
          <w:b/>
          <w:color w:val="000000"/>
          <w:spacing w:val="-13"/>
          <w:sz w:val="24"/>
          <w:szCs w:val="24"/>
        </w:rPr>
        <w:t>С</w:t>
      </w:r>
      <w:r>
        <w:rPr>
          <w:rFonts w:ascii="Arial" w:hAnsi="Arial" w:cs="Arial"/>
          <w:b/>
          <w:color w:val="000000"/>
          <w:sz w:val="24"/>
          <w:szCs w:val="24"/>
        </w:rPr>
        <w:t>.</w:t>
      </w:r>
      <w:r>
        <w:rPr>
          <w:rFonts w:ascii="Arial" w:hAnsi="Arial" w:cs="Arial"/>
          <w:b/>
          <w:color w:val="000000"/>
          <w:spacing w:val="-13"/>
          <w:sz w:val="24"/>
          <w:szCs w:val="24"/>
        </w:rPr>
        <w:t xml:space="preserve"> В</w:t>
      </w:r>
      <w:r>
        <w:rPr>
          <w:rFonts w:ascii="Arial" w:hAnsi="Arial" w:cs="Arial"/>
          <w:b/>
          <w:color w:val="000000"/>
          <w:spacing w:val="-5"/>
          <w:sz w:val="24"/>
          <w:szCs w:val="24"/>
        </w:rPr>
        <w:t>ы</w:t>
      </w:r>
      <w:r>
        <w:rPr>
          <w:rFonts w:ascii="Arial" w:hAnsi="Arial" w:cs="Arial"/>
          <w:b/>
          <w:color w:val="000000"/>
          <w:sz w:val="24"/>
          <w:szCs w:val="24"/>
        </w:rPr>
        <w:t>к</w:t>
      </w:r>
      <w:r>
        <w:rPr>
          <w:rFonts w:ascii="Arial" w:hAnsi="Arial" w:cs="Arial"/>
          <w:b/>
          <w:color w:val="000000"/>
          <w:spacing w:val="-14"/>
          <w:sz w:val="24"/>
          <w:szCs w:val="24"/>
        </w:rPr>
        <w:t>у</w:t>
      </w:r>
      <w:r>
        <w:rPr>
          <w:rFonts w:ascii="Arial" w:hAnsi="Arial" w:cs="Arial"/>
          <w:b/>
          <w:color w:val="000000"/>
          <w:spacing w:val="-5"/>
          <w:sz w:val="24"/>
          <w:szCs w:val="24"/>
        </w:rPr>
        <w:t>пн</w:t>
      </w:r>
      <w:r>
        <w:rPr>
          <w:rFonts w:ascii="Arial" w:hAnsi="Arial" w:cs="Arial"/>
          <w:b/>
          <w:color w:val="000000"/>
          <w:spacing w:val="6"/>
          <w:sz w:val="24"/>
          <w:szCs w:val="24"/>
        </w:rPr>
        <w:t>а</w:t>
      </w:r>
      <w:r>
        <w:rPr>
          <w:rFonts w:ascii="Arial" w:hAnsi="Arial" w:cs="Arial"/>
          <w:b/>
          <w:color w:val="000000"/>
          <w:sz w:val="24"/>
          <w:szCs w:val="24"/>
        </w:rPr>
        <w:t>я</w:t>
      </w:r>
      <w:r>
        <w:rPr>
          <w:rFonts w:ascii="Arial" w:hAnsi="Arial" w:cs="Arial"/>
          <w:b/>
          <w:color w:val="000000"/>
          <w:spacing w:val="-7"/>
          <w:sz w:val="24"/>
          <w:szCs w:val="24"/>
        </w:rPr>
        <w:t xml:space="preserve"> </w:t>
      </w:r>
      <w:r>
        <w:rPr>
          <w:rFonts w:ascii="Arial" w:hAnsi="Arial" w:cs="Arial"/>
          <w:b/>
          <w:color w:val="000000"/>
          <w:spacing w:val="6"/>
          <w:sz w:val="24"/>
          <w:szCs w:val="24"/>
        </w:rPr>
        <w:t>с</w:t>
      </w:r>
      <w:r>
        <w:rPr>
          <w:rFonts w:ascii="Arial" w:hAnsi="Arial" w:cs="Arial"/>
          <w:b/>
          <w:color w:val="000000"/>
          <w:spacing w:val="-18"/>
          <w:sz w:val="24"/>
          <w:szCs w:val="24"/>
        </w:rPr>
        <w:t>т</w:t>
      </w:r>
      <w:r>
        <w:rPr>
          <w:rFonts w:ascii="Arial" w:hAnsi="Arial" w:cs="Arial"/>
          <w:b/>
          <w:color w:val="000000"/>
          <w:spacing w:val="-6"/>
          <w:sz w:val="24"/>
          <w:szCs w:val="24"/>
        </w:rPr>
        <w:t>о</w:t>
      </w:r>
      <w:r>
        <w:rPr>
          <w:rFonts w:ascii="Arial" w:hAnsi="Arial" w:cs="Arial"/>
          <w:b/>
          <w:color w:val="000000"/>
          <w:spacing w:val="-8"/>
          <w:sz w:val="24"/>
          <w:szCs w:val="24"/>
        </w:rPr>
        <w:t>и</w:t>
      </w:r>
      <w:r>
        <w:rPr>
          <w:rFonts w:ascii="Arial" w:hAnsi="Arial" w:cs="Arial"/>
          <w:b/>
          <w:color w:val="000000"/>
          <w:spacing w:val="-18"/>
          <w:sz w:val="24"/>
          <w:szCs w:val="24"/>
        </w:rPr>
        <w:t>м</w:t>
      </w:r>
      <w:r>
        <w:rPr>
          <w:rFonts w:ascii="Arial" w:hAnsi="Arial" w:cs="Arial"/>
          <w:b/>
          <w:color w:val="000000"/>
          <w:spacing w:val="-10"/>
          <w:sz w:val="24"/>
          <w:szCs w:val="24"/>
        </w:rPr>
        <w:t>о</w:t>
      </w:r>
      <w:r>
        <w:rPr>
          <w:rFonts w:ascii="Arial" w:hAnsi="Arial" w:cs="Arial"/>
          <w:b/>
          <w:color w:val="000000"/>
          <w:spacing w:val="6"/>
          <w:sz w:val="24"/>
          <w:szCs w:val="24"/>
        </w:rPr>
        <w:t>с</w:t>
      </w:r>
      <w:r>
        <w:rPr>
          <w:rFonts w:ascii="Arial" w:hAnsi="Arial" w:cs="Arial"/>
          <w:b/>
          <w:color w:val="000000"/>
          <w:spacing w:val="-18"/>
          <w:sz w:val="24"/>
          <w:szCs w:val="24"/>
        </w:rPr>
        <w:t>т</w:t>
      </w:r>
      <w:r>
        <w:rPr>
          <w:rFonts w:ascii="Arial" w:hAnsi="Arial" w:cs="Arial"/>
          <w:b/>
          <w:color w:val="000000"/>
          <w:sz w:val="24"/>
          <w:szCs w:val="24"/>
        </w:rPr>
        <w:t>ь</w:t>
      </w:r>
      <w:r>
        <w:rPr>
          <w:rFonts w:ascii="Arial" w:hAnsi="Arial" w:cs="Arial"/>
          <w:b/>
          <w:color w:val="000000"/>
          <w:spacing w:val="-14"/>
          <w:sz w:val="24"/>
          <w:szCs w:val="24"/>
        </w:rPr>
        <w:t xml:space="preserve"> </w:t>
      </w:r>
      <w:r>
        <w:rPr>
          <w:rFonts w:ascii="Arial" w:hAnsi="Arial" w:cs="Arial"/>
          <w:b/>
          <w:color w:val="0000FF"/>
          <w:sz w:val="24"/>
          <w:szCs w:val="24"/>
        </w:rPr>
        <w:t>(</w:t>
      </w:r>
      <w:r>
        <w:rPr>
          <w:rFonts w:ascii="Arial" w:hAnsi="Arial" w:cs="Arial"/>
          <w:b/>
          <w:color w:val="0000FF"/>
          <w:spacing w:val="7"/>
          <w:sz w:val="24"/>
          <w:szCs w:val="24"/>
        </w:rPr>
        <w:t>2</w:t>
      </w:r>
      <w:r>
        <w:rPr>
          <w:rFonts w:ascii="Arial" w:hAnsi="Arial" w:cs="Arial"/>
          <w:b/>
          <w:color w:val="0000FF"/>
          <w:sz w:val="24"/>
          <w:szCs w:val="24"/>
        </w:rPr>
        <w:t>)</w:t>
      </w:r>
      <w:r>
        <w:rPr>
          <w:rFonts w:ascii="Arial" w:hAnsi="Arial" w:cs="Arial"/>
          <w:color w:val="000000"/>
          <w:sz w:val="24"/>
          <w:szCs w:val="24"/>
        </w:rPr>
        <w:t>.</w:t>
      </w:r>
      <w:r>
        <w:rPr>
          <w:rFonts w:ascii="Arial" w:hAnsi="Arial" w:cs="Arial"/>
          <w:color w:val="000000"/>
          <w:spacing w:val="-13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В</w:t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10"/>
          <w:sz w:val="24"/>
          <w:szCs w:val="24"/>
        </w:rPr>
        <w:t>т</w:t>
      </w:r>
      <w:r>
        <w:rPr>
          <w:rFonts w:ascii="Arial" w:hAnsi="Arial" w:cs="Arial"/>
          <w:color w:val="000000"/>
          <w:spacing w:val="6"/>
          <w:sz w:val="24"/>
          <w:szCs w:val="24"/>
        </w:rPr>
        <w:t>а</w:t>
      </w:r>
      <w:r>
        <w:rPr>
          <w:rFonts w:ascii="Arial" w:hAnsi="Arial" w:cs="Arial"/>
          <w:color w:val="000000"/>
          <w:spacing w:val="-18"/>
          <w:sz w:val="24"/>
          <w:szCs w:val="24"/>
        </w:rPr>
        <w:t>б</w:t>
      </w:r>
      <w:r>
        <w:rPr>
          <w:rFonts w:ascii="Arial" w:hAnsi="Arial" w:cs="Arial"/>
          <w:color w:val="000000"/>
          <w:sz w:val="24"/>
          <w:szCs w:val="24"/>
        </w:rPr>
        <w:t>л</w:t>
      </w:r>
      <w:r>
        <w:rPr>
          <w:rFonts w:ascii="Arial" w:hAnsi="Arial" w:cs="Arial"/>
          <w:color w:val="000000"/>
          <w:spacing w:val="6"/>
          <w:sz w:val="24"/>
          <w:szCs w:val="24"/>
        </w:rPr>
        <w:t>и</w:t>
      </w:r>
      <w:r>
        <w:rPr>
          <w:rFonts w:ascii="Arial" w:hAnsi="Arial" w:cs="Arial"/>
          <w:color w:val="000000"/>
          <w:spacing w:val="-5"/>
          <w:sz w:val="24"/>
          <w:szCs w:val="24"/>
        </w:rPr>
        <w:t>ч</w:t>
      </w:r>
      <w:r>
        <w:rPr>
          <w:rFonts w:ascii="Arial" w:hAnsi="Arial" w:cs="Arial"/>
          <w:color w:val="000000"/>
          <w:spacing w:val="7"/>
          <w:sz w:val="24"/>
          <w:szCs w:val="24"/>
        </w:rPr>
        <w:t>н</w:t>
      </w:r>
      <w:r>
        <w:rPr>
          <w:rFonts w:ascii="Arial" w:hAnsi="Arial" w:cs="Arial"/>
          <w:color w:val="000000"/>
          <w:spacing w:val="6"/>
          <w:sz w:val="24"/>
          <w:szCs w:val="24"/>
        </w:rPr>
        <w:t>о</w:t>
      </w:r>
      <w:r>
        <w:rPr>
          <w:rFonts w:ascii="Arial" w:hAnsi="Arial" w:cs="Arial"/>
          <w:color w:val="000000"/>
          <w:sz w:val="24"/>
          <w:szCs w:val="24"/>
        </w:rPr>
        <w:t>й</w:t>
      </w:r>
      <w:r>
        <w:rPr>
          <w:rFonts w:ascii="Arial" w:hAnsi="Arial" w:cs="Arial"/>
          <w:color w:val="000000"/>
          <w:spacing w:val="19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5"/>
          <w:sz w:val="24"/>
          <w:szCs w:val="24"/>
        </w:rPr>
        <w:t>ч</w:t>
      </w:r>
      <w:r>
        <w:rPr>
          <w:rFonts w:ascii="Arial" w:hAnsi="Arial" w:cs="Arial"/>
          <w:color w:val="000000"/>
          <w:spacing w:val="7"/>
          <w:sz w:val="24"/>
          <w:szCs w:val="24"/>
        </w:rPr>
        <w:t>а</w:t>
      </w:r>
      <w:r>
        <w:rPr>
          <w:rFonts w:ascii="Arial" w:hAnsi="Arial" w:cs="Arial"/>
          <w:color w:val="000000"/>
          <w:sz w:val="24"/>
          <w:szCs w:val="24"/>
        </w:rPr>
        <w:t>с</w:t>
      </w:r>
      <w:r>
        <w:rPr>
          <w:rFonts w:ascii="Arial" w:hAnsi="Arial" w:cs="Arial"/>
          <w:color w:val="000000"/>
          <w:spacing w:val="-10"/>
          <w:sz w:val="24"/>
          <w:szCs w:val="24"/>
        </w:rPr>
        <w:t>т</w:t>
      </w:r>
      <w:r>
        <w:rPr>
          <w:rFonts w:ascii="Arial" w:hAnsi="Arial" w:cs="Arial"/>
          <w:color w:val="000000"/>
          <w:sz w:val="24"/>
          <w:szCs w:val="24"/>
        </w:rPr>
        <w:t>и</w:t>
      </w:r>
      <w:r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м</w:t>
      </w:r>
      <w:r>
        <w:rPr>
          <w:rFonts w:ascii="Arial" w:hAnsi="Arial" w:cs="Arial"/>
          <w:color w:val="000000"/>
          <w:spacing w:val="-49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6"/>
          <w:sz w:val="24"/>
          <w:szCs w:val="24"/>
        </w:rPr>
        <w:t>о</w:t>
      </w:r>
      <w:r>
        <w:rPr>
          <w:rFonts w:ascii="Arial" w:hAnsi="Arial" w:cs="Arial"/>
          <w:color w:val="000000"/>
          <w:sz w:val="24"/>
          <w:szCs w:val="24"/>
        </w:rPr>
        <w:t>ж</w:t>
      </w:r>
      <w:r>
        <w:rPr>
          <w:rFonts w:ascii="Arial" w:hAnsi="Arial" w:cs="Arial"/>
          <w:color w:val="000000"/>
          <w:spacing w:val="-47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7"/>
          <w:sz w:val="24"/>
          <w:szCs w:val="24"/>
        </w:rPr>
        <w:t>н</w:t>
      </w:r>
      <w:r>
        <w:rPr>
          <w:rFonts w:ascii="Arial" w:hAnsi="Arial" w:cs="Arial"/>
          <w:color w:val="000000"/>
          <w:sz w:val="24"/>
          <w:szCs w:val="24"/>
        </w:rPr>
        <w:t xml:space="preserve">о </w:t>
      </w:r>
      <w:r>
        <w:rPr>
          <w:rFonts w:ascii="Arial" w:hAnsi="Arial" w:cs="Arial"/>
          <w:color w:val="000000"/>
          <w:spacing w:val="7"/>
          <w:sz w:val="24"/>
          <w:szCs w:val="24"/>
        </w:rPr>
        <w:t>н</w:t>
      </w:r>
      <w:r>
        <w:rPr>
          <w:rFonts w:ascii="Arial" w:hAnsi="Arial" w:cs="Arial"/>
          <w:color w:val="000000"/>
          <w:spacing w:val="6"/>
          <w:sz w:val="24"/>
          <w:szCs w:val="24"/>
        </w:rPr>
        <w:t>а</w:t>
      </w:r>
      <w:r>
        <w:rPr>
          <w:rFonts w:ascii="Arial" w:hAnsi="Arial" w:cs="Arial"/>
          <w:color w:val="000000"/>
          <w:sz w:val="24"/>
          <w:szCs w:val="24"/>
        </w:rPr>
        <w:t>с</w:t>
      </w:r>
      <w:r>
        <w:rPr>
          <w:rFonts w:ascii="Arial" w:hAnsi="Arial" w:cs="Arial"/>
          <w:color w:val="000000"/>
          <w:spacing w:val="-10"/>
          <w:sz w:val="24"/>
          <w:szCs w:val="24"/>
        </w:rPr>
        <w:t>т</w:t>
      </w:r>
      <w:r>
        <w:rPr>
          <w:rFonts w:ascii="Arial" w:hAnsi="Arial" w:cs="Arial"/>
          <w:color w:val="000000"/>
          <w:spacing w:val="6"/>
          <w:sz w:val="24"/>
          <w:szCs w:val="24"/>
        </w:rPr>
        <w:t>рои</w:t>
      </w:r>
      <w:r>
        <w:rPr>
          <w:rFonts w:ascii="Arial" w:hAnsi="Arial" w:cs="Arial"/>
          <w:color w:val="000000"/>
          <w:spacing w:val="-10"/>
          <w:sz w:val="24"/>
          <w:szCs w:val="24"/>
        </w:rPr>
        <w:t>т</w:t>
      </w:r>
      <w:r>
        <w:rPr>
          <w:rFonts w:ascii="Arial" w:hAnsi="Arial" w:cs="Arial"/>
          <w:color w:val="000000"/>
          <w:sz w:val="24"/>
          <w:szCs w:val="24"/>
        </w:rPr>
        <w:t>ь</w:t>
      </w:r>
      <w:r>
        <w:rPr>
          <w:rFonts w:ascii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6"/>
          <w:sz w:val="24"/>
          <w:szCs w:val="24"/>
        </w:rPr>
        <w:t>о</w:t>
      </w:r>
      <w:r>
        <w:rPr>
          <w:rFonts w:ascii="Arial" w:hAnsi="Arial" w:cs="Arial"/>
          <w:color w:val="000000"/>
          <w:spacing w:val="-10"/>
          <w:sz w:val="24"/>
          <w:szCs w:val="24"/>
        </w:rPr>
        <w:t>т</w:t>
      </w:r>
      <w:r>
        <w:rPr>
          <w:rFonts w:ascii="Arial" w:hAnsi="Arial" w:cs="Arial"/>
          <w:color w:val="000000"/>
          <w:spacing w:val="6"/>
          <w:sz w:val="24"/>
          <w:szCs w:val="24"/>
        </w:rPr>
        <w:t>о</w:t>
      </w:r>
      <w:r>
        <w:rPr>
          <w:rFonts w:ascii="Arial" w:hAnsi="Arial" w:cs="Arial"/>
          <w:color w:val="000000"/>
          <w:spacing w:val="3"/>
          <w:sz w:val="24"/>
          <w:szCs w:val="24"/>
        </w:rPr>
        <w:t>б</w:t>
      </w:r>
      <w:r>
        <w:rPr>
          <w:rFonts w:ascii="Arial" w:hAnsi="Arial" w:cs="Arial"/>
          <w:color w:val="000000"/>
          <w:spacing w:val="6"/>
          <w:sz w:val="24"/>
          <w:szCs w:val="24"/>
        </w:rPr>
        <w:t>ра</w:t>
      </w:r>
      <w:r>
        <w:rPr>
          <w:rFonts w:ascii="Arial" w:hAnsi="Arial" w:cs="Arial"/>
          <w:color w:val="000000"/>
          <w:sz w:val="24"/>
          <w:szCs w:val="24"/>
        </w:rPr>
        <w:t>ж</w:t>
      </w:r>
      <w:r>
        <w:rPr>
          <w:rFonts w:ascii="Arial" w:hAnsi="Arial" w:cs="Arial"/>
          <w:color w:val="000000"/>
          <w:spacing w:val="-47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6"/>
          <w:sz w:val="24"/>
          <w:szCs w:val="24"/>
        </w:rPr>
        <w:t>е</w:t>
      </w:r>
      <w:r>
        <w:rPr>
          <w:rFonts w:ascii="Arial" w:hAnsi="Arial" w:cs="Arial"/>
          <w:color w:val="000000"/>
          <w:spacing w:val="9"/>
          <w:sz w:val="24"/>
          <w:szCs w:val="24"/>
        </w:rPr>
        <w:t>н</w:t>
      </w:r>
      <w:r>
        <w:rPr>
          <w:rFonts w:ascii="Arial" w:hAnsi="Arial" w:cs="Arial"/>
          <w:color w:val="000000"/>
          <w:spacing w:val="6"/>
          <w:sz w:val="24"/>
          <w:szCs w:val="24"/>
        </w:rPr>
        <w:t>и</w:t>
      </w:r>
      <w:r>
        <w:rPr>
          <w:rFonts w:ascii="Arial" w:hAnsi="Arial" w:cs="Arial"/>
          <w:color w:val="000000"/>
          <w:sz w:val="24"/>
          <w:szCs w:val="24"/>
        </w:rPr>
        <w:t>е с</w:t>
      </w:r>
      <w:r>
        <w:rPr>
          <w:rFonts w:ascii="Arial" w:hAnsi="Arial" w:cs="Arial"/>
          <w:color w:val="000000"/>
          <w:spacing w:val="6"/>
          <w:sz w:val="24"/>
          <w:szCs w:val="24"/>
        </w:rPr>
        <w:t>оо</w:t>
      </w:r>
      <w:r>
        <w:rPr>
          <w:rFonts w:ascii="Arial" w:hAnsi="Arial" w:cs="Arial"/>
          <w:color w:val="000000"/>
          <w:spacing w:val="-10"/>
          <w:sz w:val="24"/>
          <w:szCs w:val="24"/>
        </w:rPr>
        <w:t>т</w:t>
      </w:r>
      <w:r>
        <w:rPr>
          <w:rFonts w:ascii="Arial" w:hAnsi="Arial" w:cs="Arial"/>
          <w:color w:val="000000"/>
          <w:spacing w:val="-7"/>
          <w:sz w:val="24"/>
          <w:szCs w:val="24"/>
        </w:rPr>
        <w:t>в</w:t>
      </w:r>
      <w:r>
        <w:rPr>
          <w:rFonts w:ascii="Arial" w:hAnsi="Arial" w:cs="Arial"/>
          <w:color w:val="000000"/>
          <w:spacing w:val="6"/>
          <w:sz w:val="24"/>
          <w:szCs w:val="24"/>
        </w:rPr>
        <w:t>е</w:t>
      </w:r>
      <w:r>
        <w:rPr>
          <w:rFonts w:ascii="Arial" w:hAnsi="Arial" w:cs="Arial"/>
          <w:color w:val="000000"/>
          <w:spacing w:val="-10"/>
          <w:sz w:val="24"/>
          <w:szCs w:val="24"/>
        </w:rPr>
        <w:t>т</w:t>
      </w:r>
      <w:r>
        <w:rPr>
          <w:rFonts w:ascii="Arial" w:hAnsi="Arial" w:cs="Arial"/>
          <w:color w:val="000000"/>
          <w:sz w:val="24"/>
          <w:szCs w:val="24"/>
        </w:rPr>
        <w:t>с</w:t>
      </w:r>
      <w:r>
        <w:rPr>
          <w:rFonts w:ascii="Arial" w:hAnsi="Arial" w:cs="Arial"/>
          <w:color w:val="000000"/>
          <w:spacing w:val="-10"/>
          <w:sz w:val="24"/>
          <w:szCs w:val="24"/>
        </w:rPr>
        <w:t>т</w:t>
      </w:r>
      <w:r>
        <w:rPr>
          <w:rFonts w:ascii="Arial" w:hAnsi="Arial" w:cs="Arial"/>
          <w:color w:val="000000"/>
          <w:spacing w:val="-7"/>
          <w:sz w:val="24"/>
          <w:szCs w:val="24"/>
        </w:rPr>
        <w:t>в</w:t>
      </w:r>
      <w:r>
        <w:rPr>
          <w:rFonts w:ascii="Arial" w:hAnsi="Arial" w:cs="Arial"/>
          <w:color w:val="000000"/>
          <w:spacing w:val="-20"/>
          <w:sz w:val="24"/>
          <w:szCs w:val="24"/>
        </w:rPr>
        <w:t>у</w:t>
      </w:r>
      <w:r>
        <w:rPr>
          <w:rFonts w:ascii="Arial" w:hAnsi="Arial" w:cs="Arial"/>
          <w:color w:val="000000"/>
          <w:sz w:val="24"/>
          <w:szCs w:val="24"/>
        </w:rPr>
        <w:t>ю</w:t>
      </w:r>
      <w:r>
        <w:rPr>
          <w:rFonts w:ascii="Arial" w:hAnsi="Arial" w:cs="Arial"/>
          <w:color w:val="000000"/>
          <w:spacing w:val="-18"/>
          <w:sz w:val="24"/>
          <w:szCs w:val="24"/>
        </w:rPr>
        <w:t>щ</w:t>
      </w:r>
      <w:r>
        <w:rPr>
          <w:rFonts w:ascii="Arial" w:hAnsi="Arial" w:cs="Arial"/>
          <w:color w:val="000000"/>
          <w:spacing w:val="-20"/>
          <w:sz w:val="24"/>
          <w:szCs w:val="24"/>
        </w:rPr>
        <w:t>у</w:t>
      </w:r>
      <w:r>
        <w:rPr>
          <w:rFonts w:ascii="Arial" w:hAnsi="Arial" w:cs="Arial"/>
          <w:color w:val="000000"/>
          <w:sz w:val="24"/>
          <w:szCs w:val="24"/>
        </w:rPr>
        <w:t>ю</w:t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6"/>
          <w:sz w:val="24"/>
          <w:szCs w:val="24"/>
        </w:rPr>
        <w:t>к</w:t>
      </w:r>
      <w:r>
        <w:rPr>
          <w:rFonts w:ascii="Arial" w:hAnsi="Arial" w:cs="Arial"/>
          <w:color w:val="000000"/>
          <w:spacing w:val="6"/>
          <w:sz w:val="24"/>
          <w:szCs w:val="24"/>
        </w:rPr>
        <w:t>о</w:t>
      </w:r>
      <w:r>
        <w:rPr>
          <w:rFonts w:ascii="Arial" w:hAnsi="Arial" w:cs="Arial"/>
          <w:color w:val="000000"/>
          <w:sz w:val="24"/>
          <w:szCs w:val="24"/>
        </w:rPr>
        <w:t>л</w:t>
      </w:r>
      <w:r>
        <w:rPr>
          <w:rFonts w:ascii="Arial" w:hAnsi="Arial" w:cs="Arial"/>
          <w:color w:val="000000"/>
          <w:spacing w:val="6"/>
          <w:sz w:val="24"/>
          <w:szCs w:val="24"/>
        </w:rPr>
        <w:t>о</w:t>
      </w:r>
      <w:r>
        <w:rPr>
          <w:rFonts w:ascii="Arial" w:hAnsi="Arial" w:cs="Arial"/>
          <w:color w:val="000000"/>
          <w:spacing w:val="7"/>
          <w:sz w:val="24"/>
          <w:szCs w:val="24"/>
        </w:rPr>
        <w:t>н</w:t>
      </w:r>
      <w:r>
        <w:rPr>
          <w:rFonts w:ascii="Arial" w:hAnsi="Arial" w:cs="Arial"/>
          <w:color w:val="000000"/>
          <w:spacing w:val="15"/>
          <w:sz w:val="24"/>
          <w:szCs w:val="24"/>
        </w:rPr>
        <w:t>к</w:t>
      </w:r>
      <w:r>
        <w:rPr>
          <w:rFonts w:ascii="Arial" w:hAnsi="Arial" w:cs="Arial"/>
          <w:color w:val="000000"/>
          <w:spacing w:val="-20"/>
          <w:sz w:val="24"/>
          <w:szCs w:val="24"/>
        </w:rPr>
        <w:t>у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85618A" w:rsidRDefault="0085618A">
      <w:pPr>
        <w:spacing w:before="10" w:line="260" w:lineRule="exact"/>
        <w:rPr>
          <w:sz w:val="26"/>
          <w:szCs w:val="26"/>
        </w:rPr>
      </w:pPr>
    </w:p>
    <w:p w:rsidR="0085618A" w:rsidRDefault="0085618A">
      <w:pPr>
        <w:ind w:left="120"/>
      </w:pPr>
      <w:r>
        <w:rPr>
          <w:noProof/>
          <w:lang w:val="ru-RU" w:eastAsia="ru-RU"/>
        </w:rPr>
        <w:pict>
          <v:group id="_x0000_s1070" style="position:absolute;left:0;text-align:left;margin-left:28.5pt;margin-top:740.5pt;width:554pt;height:0;z-index:-251656192;mso-position-horizontal-relative:page;mso-position-vertical-relative:page" coordorigin="570,14810" coordsize="11080,0">
            <v:shape id="_x0000_s1071" style="position:absolute;left:570;top:14810;width:11080;height:0" coordorigin="570,14810" coordsize="11080,0" path="m570,14810r11080,e" filled="f" strokecolor="#464646" strokeweight="1pt">
              <v:path arrowok="t"/>
            </v:shape>
            <w10:wrap anchorx="page" anchory="page"/>
          </v:group>
        </w:pict>
      </w:r>
      <w:r>
        <w:pict>
          <v:shape id="_x0000_i1030" type="#_x0000_t75" style="width:555pt;height:260.25pt">
            <v:imagedata r:id="rId15" o:title=""/>
          </v:shape>
        </w:pict>
      </w: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before="14" w:line="280" w:lineRule="exact"/>
        <w:rPr>
          <w:sz w:val="28"/>
          <w:szCs w:val="28"/>
        </w:rPr>
      </w:pPr>
    </w:p>
    <w:p w:rsidR="0085618A" w:rsidRDefault="0085618A">
      <w:pPr>
        <w:spacing w:before="37"/>
        <w:ind w:left="120"/>
        <w:rPr>
          <w:rFonts w:ascii="Arial" w:hAnsi="Arial" w:cs="Arial"/>
          <w:sz w:val="18"/>
          <w:szCs w:val="18"/>
        </w:rPr>
        <w:sectPr w:rsidR="0085618A">
          <w:headerReference w:type="default" r:id="rId16"/>
          <w:footerReference w:type="default" r:id="rId17"/>
          <w:pgSz w:w="12240" w:h="15840"/>
          <w:pgMar w:top="2480" w:right="460" w:bottom="280" w:left="440" w:header="560" w:footer="0" w:gutter="0"/>
          <w:cols w:space="720"/>
        </w:sectPr>
      </w:pPr>
      <w:r>
        <w:rPr>
          <w:rFonts w:ascii="Arial" w:hAnsi="Arial" w:cs="Arial"/>
          <w:i/>
          <w:sz w:val="18"/>
          <w:szCs w:val="18"/>
        </w:rPr>
        <w:t>Р</w:t>
      </w:r>
      <w:r>
        <w:rPr>
          <w:rFonts w:ascii="Arial" w:hAnsi="Arial" w:cs="Arial"/>
          <w:i/>
          <w:spacing w:val="10"/>
          <w:sz w:val="18"/>
          <w:szCs w:val="18"/>
        </w:rPr>
        <w:t>у</w:t>
      </w:r>
      <w:r>
        <w:rPr>
          <w:rFonts w:ascii="Arial" w:hAnsi="Arial" w:cs="Arial"/>
          <w:i/>
          <w:spacing w:val="-5"/>
          <w:sz w:val="18"/>
          <w:szCs w:val="18"/>
        </w:rPr>
        <w:t>к</w:t>
      </w:r>
      <w:r>
        <w:rPr>
          <w:rFonts w:ascii="Arial" w:hAnsi="Arial" w:cs="Arial"/>
          <w:i/>
          <w:sz w:val="18"/>
          <w:szCs w:val="18"/>
        </w:rPr>
        <w:t>о</w:t>
      </w:r>
      <w:r>
        <w:rPr>
          <w:rFonts w:ascii="Arial" w:hAnsi="Arial" w:cs="Arial"/>
          <w:i/>
          <w:spacing w:val="6"/>
          <w:sz w:val="18"/>
          <w:szCs w:val="18"/>
        </w:rPr>
        <w:t>в</w:t>
      </w:r>
      <w:r>
        <w:rPr>
          <w:rFonts w:ascii="Arial" w:hAnsi="Arial" w:cs="Arial"/>
          <w:i/>
          <w:sz w:val="18"/>
          <w:szCs w:val="18"/>
        </w:rPr>
        <w:t>о</w:t>
      </w:r>
      <w:r>
        <w:rPr>
          <w:rFonts w:ascii="Arial" w:hAnsi="Arial" w:cs="Arial"/>
          <w:i/>
          <w:spacing w:val="1"/>
          <w:sz w:val="18"/>
          <w:szCs w:val="18"/>
        </w:rPr>
        <w:t>д</w:t>
      </w:r>
      <w:r>
        <w:rPr>
          <w:rFonts w:ascii="Arial" w:hAnsi="Arial" w:cs="Arial"/>
          <w:i/>
          <w:spacing w:val="10"/>
          <w:sz w:val="18"/>
          <w:szCs w:val="18"/>
        </w:rPr>
        <w:t>с</w:t>
      </w:r>
      <w:r>
        <w:rPr>
          <w:rFonts w:ascii="Arial" w:hAnsi="Arial" w:cs="Arial"/>
          <w:i/>
          <w:spacing w:val="-30"/>
          <w:sz w:val="18"/>
          <w:szCs w:val="18"/>
        </w:rPr>
        <w:t>т</w:t>
      </w:r>
      <w:r>
        <w:rPr>
          <w:rFonts w:ascii="Arial" w:hAnsi="Arial" w:cs="Arial"/>
          <w:i/>
          <w:spacing w:val="6"/>
          <w:sz w:val="18"/>
          <w:szCs w:val="18"/>
        </w:rPr>
        <w:t>в</w:t>
      </w:r>
      <w:r>
        <w:rPr>
          <w:rFonts w:ascii="Arial" w:hAnsi="Arial" w:cs="Arial"/>
          <w:i/>
          <w:sz w:val="18"/>
          <w:szCs w:val="18"/>
        </w:rPr>
        <w:t>о</w:t>
      </w:r>
      <w:r>
        <w:rPr>
          <w:rFonts w:ascii="Arial" w:hAnsi="Arial" w:cs="Arial"/>
          <w:i/>
          <w:spacing w:val="10"/>
          <w:sz w:val="18"/>
          <w:szCs w:val="18"/>
        </w:rPr>
        <w:t xml:space="preserve"> </w:t>
      </w:r>
      <w:r>
        <w:rPr>
          <w:rFonts w:ascii="Arial" w:hAnsi="Arial" w:cs="Arial"/>
          <w:i/>
          <w:spacing w:val="1"/>
          <w:sz w:val="18"/>
          <w:szCs w:val="18"/>
        </w:rPr>
        <w:t>п</w:t>
      </w:r>
      <w:r>
        <w:rPr>
          <w:rFonts w:ascii="Arial" w:hAnsi="Arial" w:cs="Arial"/>
          <w:i/>
          <w:sz w:val="18"/>
          <w:szCs w:val="18"/>
        </w:rPr>
        <w:t>о</w:t>
      </w:r>
      <w:r>
        <w:rPr>
          <w:rFonts w:ascii="Arial" w:hAnsi="Arial" w:cs="Arial"/>
          <w:i/>
          <w:spacing w:val="-1"/>
          <w:sz w:val="18"/>
          <w:szCs w:val="18"/>
        </w:rPr>
        <w:t>л</w:t>
      </w:r>
      <w:r>
        <w:rPr>
          <w:rFonts w:ascii="Arial" w:hAnsi="Arial" w:cs="Arial"/>
          <w:i/>
          <w:spacing w:val="5"/>
          <w:sz w:val="18"/>
          <w:szCs w:val="18"/>
        </w:rPr>
        <w:t>ь</w:t>
      </w:r>
      <w:r>
        <w:rPr>
          <w:rFonts w:ascii="Arial" w:hAnsi="Arial" w:cs="Arial"/>
          <w:i/>
          <w:spacing w:val="-4"/>
          <w:sz w:val="18"/>
          <w:szCs w:val="18"/>
        </w:rPr>
        <w:t>з</w:t>
      </w:r>
      <w:r>
        <w:rPr>
          <w:rFonts w:ascii="Arial" w:hAnsi="Arial" w:cs="Arial"/>
          <w:i/>
          <w:sz w:val="18"/>
          <w:szCs w:val="18"/>
        </w:rPr>
        <w:t>о</w:t>
      </w:r>
      <w:r>
        <w:rPr>
          <w:rFonts w:ascii="Arial" w:hAnsi="Arial" w:cs="Arial"/>
          <w:i/>
          <w:spacing w:val="8"/>
          <w:sz w:val="18"/>
          <w:szCs w:val="18"/>
        </w:rPr>
        <w:t>в</w:t>
      </w:r>
      <w:r>
        <w:rPr>
          <w:rFonts w:ascii="Arial" w:hAnsi="Arial" w:cs="Arial"/>
          <w:i/>
          <w:sz w:val="18"/>
          <w:szCs w:val="18"/>
        </w:rPr>
        <w:t>а</w:t>
      </w:r>
      <w:r>
        <w:rPr>
          <w:rFonts w:ascii="Arial" w:hAnsi="Arial" w:cs="Arial"/>
          <w:i/>
          <w:spacing w:val="-30"/>
          <w:sz w:val="18"/>
          <w:szCs w:val="18"/>
        </w:rPr>
        <w:t>т</w:t>
      </w:r>
      <w:r>
        <w:rPr>
          <w:rFonts w:ascii="Arial" w:hAnsi="Arial" w:cs="Arial"/>
          <w:i/>
          <w:sz w:val="18"/>
          <w:szCs w:val="18"/>
        </w:rPr>
        <w:t>е</w:t>
      </w:r>
      <w:r>
        <w:rPr>
          <w:rFonts w:ascii="Arial" w:hAnsi="Arial" w:cs="Arial"/>
          <w:i/>
          <w:spacing w:val="-1"/>
          <w:sz w:val="18"/>
          <w:szCs w:val="18"/>
        </w:rPr>
        <w:t>л</w:t>
      </w:r>
      <w:r>
        <w:rPr>
          <w:rFonts w:ascii="Arial" w:hAnsi="Arial" w:cs="Arial"/>
          <w:i/>
          <w:sz w:val="18"/>
          <w:szCs w:val="18"/>
        </w:rPr>
        <w:t>я</w:t>
      </w:r>
      <w:r>
        <w:rPr>
          <w:rFonts w:ascii="Arial" w:hAnsi="Arial" w:cs="Arial"/>
          <w:i/>
          <w:spacing w:val="14"/>
          <w:sz w:val="18"/>
          <w:szCs w:val="18"/>
        </w:rPr>
        <w:t xml:space="preserve"> </w:t>
      </w:r>
      <w:r>
        <w:rPr>
          <w:rFonts w:ascii="Arial" w:hAnsi="Arial" w:cs="Arial"/>
          <w:i/>
          <w:spacing w:val="1"/>
          <w:sz w:val="18"/>
          <w:szCs w:val="18"/>
        </w:rPr>
        <w:t>п</w:t>
      </w:r>
      <w:r>
        <w:rPr>
          <w:rFonts w:ascii="Arial" w:hAnsi="Arial" w:cs="Arial"/>
          <w:i/>
          <w:sz w:val="18"/>
          <w:szCs w:val="18"/>
        </w:rPr>
        <w:t>о</w:t>
      </w:r>
      <w:r>
        <w:rPr>
          <w:rFonts w:ascii="Arial" w:hAnsi="Arial" w:cs="Arial"/>
          <w:i/>
          <w:spacing w:val="10"/>
          <w:sz w:val="18"/>
          <w:szCs w:val="18"/>
        </w:rPr>
        <w:t xml:space="preserve"> </w:t>
      </w:r>
      <w:r>
        <w:rPr>
          <w:rFonts w:ascii="Arial" w:hAnsi="Arial" w:cs="Arial"/>
          <w:i/>
          <w:spacing w:val="-30"/>
          <w:sz w:val="18"/>
          <w:szCs w:val="18"/>
        </w:rPr>
        <w:t>т</w:t>
      </w:r>
      <w:r>
        <w:rPr>
          <w:rFonts w:ascii="Arial" w:hAnsi="Arial" w:cs="Arial"/>
          <w:i/>
          <w:sz w:val="18"/>
          <w:szCs w:val="18"/>
        </w:rPr>
        <w:t>е</w:t>
      </w:r>
      <w:r>
        <w:rPr>
          <w:rFonts w:ascii="Arial" w:hAnsi="Arial" w:cs="Arial"/>
          <w:i/>
          <w:spacing w:val="-3"/>
          <w:sz w:val="18"/>
          <w:szCs w:val="18"/>
        </w:rPr>
        <w:t>м</w:t>
      </w:r>
      <w:r>
        <w:rPr>
          <w:rFonts w:ascii="Arial" w:hAnsi="Arial" w:cs="Arial"/>
          <w:i/>
          <w:sz w:val="18"/>
          <w:szCs w:val="18"/>
        </w:rPr>
        <w:t>е</w:t>
      </w:r>
      <w:r>
        <w:rPr>
          <w:rFonts w:ascii="Arial" w:hAnsi="Arial" w:cs="Arial"/>
          <w:i/>
          <w:spacing w:val="10"/>
          <w:sz w:val="18"/>
          <w:szCs w:val="18"/>
        </w:rPr>
        <w:t xml:space="preserve"> </w:t>
      </w:r>
      <w:r>
        <w:rPr>
          <w:rFonts w:ascii="Arial" w:hAnsi="Arial" w:cs="Arial"/>
          <w:i/>
          <w:spacing w:val="6"/>
          <w:sz w:val="18"/>
          <w:szCs w:val="18"/>
        </w:rPr>
        <w:t>'</w:t>
      </w:r>
      <w:r>
        <w:rPr>
          <w:rFonts w:ascii="Arial" w:hAnsi="Arial" w:cs="Arial"/>
          <w:i/>
          <w:spacing w:val="5"/>
          <w:sz w:val="18"/>
          <w:szCs w:val="18"/>
        </w:rPr>
        <w:t>У</w:t>
      </w:r>
      <w:r>
        <w:rPr>
          <w:rFonts w:ascii="Arial" w:hAnsi="Arial" w:cs="Arial"/>
          <w:i/>
          <w:spacing w:val="7"/>
          <w:sz w:val="18"/>
          <w:szCs w:val="18"/>
        </w:rPr>
        <w:t>ч</w:t>
      </w:r>
      <w:r>
        <w:rPr>
          <w:rFonts w:ascii="Arial" w:hAnsi="Arial" w:cs="Arial"/>
          <w:i/>
          <w:sz w:val="18"/>
          <w:szCs w:val="18"/>
        </w:rPr>
        <w:t>ет</w:t>
      </w:r>
      <w:r>
        <w:rPr>
          <w:rFonts w:ascii="Arial" w:hAnsi="Arial" w:cs="Arial"/>
          <w:i/>
          <w:spacing w:val="-19"/>
          <w:sz w:val="18"/>
          <w:szCs w:val="18"/>
        </w:rPr>
        <w:t xml:space="preserve"> </w:t>
      </w:r>
      <w:r>
        <w:rPr>
          <w:rFonts w:ascii="Arial" w:hAnsi="Arial" w:cs="Arial"/>
          <w:i/>
          <w:sz w:val="18"/>
          <w:szCs w:val="18"/>
        </w:rPr>
        <w:t>о</w:t>
      </w:r>
      <w:r>
        <w:rPr>
          <w:rFonts w:ascii="Arial" w:hAnsi="Arial" w:cs="Arial"/>
          <w:i/>
          <w:spacing w:val="10"/>
          <w:sz w:val="18"/>
          <w:szCs w:val="18"/>
        </w:rPr>
        <w:t>с</w:t>
      </w:r>
      <w:r>
        <w:rPr>
          <w:rFonts w:ascii="Arial" w:hAnsi="Arial" w:cs="Arial"/>
          <w:i/>
          <w:spacing w:val="1"/>
          <w:sz w:val="18"/>
          <w:szCs w:val="18"/>
        </w:rPr>
        <w:t>н</w:t>
      </w:r>
      <w:r>
        <w:rPr>
          <w:rFonts w:ascii="Arial" w:hAnsi="Arial" w:cs="Arial"/>
          <w:i/>
          <w:sz w:val="18"/>
          <w:szCs w:val="18"/>
        </w:rPr>
        <w:t>о</w:t>
      </w:r>
      <w:r>
        <w:rPr>
          <w:rFonts w:ascii="Arial" w:hAnsi="Arial" w:cs="Arial"/>
          <w:i/>
          <w:spacing w:val="6"/>
          <w:sz w:val="18"/>
          <w:szCs w:val="18"/>
        </w:rPr>
        <w:t>в</w:t>
      </w:r>
      <w:r>
        <w:rPr>
          <w:rFonts w:ascii="Arial" w:hAnsi="Arial" w:cs="Arial"/>
          <w:i/>
          <w:spacing w:val="1"/>
          <w:sz w:val="18"/>
          <w:szCs w:val="18"/>
        </w:rPr>
        <w:t>н</w:t>
      </w:r>
      <w:r>
        <w:rPr>
          <w:rFonts w:ascii="Arial" w:hAnsi="Arial" w:cs="Arial"/>
          <w:i/>
          <w:spacing w:val="8"/>
          <w:sz w:val="18"/>
          <w:szCs w:val="18"/>
        </w:rPr>
        <w:t>ы</w:t>
      </w:r>
      <w:r>
        <w:rPr>
          <w:rFonts w:ascii="Arial" w:hAnsi="Arial" w:cs="Arial"/>
          <w:i/>
          <w:sz w:val="18"/>
          <w:szCs w:val="18"/>
        </w:rPr>
        <w:t>х</w:t>
      </w:r>
      <w:r>
        <w:rPr>
          <w:rFonts w:ascii="Arial" w:hAnsi="Arial" w:cs="Arial"/>
          <w:i/>
          <w:spacing w:val="20"/>
          <w:sz w:val="18"/>
          <w:szCs w:val="18"/>
        </w:rPr>
        <w:t xml:space="preserve"> </w:t>
      </w:r>
      <w:r>
        <w:rPr>
          <w:rFonts w:ascii="Arial" w:hAnsi="Arial" w:cs="Arial"/>
          <w:i/>
          <w:spacing w:val="10"/>
          <w:sz w:val="18"/>
          <w:szCs w:val="18"/>
        </w:rPr>
        <w:t>с</w:t>
      </w:r>
      <w:r>
        <w:rPr>
          <w:rFonts w:ascii="Arial" w:hAnsi="Arial" w:cs="Arial"/>
          <w:i/>
          <w:sz w:val="18"/>
          <w:szCs w:val="18"/>
        </w:rPr>
        <w:t>ре</w:t>
      </w:r>
      <w:r>
        <w:rPr>
          <w:rFonts w:ascii="Arial" w:hAnsi="Arial" w:cs="Arial"/>
          <w:i/>
          <w:spacing w:val="1"/>
          <w:sz w:val="18"/>
          <w:szCs w:val="18"/>
        </w:rPr>
        <w:t>д</w:t>
      </w:r>
      <w:r>
        <w:rPr>
          <w:rFonts w:ascii="Arial" w:hAnsi="Arial" w:cs="Arial"/>
          <w:i/>
          <w:spacing w:val="10"/>
          <w:sz w:val="18"/>
          <w:szCs w:val="18"/>
        </w:rPr>
        <w:t>с</w:t>
      </w:r>
      <w:r>
        <w:rPr>
          <w:rFonts w:ascii="Arial" w:hAnsi="Arial" w:cs="Arial"/>
          <w:i/>
          <w:spacing w:val="-30"/>
          <w:sz w:val="18"/>
          <w:szCs w:val="18"/>
        </w:rPr>
        <w:t>т</w:t>
      </w:r>
      <w:r>
        <w:rPr>
          <w:rFonts w:ascii="Arial" w:hAnsi="Arial" w:cs="Arial"/>
          <w:i/>
          <w:sz w:val="18"/>
          <w:szCs w:val="18"/>
        </w:rPr>
        <w:t>в</w:t>
      </w:r>
      <w:r>
        <w:rPr>
          <w:rFonts w:ascii="Arial" w:hAnsi="Arial" w:cs="Arial"/>
          <w:i/>
          <w:spacing w:val="16"/>
          <w:sz w:val="18"/>
          <w:szCs w:val="18"/>
        </w:rPr>
        <w:t xml:space="preserve"> </w:t>
      </w:r>
      <w:r>
        <w:rPr>
          <w:rFonts w:ascii="Arial" w:hAnsi="Arial" w:cs="Arial"/>
          <w:i/>
          <w:spacing w:val="2"/>
          <w:sz w:val="18"/>
          <w:szCs w:val="18"/>
        </w:rPr>
        <w:t>п</w:t>
      </w:r>
      <w:r>
        <w:rPr>
          <w:rFonts w:ascii="Arial" w:hAnsi="Arial" w:cs="Arial"/>
          <w:i/>
          <w:sz w:val="18"/>
          <w:szCs w:val="18"/>
        </w:rPr>
        <w:t>о</w:t>
      </w:r>
      <w:r>
        <w:rPr>
          <w:rFonts w:ascii="Arial" w:hAnsi="Arial" w:cs="Arial"/>
          <w:i/>
          <w:spacing w:val="10"/>
          <w:sz w:val="18"/>
          <w:szCs w:val="18"/>
        </w:rPr>
        <w:t xml:space="preserve"> </w:t>
      </w:r>
      <w:r>
        <w:rPr>
          <w:rFonts w:ascii="Arial" w:hAnsi="Arial" w:cs="Arial"/>
          <w:i/>
          <w:spacing w:val="-2"/>
          <w:sz w:val="18"/>
          <w:szCs w:val="18"/>
        </w:rPr>
        <w:t>л</w:t>
      </w:r>
      <w:r>
        <w:rPr>
          <w:rFonts w:ascii="Arial" w:hAnsi="Arial" w:cs="Arial"/>
          <w:i/>
          <w:sz w:val="18"/>
          <w:szCs w:val="18"/>
        </w:rPr>
        <w:t>и</w:t>
      </w:r>
      <w:r>
        <w:rPr>
          <w:rFonts w:ascii="Arial" w:hAnsi="Arial" w:cs="Arial"/>
          <w:i/>
          <w:spacing w:val="-4"/>
          <w:sz w:val="18"/>
          <w:szCs w:val="18"/>
        </w:rPr>
        <w:t>з</w:t>
      </w:r>
      <w:r>
        <w:rPr>
          <w:rFonts w:ascii="Arial" w:hAnsi="Arial" w:cs="Arial"/>
          <w:i/>
          <w:sz w:val="18"/>
          <w:szCs w:val="18"/>
        </w:rPr>
        <w:t>и</w:t>
      </w:r>
      <w:r>
        <w:rPr>
          <w:rFonts w:ascii="Arial" w:hAnsi="Arial" w:cs="Arial"/>
          <w:i/>
          <w:spacing w:val="1"/>
          <w:sz w:val="18"/>
          <w:szCs w:val="18"/>
        </w:rPr>
        <w:t>н</w:t>
      </w:r>
      <w:r>
        <w:rPr>
          <w:rFonts w:ascii="Arial" w:hAnsi="Arial" w:cs="Arial"/>
          <w:i/>
          <w:spacing w:val="-9"/>
          <w:sz w:val="18"/>
          <w:szCs w:val="18"/>
        </w:rPr>
        <w:t>г</w:t>
      </w:r>
      <w:r>
        <w:rPr>
          <w:rFonts w:ascii="Arial" w:hAnsi="Arial" w:cs="Arial"/>
          <w:i/>
          <w:spacing w:val="10"/>
          <w:sz w:val="18"/>
          <w:szCs w:val="18"/>
        </w:rPr>
        <w:t>у</w:t>
      </w:r>
      <w:r>
        <w:rPr>
          <w:rFonts w:ascii="Arial" w:hAnsi="Arial" w:cs="Arial"/>
          <w:i/>
          <w:sz w:val="18"/>
          <w:szCs w:val="18"/>
        </w:rPr>
        <w:t>'</w:t>
      </w:r>
      <w:r>
        <w:rPr>
          <w:rFonts w:ascii="Arial" w:hAnsi="Arial" w:cs="Arial"/>
          <w:i/>
          <w:spacing w:val="16"/>
          <w:sz w:val="18"/>
          <w:szCs w:val="18"/>
        </w:rPr>
        <w:t xml:space="preserve"> </w:t>
      </w:r>
      <w:r>
        <w:rPr>
          <w:rFonts w:ascii="Arial" w:hAnsi="Arial" w:cs="Arial"/>
          <w:i/>
          <w:sz w:val="18"/>
          <w:szCs w:val="18"/>
        </w:rPr>
        <w:t>-</w:t>
      </w:r>
      <w:r>
        <w:rPr>
          <w:rFonts w:ascii="Arial" w:hAnsi="Arial" w:cs="Arial"/>
          <w:i/>
          <w:spacing w:val="10"/>
          <w:sz w:val="18"/>
          <w:szCs w:val="18"/>
        </w:rPr>
        <w:t xml:space="preserve"> </w:t>
      </w:r>
      <w:r>
        <w:rPr>
          <w:rFonts w:ascii="Arial" w:hAnsi="Arial" w:cs="Arial"/>
          <w:i/>
          <w:sz w:val="18"/>
          <w:szCs w:val="18"/>
        </w:rPr>
        <w:t>10</w:t>
      </w:r>
    </w:p>
    <w:p w:rsidR="0085618A" w:rsidRDefault="0085618A">
      <w:pPr>
        <w:spacing w:before="9" w:line="140" w:lineRule="exact"/>
        <w:rPr>
          <w:sz w:val="14"/>
          <w:szCs w:val="14"/>
        </w:rPr>
      </w:pPr>
    </w:p>
    <w:p w:rsidR="0085618A" w:rsidRDefault="0085618A">
      <w:pPr>
        <w:spacing w:line="200" w:lineRule="exact"/>
      </w:pPr>
    </w:p>
    <w:p w:rsidR="0085618A" w:rsidRDefault="0085618A">
      <w:pPr>
        <w:spacing w:before="27" w:line="280" w:lineRule="exact"/>
        <w:ind w:left="100"/>
        <w:rPr>
          <w:rFonts w:ascii="Arial" w:hAnsi="Arial" w:cs="Arial"/>
          <w:sz w:val="26"/>
          <w:szCs w:val="26"/>
        </w:rPr>
      </w:pPr>
      <w:r>
        <w:rPr>
          <w:noProof/>
          <w:lang w:val="ru-RU" w:eastAsia="ru-RU"/>
        </w:rPr>
        <w:pict>
          <v:group id="_x0000_s1076" style="position:absolute;left:0;text-align:left;margin-left:28.5pt;margin-top:25.05pt;width:554pt;height:0;z-index:-251655168;mso-position-horizontal-relative:page" coordorigin="570,501" coordsize="11080,0">
            <v:shape id="_x0000_s1077" style="position:absolute;left:570;top:501;width:11080;height:0" coordorigin="570,501" coordsize="11080,0" path="m570,501r11080,e" filled="f" strokeweight="1pt">
              <v:path arrowok="t"/>
            </v:shape>
            <w10:wrap anchorx="page"/>
          </v:group>
        </w:pict>
      </w:r>
      <w:r>
        <w:rPr>
          <w:rFonts w:ascii="Arial" w:hAnsi="Arial" w:cs="Arial"/>
          <w:b/>
          <w:position w:val="-1"/>
          <w:sz w:val="26"/>
          <w:szCs w:val="26"/>
        </w:rPr>
        <w:t>Ф</w:t>
      </w:r>
      <w:r>
        <w:rPr>
          <w:rFonts w:ascii="Arial" w:hAnsi="Arial" w:cs="Arial"/>
          <w:b/>
          <w:spacing w:val="-54"/>
          <w:position w:val="-1"/>
          <w:sz w:val="26"/>
          <w:szCs w:val="26"/>
        </w:rPr>
        <w:t xml:space="preserve"> </w:t>
      </w:r>
      <w:r>
        <w:rPr>
          <w:rFonts w:ascii="Arial" w:hAnsi="Arial" w:cs="Arial"/>
          <w:b/>
          <w:spacing w:val="1"/>
          <w:position w:val="-1"/>
          <w:sz w:val="26"/>
          <w:szCs w:val="26"/>
        </w:rPr>
        <w:t>ор</w:t>
      </w:r>
      <w:r>
        <w:rPr>
          <w:rFonts w:ascii="Arial" w:hAnsi="Arial" w:cs="Arial"/>
          <w:b/>
          <w:spacing w:val="-12"/>
          <w:position w:val="-1"/>
          <w:sz w:val="26"/>
          <w:szCs w:val="26"/>
        </w:rPr>
        <w:t>м</w:t>
      </w:r>
      <w:r>
        <w:rPr>
          <w:rFonts w:ascii="Arial" w:hAnsi="Arial" w:cs="Arial"/>
          <w:b/>
          <w:position w:val="-1"/>
          <w:sz w:val="26"/>
          <w:szCs w:val="26"/>
        </w:rPr>
        <w:t>и</w:t>
      </w:r>
      <w:r>
        <w:rPr>
          <w:rFonts w:ascii="Arial" w:hAnsi="Arial" w:cs="Arial"/>
          <w:b/>
          <w:spacing w:val="1"/>
          <w:position w:val="-1"/>
          <w:sz w:val="26"/>
          <w:szCs w:val="26"/>
        </w:rPr>
        <w:t>ро</w:t>
      </w:r>
      <w:r>
        <w:rPr>
          <w:rFonts w:ascii="Arial" w:hAnsi="Arial" w:cs="Arial"/>
          <w:b/>
          <w:position w:val="-1"/>
          <w:sz w:val="26"/>
          <w:szCs w:val="26"/>
        </w:rPr>
        <w:t>в</w:t>
      </w:r>
      <w:r>
        <w:rPr>
          <w:rFonts w:ascii="Arial" w:hAnsi="Arial" w:cs="Arial"/>
          <w:b/>
          <w:spacing w:val="15"/>
          <w:position w:val="-1"/>
          <w:sz w:val="26"/>
          <w:szCs w:val="26"/>
        </w:rPr>
        <w:t>а</w:t>
      </w:r>
      <w:r>
        <w:rPr>
          <w:rFonts w:ascii="Arial" w:hAnsi="Arial" w:cs="Arial"/>
          <w:b/>
          <w:spacing w:val="3"/>
          <w:position w:val="-1"/>
          <w:sz w:val="26"/>
          <w:szCs w:val="26"/>
        </w:rPr>
        <w:t>н</w:t>
      </w:r>
      <w:r>
        <w:rPr>
          <w:rFonts w:ascii="Arial" w:hAnsi="Arial" w:cs="Arial"/>
          <w:b/>
          <w:position w:val="-1"/>
          <w:sz w:val="26"/>
          <w:szCs w:val="26"/>
        </w:rPr>
        <w:t>ие</w:t>
      </w:r>
      <w:r>
        <w:rPr>
          <w:rFonts w:ascii="Arial" w:hAnsi="Arial" w:cs="Arial"/>
          <w:b/>
          <w:spacing w:val="23"/>
          <w:position w:val="-1"/>
          <w:sz w:val="26"/>
          <w:szCs w:val="26"/>
        </w:rPr>
        <w:t xml:space="preserve"> </w:t>
      </w:r>
      <w:r>
        <w:rPr>
          <w:rFonts w:ascii="Arial" w:hAnsi="Arial" w:cs="Arial"/>
          <w:b/>
          <w:spacing w:val="1"/>
          <w:position w:val="-1"/>
          <w:sz w:val="26"/>
          <w:szCs w:val="26"/>
        </w:rPr>
        <w:t>о</w:t>
      </w:r>
      <w:r>
        <w:rPr>
          <w:rFonts w:ascii="Arial" w:hAnsi="Arial" w:cs="Arial"/>
          <w:b/>
          <w:spacing w:val="-7"/>
          <w:position w:val="-1"/>
          <w:sz w:val="26"/>
          <w:szCs w:val="26"/>
        </w:rPr>
        <w:t>т</w:t>
      </w:r>
      <w:r>
        <w:rPr>
          <w:rFonts w:ascii="Arial" w:hAnsi="Arial" w:cs="Arial"/>
          <w:b/>
          <w:spacing w:val="9"/>
          <w:position w:val="-1"/>
          <w:sz w:val="26"/>
          <w:szCs w:val="26"/>
        </w:rPr>
        <w:t>ч</w:t>
      </w:r>
      <w:r>
        <w:rPr>
          <w:rFonts w:ascii="Arial" w:hAnsi="Arial" w:cs="Arial"/>
          <w:b/>
          <w:position w:val="-1"/>
          <w:sz w:val="26"/>
          <w:szCs w:val="26"/>
        </w:rPr>
        <w:t>е</w:t>
      </w:r>
      <w:r>
        <w:rPr>
          <w:rFonts w:ascii="Arial" w:hAnsi="Arial" w:cs="Arial"/>
          <w:b/>
          <w:spacing w:val="-54"/>
          <w:position w:val="-1"/>
          <w:sz w:val="26"/>
          <w:szCs w:val="26"/>
        </w:rPr>
        <w:t xml:space="preserve"> </w:t>
      </w:r>
      <w:r>
        <w:rPr>
          <w:rFonts w:ascii="Arial" w:hAnsi="Arial" w:cs="Arial"/>
          <w:b/>
          <w:spacing w:val="-7"/>
          <w:position w:val="-1"/>
          <w:sz w:val="26"/>
          <w:szCs w:val="26"/>
        </w:rPr>
        <w:t>т</w:t>
      </w:r>
      <w:r>
        <w:rPr>
          <w:rFonts w:ascii="Arial" w:hAnsi="Arial" w:cs="Arial"/>
          <w:b/>
          <w:spacing w:val="1"/>
          <w:position w:val="-1"/>
          <w:sz w:val="26"/>
          <w:szCs w:val="26"/>
        </w:rPr>
        <w:t>о</w:t>
      </w:r>
      <w:r>
        <w:rPr>
          <w:rFonts w:ascii="Arial" w:hAnsi="Arial" w:cs="Arial"/>
          <w:b/>
          <w:position w:val="-1"/>
          <w:sz w:val="26"/>
          <w:szCs w:val="26"/>
        </w:rPr>
        <w:t>в</w:t>
      </w:r>
    </w:p>
    <w:p w:rsidR="0085618A" w:rsidRDefault="0085618A">
      <w:pPr>
        <w:spacing w:before="6" w:line="180" w:lineRule="exact"/>
        <w:rPr>
          <w:sz w:val="19"/>
          <w:szCs w:val="19"/>
        </w:rPr>
      </w:pPr>
    </w:p>
    <w:p w:rsidR="0085618A" w:rsidRDefault="0085618A">
      <w:pPr>
        <w:spacing w:line="200" w:lineRule="exact"/>
      </w:pPr>
    </w:p>
    <w:p w:rsidR="0085618A" w:rsidRDefault="0085618A">
      <w:pPr>
        <w:spacing w:before="29" w:line="278" w:lineRule="auto"/>
        <w:ind w:left="120" w:right="1588" w:firstLin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z w:val="24"/>
          <w:szCs w:val="24"/>
        </w:rPr>
        <w:t xml:space="preserve">а 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с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pacing w:val="7"/>
          <w:sz w:val="24"/>
          <w:szCs w:val="24"/>
        </w:rPr>
        <w:t>анн</w:t>
      </w:r>
      <w:r>
        <w:rPr>
          <w:rFonts w:ascii="Arial" w:hAnsi="Arial" w:cs="Arial"/>
          <w:spacing w:val="9"/>
          <w:sz w:val="24"/>
          <w:szCs w:val="24"/>
        </w:rPr>
        <w:t>ы</w:t>
      </w:r>
      <w:r>
        <w:rPr>
          <w:rFonts w:ascii="Arial" w:hAnsi="Arial" w:cs="Arial"/>
          <w:sz w:val="24"/>
          <w:szCs w:val="24"/>
        </w:rPr>
        <w:t>х</w:t>
      </w:r>
      <w:r>
        <w:rPr>
          <w:rFonts w:ascii="Arial" w:hAnsi="Arial" w:cs="Arial"/>
          <w:spacing w:val="-27"/>
          <w:sz w:val="24"/>
          <w:szCs w:val="24"/>
        </w:rPr>
        <w:t xml:space="preserve"> 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z w:val="24"/>
          <w:szCs w:val="24"/>
        </w:rPr>
        <w:t>о д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у</w:t>
      </w:r>
      <w:r>
        <w:rPr>
          <w:rFonts w:ascii="Arial" w:hAnsi="Arial" w:cs="Arial"/>
          <w:spacing w:val="-20"/>
          <w:sz w:val="24"/>
          <w:szCs w:val="24"/>
        </w:rPr>
        <w:t xml:space="preserve"> </w:t>
      </w:r>
      <w:r>
        <w:rPr>
          <w:rFonts w:ascii="Arial" w:hAnsi="Arial" w:cs="Arial"/>
          <w:b/>
          <w:spacing w:val="-6"/>
          <w:sz w:val="24"/>
          <w:szCs w:val="24"/>
        </w:rPr>
        <w:t>О</w:t>
      </w:r>
      <w:r>
        <w:rPr>
          <w:rFonts w:ascii="Arial" w:hAnsi="Arial" w:cs="Arial"/>
          <w:b/>
          <w:spacing w:val="-13"/>
          <w:sz w:val="24"/>
          <w:szCs w:val="24"/>
        </w:rPr>
        <w:t>С</w:t>
      </w:r>
      <w:r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pacing w:val="-13"/>
          <w:sz w:val="24"/>
          <w:szCs w:val="24"/>
        </w:rPr>
        <w:t xml:space="preserve"> Н</w:t>
      </w:r>
      <w:r>
        <w:rPr>
          <w:rFonts w:ascii="Arial" w:hAnsi="Arial" w:cs="Arial"/>
          <w:b/>
          <w:spacing w:val="6"/>
          <w:sz w:val="24"/>
          <w:szCs w:val="24"/>
        </w:rPr>
        <w:t>а</w:t>
      </w:r>
      <w:r>
        <w:rPr>
          <w:rFonts w:ascii="Arial" w:hAnsi="Arial" w:cs="Arial"/>
          <w:b/>
          <w:spacing w:val="1"/>
          <w:sz w:val="24"/>
          <w:szCs w:val="24"/>
        </w:rPr>
        <w:t>ч</w:t>
      </w:r>
      <w:r>
        <w:rPr>
          <w:rFonts w:ascii="Arial" w:hAnsi="Arial" w:cs="Arial"/>
          <w:b/>
          <w:spacing w:val="-8"/>
          <w:sz w:val="24"/>
          <w:szCs w:val="24"/>
        </w:rPr>
        <w:t>и</w:t>
      </w:r>
      <w:r>
        <w:rPr>
          <w:rFonts w:ascii="Arial" w:hAnsi="Arial" w:cs="Arial"/>
          <w:b/>
          <w:spacing w:val="7"/>
          <w:sz w:val="24"/>
          <w:szCs w:val="24"/>
        </w:rPr>
        <w:t>сл</w:t>
      </w:r>
      <w:r>
        <w:rPr>
          <w:rFonts w:ascii="Arial" w:hAnsi="Arial" w:cs="Arial"/>
          <w:b/>
          <w:spacing w:val="6"/>
          <w:sz w:val="24"/>
          <w:szCs w:val="24"/>
        </w:rPr>
        <w:t>е</w:t>
      </w:r>
      <w:r>
        <w:rPr>
          <w:rFonts w:ascii="Arial" w:hAnsi="Arial" w:cs="Arial"/>
          <w:b/>
          <w:spacing w:val="-5"/>
          <w:sz w:val="24"/>
          <w:szCs w:val="24"/>
        </w:rPr>
        <w:t>н</w:t>
      </w:r>
      <w:r>
        <w:rPr>
          <w:rFonts w:ascii="Arial" w:hAnsi="Arial" w:cs="Arial"/>
          <w:b/>
          <w:spacing w:val="-8"/>
          <w:sz w:val="24"/>
          <w:szCs w:val="24"/>
        </w:rPr>
        <w:t>и</w:t>
      </w:r>
      <w:r>
        <w:rPr>
          <w:rFonts w:ascii="Arial" w:hAnsi="Arial" w:cs="Arial"/>
          <w:b/>
          <w:sz w:val="24"/>
          <w:szCs w:val="24"/>
        </w:rPr>
        <w:t xml:space="preserve">е </w:t>
      </w:r>
      <w:r>
        <w:rPr>
          <w:rFonts w:ascii="Arial" w:hAnsi="Arial" w:cs="Arial"/>
          <w:b/>
          <w:spacing w:val="6"/>
          <w:sz w:val="24"/>
          <w:szCs w:val="24"/>
        </w:rPr>
        <w:t>а</w:t>
      </w:r>
      <w:r>
        <w:rPr>
          <w:rFonts w:ascii="Arial" w:hAnsi="Arial" w:cs="Arial"/>
          <w:b/>
          <w:spacing w:val="-18"/>
          <w:sz w:val="24"/>
          <w:szCs w:val="24"/>
        </w:rPr>
        <w:t>м</w:t>
      </w:r>
      <w:r>
        <w:rPr>
          <w:rFonts w:ascii="Arial" w:hAnsi="Arial" w:cs="Arial"/>
          <w:b/>
          <w:spacing w:val="-7"/>
          <w:sz w:val="24"/>
          <w:szCs w:val="24"/>
        </w:rPr>
        <w:t>о</w:t>
      </w:r>
      <w:r>
        <w:rPr>
          <w:rFonts w:ascii="Arial" w:hAnsi="Arial" w:cs="Arial"/>
          <w:b/>
          <w:spacing w:val="-10"/>
          <w:sz w:val="24"/>
          <w:szCs w:val="24"/>
        </w:rPr>
        <w:t>р</w:t>
      </w:r>
      <w:r>
        <w:rPr>
          <w:rFonts w:ascii="Arial" w:hAnsi="Arial" w:cs="Arial"/>
          <w:b/>
          <w:spacing w:val="-18"/>
          <w:sz w:val="24"/>
          <w:szCs w:val="24"/>
        </w:rPr>
        <w:t>т</w:t>
      </w:r>
      <w:r>
        <w:rPr>
          <w:rFonts w:ascii="Arial" w:hAnsi="Arial" w:cs="Arial"/>
          <w:b/>
          <w:spacing w:val="-7"/>
          <w:sz w:val="24"/>
          <w:szCs w:val="24"/>
        </w:rPr>
        <w:t>и</w:t>
      </w:r>
      <w:r>
        <w:rPr>
          <w:rFonts w:ascii="Arial" w:hAnsi="Arial" w:cs="Arial"/>
          <w:b/>
          <w:sz w:val="24"/>
          <w:szCs w:val="24"/>
        </w:rPr>
        <w:t>з</w:t>
      </w:r>
      <w:r>
        <w:rPr>
          <w:rFonts w:ascii="Arial" w:hAnsi="Arial" w:cs="Arial"/>
          <w:b/>
          <w:spacing w:val="7"/>
          <w:sz w:val="24"/>
          <w:szCs w:val="24"/>
        </w:rPr>
        <w:t>а</w:t>
      </w:r>
      <w:r>
        <w:rPr>
          <w:rFonts w:ascii="Arial" w:hAnsi="Arial" w:cs="Arial"/>
          <w:b/>
          <w:spacing w:val="-8"/>
          <w:sz w:val="24"/>
          <w:szCs w:val="24"/>
        </w:rPr>
        <w:t>ц</w:t>
      </w:r>
      <w:r>
        <w:rPr>
          <w:rFonts w:ascii="Arial" w:hAnsi="Arial" w:cs="Arial"/>
          <w:b/>
          <w:spacing w:val="-7"/>
          <w:sz w:val="24"/>
          <w:szCs w:val="24"/>
        </w:rPr>
        <w:t>и</w:t>
      </w:r>
      <w:r>
        <w:rPr>
          <w:rFonts w:ascii="Arial" w:hAnsi="Arial" w:cs="Arial"/>
          <w:b/>
          <w:sz w:val="24"/>
          <w:szCs w:val="24"/>
        </w:rPr>
        <w:t>и</w:t>
      </w:r>
      <w:r>
        <w:rPr>
          <w:rFonts w:ascii="Arial" w:hAnsi="Arial" w:cs="Arial"/>
          <w:b/>
          <w:spacing w:val="-14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(</w:t>
      </w:r>
      <w:r>
        <w:rPr>
          <w:rFonts w:ascii="Arial" w:hAnsi="Arial" w:cs="Arial"/>
          <w:b/>
          <w:spacing w:val="7"/>
          <w:sz w:val="24"/>
          <w:szCs w:val="24"/>
        </w:rPr>
        <w:t>л</w:t>
      </w:r>
      <w:r>
        <w:rPr>
          <w:rFonts w:ascii="Arial" w:hAnsi="Arial" w:cs="Arial"/>
          <w:b/>
          <w:spacing w:val="-7"/>
          <w:sz w:val="24"/>
          <w:szCs w:val="24"/>
        </w:rPr>
        <w:t>и</w:t>
      </w:r>
      <w:r>
        <w:rPr>
          <w:rFonts w:ascii="Arial" w:hAnsi="Arial" w:cs="Arial"/>
          <w:b/>
          <w:spacing w:val="1"/>
          <w:sz w:val="24"/>
          <w:szCs w:val="24"/>
        </w:rPr>
        <w:t>з</w:t>
      </w:r>
      <w:r>
        <w:rPr>
          <w:rFonts w:ascii="Arial" w:hAnsi="Arial" w:cs="Arial"/>
          <w:b/>
          <w:spacing w:val="-8"/>
          <w:sz w:val="24"/>
          <w:szCs w:val="24"/>
        </w:rPr>
        <w:t>и</w:t>
      </w:r>
      <w:r>
        <w:rPr>
          <w:rFonts w:ascii="Arial" w:hAnsi="Arial" w:cs="Arial"/>
          <w:b/>
          <w:spacing w:val="-5"/>
          <w:sz w:val="24"/>
          <w:szCs w:val="24"/>
        </w:rPr>
        <w:t>н</w:t>
      </w:r>
      <w:r>
        <w:rPr>
          <w:rFonts w:ascii="Arial" w:hAnsi="Arial" w:cs="Arial"/>
          <w:b/>
          <w:sz w:val="24"/>
          <w:szCs w:val="24"/>
        </w:rPr>
        <w:t>г)</w:t>
      </w:r>
      <w:r>
        <w:rPr>
          <w:rFonts w:ascii="Arial" w:hAnsi="Arial" w:cs="Arial"/>
          <w:b/>
          <w:spacing w:val="-7"/>
          <w:sz w:val="24"/>
          <w:szCs w:val="24"/>
        </w:rPr>
        <w:t xml:space="preserve"> 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ж</w:t>
      </w:r>
      <w:r>
        <w:rPr>
          <w:rFonts w:ascii="Arial" w:hAnsi="Arial" w:cs="Arial"/>
          <w:spacing w:val="-47"/>
          <w:sz w:val="24"/>
          <w:szCs w:val="24"/>
        </w:rPr>
        <w:t xml:space="preserve"> 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z w:val="24"/>
          <w:szCs w:val="24"/>
        </w:rPr>
        <w:t>о с</w:t>
      </w:r>
      <w:r>
        <w:rPr>
          <w:rFonts w:ascii="Arial" w:hAnsi="Arial" w:cs="Arial"/>
          <w:spacing w:val="-18"/>
          <w:sz w:val="24"/>
          <w:szCs w:val="24"/>
        </w:rPr>
        <w:t>ф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7"/>
          <w:sz w:val="24"/>
          <w:szCs w:val="24"/>
        </w:rPr>
        <w:t>р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6"/>
          <w:sz w:val="24"/>
          <w:szCs w:val="24"/>
        </w:rPr>
        <w:t>иро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ь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-5"/>
          <w:sz w:val="24"/>
          <w:szCs w:val="24"/>
        </w:rPr>
        <w:t>ч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9"/>
          <w:sz w:val="24"/>
          <w:szCs w:val="24"/>
        </w:rPr>
        <w:t>ы</w:t>
      </w:r>
      <w:r>
        <w:rPr>
          <w:rFonts w:ascii="Arial" w:hAnsi="Arial" w:cs="Arial"/>
          <w:sz w:val="24"/>
          <w:szCs w:val="24"/>
        </w:rPr>
        <w:t>.</w:t>
      </w:r>
    </w:p>
    <w:p w:rsidR="0085618A" w:rsidRDefault="0085618A">
      <w:pPr>
        <w:spacing w:before="1" w:line="260" w:lineRule="exact"/>
        <w:ind w:left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-2"/>
          <w:position w:val="-1"/>
          <w:sz w:val="24"/>
          <w:szCs w:val="24"/>
        </w:rPr>
        <w:t>Д</w:t>
      </w:r>
      <w:r>
        <w:rPr>
          <w:rFonts w:ascii="Arial" w:hAnsi="Arial" w:cs="Arial"/>
          <w:position w:val="-1"/>
          <w:sz w:val="24"/>
          <w:szCs w:val="24"/>
        </w:rPr>
        <w:t>ля</w:t>
      </w:r>
      <w:r>
        <w:rPr>
          <w:rFonts w:ascii="Arial" w:hAnsi="Arial" w:cs="Arial"/>
          <w:spacing w:val="3"/>
          <w:position w:val="-1"/>
          <w:sz w:val="24"/>
          <w:szCs w:val="24"/>
        </w:rPr>
        <w:t xml:space="preserve"> </w:t>
      </w:r>
      <w:r>
        <w:rPr>
          <w:rFonts w:ascii="Arial" w:hAnsi="Arial" w:cs="Arial"/>
          <w:spacing w:val="-3"/>
          <w:position w:val="-1"/>
          <w:sz w:val="24"/>
          <w:szCs w:val="24"/>
        </w:rPr>
        <w:t>э</w:t>
      </w:r>
      <w:r>
        <w:rPr>
          <w:rFonts w:ascii="Arial" w:hAnsi="Arial" w:cs="Arial"/>
          <w:spacing w:val="-10"/>
          <w:position w:val="-1"/>
          <w:sz w:val="24"/>
          <w:szCs w:val="24"/>
        </w:rPr>
        <w:t>т</w:t>
      </w:r>
      <w:r>
        <w:rPr>
          <w:rFonts w:ascii="Arial" w:hAnsi="Arial" w:cs="Arial"/>
          <w:spacing w:val="6"/>
          <w:position w:val="-1"/>
          <w:sz w:val="24"/>
          <w:szCs w:val="24"/>
        </w:rPr>
        <w:t>о</w:t>
      </w:r>
      <w:r>
        <w:rPr>
          <w:rFonts w:ascii="Arial" w:hAnsi="Arial" w:cs="Arial"/>
          <w:spacing w:val="-7"/>
          <w:position w:val="-1"/>
          <w:sz w:val="24"/>
          <w:szCs w:val="24"/>
        </w:rPr>
        <w:t>г</w:t>
      </w:r>
      <w:r>
        <w:rPr>
          <w:rFonts w:ascii="Arial" w:hAnsi="Arial" w:cs="Arial"/>
          <w:position w:val="-1"/>
          <w:sz w:val="24"/>
          <w:szCs w:val="24"/>
        </w:rPr>
        <w:t xml:space="preserve">о </w:t>
      </w:r>
      <w:r>
        <w:rPr>
          <w:rFonts w:ascii="Arial" w:hAnsi="Arial" w:cs="Arial"/>
          <w:spacing w:val="7"/>
          <w:position w:val="-1"/>
          <w:sz w:val="24"/>
          <w:szCs w:val="24"/>
        </w:rPr>
        <w:t>н</w:t>
      </w:r>
      <w:r>
        <w:rPr>
          <w:rFonts w:ascii="Arial" w:hAnsi="Arial" w:cs="Arial"/>
          <w:spacing w:val="6"/>
          <w:position w:val="-1"/>
          <w:sz w:val="24"/>
          <w:szCs w:val="24"/>
        </w:rPr>
        <w:t>е</w:t>
      </w:r>
      <w:r>
        <w:rPr>
          <w:rFonts w:ascii="Arial" w:hAnsi="Arial" w:cs="Arial"/>
          <w:spacing w:val="7"/>
          <w:position w:val="-1"/>
          <w:sz w:val="24"/>
          <w:szCs w:val="24"/>
        </w:rPr>
        <w:t>о</w:t>
      </w:r>
      <w:r>
        <w:rPr>
          <w:rFonts w:ascii="Arial" w:hAnsi="Arial" w:cs="Arial"/>
          <w:spacing w:val="2"/>
          <w:position w:val="-1"/>
          <w:sz w:val="24"/>
          <w:szCs w:val="24"/>
        </w:rPr>
        <w:t>б</w:t>
      </w:r>
      <w:r>
        <w:rPr>
          <w:rFonts w:ascii="Arial" w:hAnsi="Arial" w:cs="Arial"/>
          <w:spacing w:val="-20"/>
          <w:position w:val="-1"/>
          <w:sz w:val="24"/>
          <w:szCs w:val="24"/>
        </w:rPr>
        <w:t>х</w:t>
      </w:r>
      <w:r>
        <w:rPr>
          <w:rFonts w:ascii="Arial" w:hAnsi="Arial" w:cs="Arial"/>
          <w:spacing w:val="6"/>
          <w:position w:val="-1"/>
          <w:sz w:val="24"/>
          <w:szCs w:val="24"/>
        </w:rPr>
        <w:t>о</w:t>
      </w:r>
      <w:r>
        <w:rPr>
          <w:rFonts w:ascii="Arial" w:hAnsi="Arial" w:cs="Arial"/>
          <w:position w:val="-1"/>
          <w:sz w:val="24"/>
          <w:szCs w:val="24"/>
        </w:rPr>
        <w:t>д</w:t>
      </w:r>
      <w:r>
        <w:rPr>
          <w:rFonts w:ascii="Arial" w:hAnsi="Arial" w:cs="Arial"/>
          <w:spacing w:val="6"/>
          <w:position w:val="-1"/>
          <w:sz w:val="24"/>
          <w:szCs w:val="24"/>
        </w:rPr>
        <w:t>и</w:t>
      </w:r>
      <w:r>
        <w:rPr>
          <w:rFonts w:ascii="Arial" w:hAnsi="Arial" w:cs="Arial"/>
          <w:position w:val="-1"/>
          <w:sz w:val="24"/>
          <w:szCs w:val="24"/>
        </w:rPr>
        <w:t>м</w:t>
      </w:r>
      <w:r>
        <w:rPr>
          <w:rFonts w:ascii="Arial" w:hAnsi="Arial" w:cs="Arial"/>
          <w:spacing w:val="-49"/>
          <w:position w:val="-1"/>
          <w:sz w:val="24"/>
          <w:szCs w:val="24"/>
        </w:rPr>
        <w:t xml:space="preserve"> </w:t>
      </w:r>
      <w:r>
        <w:rPr>
          <w:rFonts w:ascii="Arial" w:hAnsi="Arial" w:cs="Arial"/>
          <w:position w:val="-1"/>
          <w:sz w:val="24"/>
          <w:szCs w:val="24"/>
        </w:rPr>
        <w:t xml:space="preserve">о </w:t>
      </w:r>
      <w:r>
        <w:rPr>
          <w:rFonts w:ascii="Arial" w:hAnsi="Arial" w:cs="Arial"/>
          <w:spacing w:val="-7"/>
          <w:position w:val="-1"/>
          <w:sz w:val="24"/>
          <w:szCs w:val="24"/>
        </w:rPr>
        <w:t>в</w:t>
      </w:r>
      <w:r>
        <w:rPr>
          <w:rFonts w:ascii="Arial" w:hAnsi="Arial" w:cs="Arial"/>
          <w:spacing w:val="7"/>
          <w:position w:val="-1"/>
          <w:sz w:val="24"/>
          <w:szCs w:val="24"/>
        </w:rPr>
        <w:t>ы</w:t>
      </w:r>
      <w:r>
        <w:rPr>
          <w:rFonts w:ascii="Arial" w:hAnsi="Arial" w:cs="Arial"/>
          <w:spacing w:val="10"/>
          <w:position w:val="-1"/>
          <w:sz w:val="24"/>
          <w:szCs w:val="24"/>
        </w:rPr>
        <w:t>п</w:t>
      </w:r>
      <w:r>
        <w:rPr>
          <w:rFonts w:ascii="Arial" w:hAnsi="Arial" w:cs="Arial"/>
          <w:spacing w:val="6"/>
          <w:position w:val="-1"/>
          <w:sz w:val="24"/>
          <w:szCs w:val="24"/>
        </w:rPr>
        <w:t>о</w:t>
      </w:r>
      <w:r>
        <w:rPr>
          <w:rFonts w:ascii="Arial" w:hAnsi="Arial" w:cs="Arial"/>
          <w:position w:val="-1"/>
          <w:sz w:val="24"/>
          <w:szCs w:val="24"/>
        </w:rPr>
        <w:t>л</w:t>
      </w:r>
      <w:r>
        <w:rPr>
          <w:rFonts w:ascii="Arial" w:hAnsi="Arial" w:cs="Arial"/>
          <w:spacing w:val="7"/>
          <w:position w:val="-1"/>
          <w:sz w:val="24"/>
          <w:szCs w:val="24"/>
        </w:rPr>
        <w:t>н</w:t>
      </w:r>
      <w:r>
        <w:rPr>
          <w:rFonts w:ascii="Arial" w:hAnsi="Arial" w:cs="Arial"/>
          <w:spacing w:val="6"/>
          <w:position w:val="-1"/>
          <w:sz w:val="24"/>
          <w:szCs w:val="24"/>
        </w:rPr>
        <w:t>и</w:t>
      </w:r>
      <w:r>
        <w:rPr>
          <w:rFonts w:ascii="Arial" w:hAnsi="Arial" w:cs="Arial"/>
          <w:spacing w:val="-10"/>
          <w:position w:val="-1"/>
          <w:sz w:val="24"/>
          <w:szCs w:val="24"/>
        </w:rPr>
        <w:t>т</w:t>
      </w:r>
      <w:r>
        <w:rPr>
          <w:rFonts w:ascii="Arial" w:hAnsi="Arial" w:cs="Arial"/>
          <w:position w:val="-1"/>
          <w:sz w:val="24"/>
          <w:szCs w:val="24"/>
        </w:rPr>
        <w:t>ь</w:t>
      </w:r>
      <w:r>
        <w:rPr>
          <w:rFonts w:ascii="Arial" w:hAnsi="Arial" w:cs="Arial"/>
          <w:spacing w:val="8"/>
          <w:position w:val="-1"/>
          <w:sz w:val="24"/>
          <w:szCs w:val="24"/>
        </w:rPr>
        <w:t xml:space="preserve"> </w:t>
      </w:r>
      <w:r>
        <w:rPr>
          <w:rFonts w:ascii="Arial" w:hAnsi="Arial" w:cs="Arial"/>
          <w:spacing w:val="7"/>
          <w:position w:val="-1"/>
          <w:sz w:val="24"/>
          <w:szCs w:val="24"/>
        </w:rPr>
        <w:t>н</w:t>
      </w:r>
      <w:r>
        <w:rPr>
          <w:rFonts w:ascii="Arial" w:hAnsi="Arial" w:cs="Arial"/>
          <w:spacing w:val="6"/>
          <w:position w:val="-1"/>
          <w:sz w:val="24"/>
          <w:szCs w:val="24"/>
        </w:rPr>
        <w:t>и</w:t>
      </w:r>
      <w:r>
        <w:rPr>
          <w:rFonts w:ascii="Arial" w:hAnsi="Arial" w:cs="Arial"/>
          <w:position w:val="-1"/>
          <w:sz w:val="24"/>
          <w:szCs w:val="24"/>
        </w:rPr>
        <w:t>ж</w:t>
      </w:r>
      <w:r>
        <w:rPr>
          <w:rFonts w:ascii="Arial" w:hAnsi="Arial" w:cs="Arial"/>
          <w:spacing w:val="-47"/>
          <w:position w:val="-1"/>
          <w:sz w:val="24"/>
          <w:szCs w:val="24"/>
        </w:rPr>
        <w:t xml:space="preserve"> </w:t>
      </w:r>
      <w:r>
        <w:rPr>
          <w:rFonts w:ascii="Arial" w:hAnsi="Arial" w:cs="Arial"/>
          <w:spacing w:val="6"/>
          <w:position w:val="-1"/>
          <w:sz w:val="24"/>
          <w:szCs w:val="24"/>
        </w:rPr>
        <w:t>е</w:t>
      </w:r>
      <w:r>
        <w:rPr>
          <w:rFonts w:ascii="Arial" w:hAnsi="Arial" w:cs="Arial"/>
          <w:spacing w:val="10"/>
          <w:position w:val="-1"/>
          <w:sz w:val="24"/>
          <w:szCs w:val="24"/>
        </w:rPr>
        <w:t>п</w:t>
      </w:r>
      <w:r>
        <w:rPr>
          <w:rFonts w:ascii="Arial" w:hAnsi="Arial" w:cs="Arial"/>
          <w:spacing w:val="6"/>
          <w:position w:val="-1"/>
          <w:sz w:val="24"/>
          <w:szCs w:val="24"/>
        </w:rPr>
        <w:t>р</w:t>
      </w:r>
      <w:r>
        <w:rPr>
          <w:rFonts w:ascii="Arial" w:hAnsi="Arial" w:cs="Arial"/>
          <w:spacing w:val="8"/>
          <w:position w:val="-1"/>
          <w:sz w:val="24"/>
          <w:szCs w:val="24"/>
        </w:rPr>
        <w:t>и</w:t>
      </w:r>
      <w:r>
        <w:rPr>
          <w:rFonts w:ascii="Arial" w:hAnsi="Arial" w:cs="Arial"/>
          <w:spacing w:val="-7"/>
          <w:position w:val="-1"/>
          <w:sz w:val="24"/>
          <w:szCs w:val="24"/>
        </w:rPr>
        <w:t>в</w:t>
      </w:r>
      <w:r>
        <w:rPr>
          <w:rFonts w:ascii="Arial" w:hAnsi="Arial" w:cs="Arial"/>
          <w:spacing w:val="6"/>
          <w:position w:val="-1"/>
          <w:sz w:val="24"/>
          <w:szCs w:val="24"/>
        </w:rPr>
        <w:t>е</w:t>
      </w:r>
      <w:r>
        <w:rPr>
          <w:rFonts w:ascii="Arial" w:hAnsi="Arial" w:cs="Arial"/>
          <w:position w:val="-1"/>
          <w:sz w:val="24"/>
          <w:szCs w:val="24"/>
        </w:rPr>
        <w:t>д</w:t>
      </w:r>
      <w:r>
        <w:rPr>
          <w:rFonts w:ascii="Arial" w:hAnsi="Arial" w:cs="Arial"/>
          <w:spacing w:val="6"/>
          <w:position w:val="-1"/>
          <w:sz w:val="24"/>
          <w:szCs w:val="24"/>
        </w:rPr>
        <w:t>е</w:t>
      </w:r>
      <w:r>
        <w:rPr>
          <w:rFonts w:ascii="Arial" w:hAnsi="Arial" w:cs="Arial"/>
          <w:spacing w:val="7"/>
          <w:position w:val="-1"/>
          <w:sz w:val="24"/>
          <w:szCs w:val="24"/>
        </w:rPr>
        <w:t>нны</w:t>
      </w:r>
      <w:r>
        <w:rPr>
          <w:rFonts w:ascii="Arial" w:hAnsi="Arial" w:cs="Arial"/>
          <w:position w:val="-1"/>
          <w:sz w:val="24"/>
          <w:szCs w:val="24"/>
        </w:rPr>
        <w:t>е д</w:t>
      </w:r>
      <w:r>
        <w:rPr>
          <w:rFonts w:ascii="Arial" w:hAnsi="Arial" w:cs="Arial"/>
          <w:spacing w:val="6"/>
          <w:position w:val="-1"/>
          <w:sz w:val="24"/>
          <w:szCs w:val="24"/>
        </w:rPr>
        <w:t>ей</w:t>
      </w:r>
      <w:r>
        <w:rPr>
          <w:rFonts w:ascii="Arial" w:hAnsi="Arial" w:cs="Arial"/>
          <w:position w:val="-1"/>
          <w:sz w:val="24"/>
          <w:szCs w:val="24"/>
        </w:rPr>
        <w:t>с</w:t>
      </w:r>
      <w:r>
        <w:rPr>
          <w:rFonts w:ascii="Arial" w:hAnsi="Arial" w:cs="Arial"/>
          <w:spacing w:val="-10"/>
          <w:position w:val="-1"/>
          <w:sz w:val="24"/>
          <w:szCs w:val="24"/>
        </w:rPr>
        <w:t>т</w:t>
      </w:r>
      <w:r>
        <w:rPr>
          <w:rFonts w:ascii="Arial" w:hAnsi="Arial" w:cs="Arial"/>
          <w:spacing w:val="-7"/>
          <w:position w:val="-1"/>
          <w:sz w:val="24"/>
          <w:szCs w:val="24"/>
        </w:rPr>
        <w:t>в</w:t>
      </w:r>
      <w:r>
        <w:rPr>
          <w:rFonts w:ascii="Arial" w:hAnsi="Arial" w:cs="Arial"/>
          <w:spacing w:val="6"/>
          <w:position w:val="-1"/>
          <w:sz w:val="24"/>
          <w:szCs w:val="24"/>
        </w:rPr>
        <w:t>и</w:t>
      </w:r>
      <w:r>
        <w:rPr>
          <w:rFonts w:ascii="Arial" w:hAnsi="Arial" w:cs="Arial"/>
          <w:spacing w:val="10"/>
          <w:position w:val="-1"/>
          <w:sz w:val="24"/>
          <w:szCs w:val="24"/>
        </w:rPr>
        <w:t>я</w:t>
      </w:r>
      <w:r>
        <w:rPr>
          <w:rFonts w:ascii="Arial" w:hAnsi="Arial" w:cs="Arial"/>
          <w:position w:val="-1"/>
          <w:sz w:val="24"/>
          <w:szCs w:val="24"/>
        </w:rPr>
        <w:t>.</w:t>
      </w: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before="29"/>
        <w:ind w:left="240"/>
        <w:rPr>
          <w:rFonts w:ascii="Arial" w:hAnsi="Arial" w:cs="Arial"/>
          <w:sz w:val="24"/>
          <w:szCs w:val="24"/>
        </w:rPr>
      </w:pPr>
      <w:r>
        <w:rPr>
          <w:noProof/>
          <w:lang w:val="ru-RU" w:eastAsia="ru-RU"/>
        </w:rPr>
        <w:pict>
          <v:group id="_x0000_s1078" style="position:absolute;left:0;text-align:left;margin-left:27.5pt;margin-top:-2.8pt;width:556pt;height:24pt;z-index:-251654144;mso-position-horizontal-relative:page" coordorigin="550,-56" coordsize="11120,480">
            <v:group id="_x0000_s1079" style="position:absolute;left:560;top:-46;width:11100;height:460" coordorigin="560,-46" coordsize="11100,460">
              <v:shape id="_x0000_s1080" style="position:absolute;left:560;top:-46;width:11100;height:460" coordorigin="560,-46" coordsize="11100,460" path="m560,-46r,460l11660,414r,-460l560,-46xe" fillcolor="#dde6ef" stroked="f">
                <v:path arrowok="t"/>
              </v:shape>
              <v:group id="_x0000_s1081" style="position:absolute;left:570;top:-36;width:11080;height:440" coordorigin="570,-36" coordsize="11080,440">
                <v:shape id="_x0000_s1082" style="position:absolute;left:570;top:-36;width:11080;height:440" coordorigin="570,-36" coordsize="11080,440" path="m570,-36r11080,l11650,404,570,404r,-440xe" filled="f" strokeweight="1pt">
                  <v:path arrowok="t"/>
                </v:shape>
              </v:group>
            </v:group>
            <w10:wrap anchorx="page"/>
          </v:group>
        </w:pict>
      </w:r>
      <w:r>
        <w:rPr>
          <w:rFonts w:ascii="Arial" w:hAnsi="Arial" w:cs="Arial"/>
          <w:b/>
          <w:sz w:val="24"/>
          <w:szCs w:val="24"/>
        </w:rPr>
        <w:t>Р</w:t>
      </w:r>
      <w:r>
        <w:rPr>
          <w:rFonts w:ascii="Arial" w:hAnsi="Arial" w:cs="Arial"/>
          <w:b/>
          <w:spacing w:val="-8"/>
          <w:sz w:val="24"/>
          <w:szCs w:val="24"/>
        </w:rPr>
        <w:t>и</w:t>
      </w:r>
      <w:r>
        <w:rPr>
          <w:rFonts w:ascii="Arial" w:hAnsi="Arial" w:cs="Arial"/>
          <w:b/>
          <w:spacing w:val="6"/>
          <w:sz w:val="24"/>
          <w:szCs w:val="24"/>
        </w:rPr>
        <w:t>с</w:t>
      </w:r>
      <w:r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pacing w:val="-13"/>
          <w:sz w:val="24"/>
          <w:szCs w:val="24"/>
        </w:rPr>
        <w:t xml:space="preserve"> </w:t>
      </w:r>
      <w:r>
        <w:rPr>
          <w:rFonts w:ascii="Arial" w:hAnsi="Arial" w:cs="Arial"/>
          <w:b/>
          <w:spacing w:val="6"/>
          <w:sz w:val="24"/>
          <w:szCs w:val="24"/>
        </w:rPr>
        <w:t>3</w:t>
      </w:r>
      <w:r>
        <w:rPr>
          <w:rFonts w:ascii="Arial" w:hAnsi="Arial" w:cs="Arial"/>
          <w:b/>
          <w:spacing w:val="-7"/>
          <w:sz w:val="24"/>
          <w:szCs w:val="24"/>
        </w:rPr>
        <w:t>.</w:t>
      </w:r>
      <w:r>
        <w:rPr>
          <w:rFonts w:ascii="Arial" w:hAnsi="Arial" w:cs="Arial"/>
          <w:b/>
          <w:spacing w:val="6"/>
          <w:sz w:val="24"/>
          <w:szCs w:val="24"/>
        </w:rPr>
        <w:t>1</w:t>
      </w:r>
      <w:r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pacing w:val="-13"/>
          <w:sz w:val="24"/>
          <w:szCs w:val="24"/>
        </w:rPr>
        <w:t xml:space="preserve"> </w:t>
      </w:r>
      <w:r>
        <w:rPr>
          <w:rFonts w:ascii="Arial" w:hAnsi="Arial" w:cs="Arial"/>
          <w:b/>
          <w:spacing w:val="-12"/>
          <w:sz w:val="24"/>
          <w:szCs w:val="24"/>
        </w:rPr>
        <w:t>И</w:t>
      </w:r>
      <w:r>
        <w:rPr>
          <w:rFonts w:ascii="Arial" w:hAnsi="Arial" w:cs="Arial"/>
          <w:b/>
          <w:spacing w:val="6"/>
          <w:sz w:val="24"/>
          <w:szCs w:val="24"/>
        </w:rPr>
        <w:t>сс</w:t>
      </w:r>
      <w:r>
        <w:rPr>
          <w:rFonts w:ascii="Arial" w:hAnsi="Arial" w:cs="Arial"/>
          <w:b/>
          <w:spacing w:val="7"/>
          <w:sz w:val="24"/>
          <w:szCs w:val="24"/>
        </w:rPr>
        <w:t>лед</w:t>
      </w:r>
      <w:r>
        <w:rPr>
          <w:rFonts w:ascii="Arial" w:hAnsi="Arial" w:cs="Arial"/>
          <w:b/>
          <w:spacing w:val="-6"/>
          <w:sz w:val="24"/>
          <w:szCs w:val="24"/>
        </w:rPr>
        <w:t>о</w:t>
      </w:r>
      <w:r>
        <w:rPr>
          <w:rFonts w:ascii="Arial" w:hAnsi="Arial" w:cs="Arial"/>
          <w:b/>
          <w:spacing w:val="-8"/>
          <w:sz w:val="24"/>
          <w:szCs w:val="24"/>
        </w:rPr>
        <w:t>в</w:t>
      </w:r>
      <w:r>
        <w:rPr>
          <w:rFonts w:ascii="Arial" w:hAnsi="Arial" w:cs="Arial"/>
          <w:b/>
          <w:spacing w:val="7"/>
          <w:sz w:val="24"/>
          <w:szCs w:val="24"/>
        </w:rPr>
        <w:t>а</w:t>
      </w:r>
      <w:r>
        <w:rPr>
          <w:rFonts w:ascii="Arial" w:hAnsi="Arial" w:cs="Arial"/>
          <w:b/>
          <w:spacing w:val="-15"/>
          <w:sz w:val="24"/>
          <w:szCs w:val="24"/>
        </w:rPr>
        <w:t>т</w:t>
      </w:r>
      <w:r>
        <w:rPr>
          <w:rFonts w:ascii="Arial" w:hAnsi="Arial" w:cs="Arial"/>
          <w:b/>
          <w:spacing w:val="6"/>
          <w:sz w:val="24"/>
          <w:szCs w:val="24"/>
        </w:rPr>
        <w:t>е</w:t>
      </w:r>
      <w:r>
        <w:rPr>
          <w:rFonts w:ascii="Arial" w:hAnsi="Arial" w:cs="Arial"/>
          <w:b/>
          <w:spacing w:val="8"/>
          <w:sz w:val="24"/>
          <w:szCs w:val="24"/>
        </w:rPr>
        <w:t>л</w:t>
      </w:r>
      <w:r>
        <w:rPr>
          <w:rFonts w:ascii="Arial" w:hAnsi="Arial" w:cs="Arial"/>
          <w:b/>
          <w:spacing w:val="-8"/>
          <w:sz w:val="24"/>
          <w:szCs w:val="24"/>
        </w:rPr>
        <w:t>ь</w:t>
      </w:r>
      <w:r>
        <w:rPr>
          <w:rFonts w:ascii="Arial" w:hAnsi="Arial" w:cs="Arial"/>
          <w:b/>
          <w:spacing w:val="-7"/>
          <w:sz w:val="24"/>
          <w:szCs w:val="24"/>
        </w:rPr>
        <w:t>/</w:t>
      </w:r>
      <w:r>
        <w:rPr>
          <w:rFonts w:ascii="Arial" w:hAnsi="Arial" w:cs="Arial"/>
          <w:b/>
          <w:spacing w:val="9"/>
          <w:sz w:val="24"/>
          <w:szCs w:val="24"/>
        </w:rPr>
        <w:t>Д</w:t>
      </w:r>
      <w:r>
        <w:rPr>
          <w:rFonts w:ascii="Arial" w:hAnsi="Arial" w:cs="Arial"/>
          <w:b/>
          <w:spacing w:val="-7"/>
          <w:sz w:val="24"/>
          <w:szCs w:val="24"/>
        </w:rPr>
        <w:t>о</w:t>
      </w:r>
      <w:r>
        <w:rPr>
          <w:rFonts w:ascii="Arial" w:hAnsi="Arial" w:cs="Arial"/>
          <w:b/>
          <w:sz w:val="24"/>
          <w:szCs w:val="24"/>
        </w:rPr>
        <w:t>к</w:t>
      </w:r>
      <w:r>
        <w:rPr>
          <w:rFonts w:ascii="Arial" w:hAnsi="Arial" w:cs="Arial"/>
          <w:b/>
          <w:spacing w:val="-13"/>
          <w:sz w:val="24"/>
          <w:szCs w:val="24"/>
        </w:rPr>
        <w:t>у</w:t>
      </w:r>
      <w:r>
        <w:rPr>
          <w:rFonts w:ascii="Arial" w:hAnsi="Arial" w:cs="Arial"/>
          <w:b/>
          <w:spacing w:val="-18"/>
          <w:sz w:val="24"/>
          <w:szCs w:val="24"/>
        </w:rPr>
        <w:t>м</w:t>
      </w:r>
      <w:r>
        <w:rPr>
          <w:rFonts w:ascii="Arial" w:hAnsi="Arial" w:cs="Arial"/>
          <w:b/>
          <w:spacing w:val="6"/>
          <w:sz w:val="24"/>
          <w:szCs w:val="24"/>
        </w:rPr>
        <w:t>е</w:t>
      </w:r>
      <w:r>
        <w:rPr>
          <w:rFonts w:ascii="Arial" w:hAnsi="Arial" w:cs="Arial"/>
          <w:b/>
          <w:spacing w:val="-5"/>
          <w:sz w:val="24"/>
          <w:szCs w:val="24"/>
        </w:rPr>
        <w:t>н</w:t>
      </w:r>
      <w:r>
        <w:rPr>
          <w:rFonts w:ascii="Arial" w:hAnsi="Arial" w:cs="Arial"/>
          <w:b/>
          <w:sz w:val="24"/>
          <w:szCs w:val="24"/>
        </w:rPr>
        <w:t>т</w:t>
      </w:r>
      <w:r>
        <w:rPr>
          <w:rFonts w:ascii="Arial" w:hAnsi="Arial" w:cs="Arial"/>
          <w:b/>
          <w:spacing w:val="-24"/>
          <w:sz w:val="24"/>
          <w:szCs w:val="24"/>
        </w:rPr>
        <w:t xml:space="preserve"> </w:t>
      </w:r>
      <w:r>
        <w:rPr>
          <w:rFonts w:ascii="Arial" w:hAnsi="Arial" w:cs="Arial"/>
          <w:b/>
          <w:spacing w:val="-7"/>
          <w:sz w:val="24"/>
          <w:szCs w:val="24"/>
        </w:rPr>
        <w:t>О</w:t>
      </w:r>
      <w:r>
        <w:rPr>
          <w:rFonts w:ascii="Arial" w:hAnsi="Arial" w:cs="Arial"/>
          <w:b/>
          <w:spacing w:val="-13"/>
          <w:sz w:val="24"/>
          <w:szCs w:val="24"/>
        </w:rPr>
        <w:t>С</w:t>
      </w:r>
      <w:r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pacing w:val="-13"/>
          <w:sz w:val="24"/>
          <w:szCs w:val="24"/>
        </w:rPr>
        <w:t xml:space="preserve"> Н</w:t>
      </w:r>
      <w:r>
        <w:rPr>
          <w:rFonts w:ascii="Arial" w:hAnsi="Arial" w:cs="Arial"/>
          <w:b/>
          <w:spacing w:val="9"/>
          <w:sz w:val="24"/>
          <w:szCs w:val="24"/>
        </w:rPr>
        <w:t>а</w:t>
      </w:r>
      <w:r>
        <w:rPr>
          <w:rFonts w:ascii="Arial" w:hAnsi="Arial" w:cs="Arial"/>
          <w:b/>
          <w:spacing w:val="1"/>
          <w:sz w:val="24"/>
          <w:szCs w:val="24"/>
        </w:rPr>
        <w:t>ч</w:t>
      </w:r>
      <w:r>
        <w:rPr>
          <w:rFonts w:ascii="Arial" w:hAnsi="Arial" w:cs="Arial"/>
          <w:b/>
          <w:spacing w:val="-8"/>
          <w:sz w:val="24"/>
          <w:szCs w:val="24"/>
        </w:rPr>
        <w:t>и</w:t>
      </w:r>
      <w:r>
        <w:rPr>
          <w:rFonts w:ascii="Arial" w:hAnsi="Arial" w:cs="Arial"/>
          <w:b/>
          <w:spacing w:val="7"/>
          <w:sz w:val="24"/>
          <w:szCs w:val="24"/>
        </w:rPr>
        <w:t>сл</w:t>
      </w:r>
      <w:r>
        <w:rPr>
          <w:rFonts w:ascii="Arial" w:hAnsi="Arial" w:cs="Arial"/>
          <w:b/>
          <w:spacing w:val="6"/>
          <w:sz w:val="24"/>
          <w:szCs w:val="24"/>
        </w:rPr>
        <w:t>е</w:t>
      </w:r>
      <w:r>
        <w:rPr>
          <w:rFonts w:ascii="Arial" w:hAnsi="Arial" w:cs="Arial"/>
          <w:b/>
          <w:spacing w:val="-5"/>
          <w:sz w:val="24"/>
          <w:szCs w:val="24"/>
        </w:rPr>
        <w:t>н</w:t>
      </w:r>
      <w:r>
        <w:rPr>
          <w:rFonts w:ascii="Arial" w:hAnsi="Arial" w:cs="Arial"/>
          <w:b/>
          <w:spacing w:val="-7"/>
          <w:sz w:val="24"/>
          <w:szCs w:val="24"/>
        </w:rPr>
        <w:t>и</w:t>
      </w:r>
      <w:r>
        <w:rPr>
          <w:rFonts w:ascii="Arial" w:hAnsi="Arial" w:cs="Arial"/>
          <w:b/>
          <w:sz w:val="24"/>
          <w:szCs w:val="24"/>
        </w:rPr>
        <w:t xml:space="preserve">е </w:t>
      </w:r>
      <w:r>
        <w:rPr>
          <w:rFonts w:ascii="Arial" w:hAnsi="Arial" w:cs="Arial"/>
          <w:b/>
          <w:spacing w:val="7"/>
          <w:sz w:val="24"/>
          <w:szCs w:val="24"/>
        </w:rPr>
        <w:t>а</w:t>
      </w:r>
      <w:r>
        <w:rPr>
          <w:rFonts w:ascii="Arial" w:hAnsi="Arial" w:cs="Arial"/>
          <w:b/>
          <w:spacing w:val="-18"/>
          <w:sz w:val="24"/>
          <w:szCs w:val="24"/>
        </w:rPr>
        <w:t>м</w:t>
      </w:r>
      <w:r>
        <w:rPr>
          <w:rFonts w:ascii="Arial" w:hAnsi="Arial" w:cs="Arial"/>
          <w:b/>
          <w:spacing w:val="-6"/>
          <w:sz w:val="24"/>
          <w:szCs w:val="24"/>
        </w:rPr>
        <w:t>о</w:t>
      </w:r>
      <w:r>
        <w:rPr>
          <w:rFonts w:ascii="Arial" w:hAnsi="Arial" w:cs="Arial"/>
          <w:b/>
          <w:spacing w:val="-7"/>
          <w:sz w:val="24"/>
          <w:szCs w:val="24"/>
        </w:rPr>
        <w:t>р</w:t>
      </w:r>
      <w:r>
        <w:rPr>
          <w:rFonts w:ascii="Arial" w:hAnsi="Arial" w:cs="Arial"/>
          <w:b/>
          <w:spacing w:val="-18"/>
          <w:sz w:val="24"/>
          <w:szCs w:val="24"/>
        </w:rPr>
        <w:t>т</w:t>
      </w:r>
      <w:r>
        <w:rPr>
          <w:rFonts w:ascii="Arial" w:hAnsi="Arial" w:cs="Arial"/>
          <w:b/>
          <w:spacing w:val="-7"/>
          <w:sz w:val="24"/>
          <w:szCs w:val="24"/>
        </w:rPr>
        <w:t>и</w:t>
      </w:r>
      <w:r>
        <w:rPr>
          <w:rFonts w:ascii="Arial" w:hAnsi="Arial" w:cs="Arial"/>
          <w:b/>
          <w:spacing w:val="1"/>
          <w:sz w:val="24"/>
          <w:szCs w:val="24"/>
        </w:rPr>
        <w:t>з</w:t>
      </w:r>
      <w:r>
        <w:rPr>
          <w:rFonts w:ascii="Arial" w:hAnsi="Arial" w:cs="Arial"/>
          <w:b/>
          <w:spacing w:val="6"/>
          <w:sz w:val="24"/>
          <w:szCs w:val="24"/>
        </w:rPr>
        <w:t>а</w:t>
      </w:r>
      <w:r>
        <w:rPr>
          <w:rFonts w:ascii="Arial" w:hAnsi="Arial" w:cs="Arial"/>
          <w:b/>
          <w:spacing w:val="-5"/>
          <w:sz w:val="24"/>
          <w:szCs w:val="24"/>
        </w:rPr>
        <w:t>ц</w:t>
      </w:r>
      <w:r>
        <w:rPr>
          <w:rFonts w:ascii="Arial" w:hAnsi="Arial" w:cs="Arial"/>
          <w:b/>
          <w:spacing w:val="-7"/>
          <w:sz w:val="24"/>
          <w:szCs w:val="24"/>
        </w:rPr>
        <w:t>и</w:t>
      </w:r>
      <w:r>
        <w:rPr>
          <w:rFonts w:ascii="Arial" w:hAnsi="Arial" w:cs="Arial"/>
          <w:b/>
          <w:spacing w:val="-8"/>
          <w:sz w:val="24"/>
          <w:szCs w:val="24"/>
        </w:rPr>
        <w:t>и</w:t>
      </w:r>
      <w:r>
        <w:rPr>
          <w:rFonts w:ascii="Arial" w:hAnsi="Arial" w:cs="Arial"/>
          <w:b/>
          <w:sz w:val="24"/>
          <w:szCs w:val="24"/>
        </w:rPr>
        <w:t>"</w:t>
      </w:r>
    </w:p>
    <w:p w:rsidR="0085618A" w:rsidRDefault="0085618A">
      <w:pPr>
        <w:spacing w:before="9" w:line="180" w:lineRule="exact"/>
        <w:rPr>
          <w:sz w:val="18"/>
          <w:szCs w:val="18"/>
        </w:rPr>
      </w:pPr>
    </w:p>
    <w:p w:rsidR="0085618A" w:rsidRDefault="0085618A">
      <w:pPr>
        <w:spacing w:line="200" w:lineRule="exact"/>
      </w:pPr>
    </w:p>
    <w:p w:rsidR="0085618A" w:rsidRDefault="0085618A">
      <w:pPr>
        <w:ind w:left="3220"/>
      </w:pPr>
      <w:r>
        <w:pict>
          <v:shape id="_x0000_i1031" type="#_x0000_t75" style="width:243pt;height:287.25pt">
            <v:imagedata r:id="rId18" o:title=""/>
          </v:shape>
        </w:pict>
      </w:r>
    </w:p>
    <w:p w:rsidR="0085618A" w:rsidRDefault="0085618A">
      <w:pPr>
        <w:spacing w:before="5" w:line="120" w:lineRule="exact"/>
        <w:rPr>
          <w:sz w:val="13"/>
          <w:szCs w:val="13"/>
        </w:rPr>
      </w:pPr>
    </w:p>
    <w:p w:rsidR="0085618A" w:rsidRDefault="0085618A">
      <w:pPr>
        <w:spacing w:line="200" w:lineRule="exact"/>
      </w:pPr>
    </w:p>
    <w:p w:rsidR="0085618A" w:rsidRDefault="0085618A">
      <w:pPr>
        <w:ind w:left="240"/>
        <w:rPr>
          <w:rFonts w:ascii="Arial" w:hAnsi="Arial" w:cs="Arial"/>
          <w:sz w:val="24"/>
          <w:szCs w:val="24"/>
        </w:rPr>
        <w:sectPr w:rsidR="0085618A">
          <w:headerReference w:type="default" r:id="rId19"/>
          <w:footerReference w:type="default" r:id="rId20"/>
          <w:pgSz w:w="12240" w:h="15840"/>
          <w:pgMar w:top="1660" w:right="480" w:bottom="280" w:left="460" w:header="560" w:footer="620" w:gutter="0"/>
          <w:pgNumType w:start="11"/>
          <w:cols w:space="720"/>
        </w:sectPr>
      </w:pPr>
      <w:r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pacing w:val="-7"/>
          <w:sz w:val="24"/>
          <w:szCs w:val="24"/>
        </w:rPr>
        <w:t xml:space="preserve"> </w:t>
      </w:r>
      <w:r>
        <w:rPr>
          <w:rFonts w:ascii="Arial" w:hAnsi="Arial" w:cs="Arial"/>
          <w:spacing w:val="7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ссл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z w:val="24"/>
          <w:szCs w:val="24"/>
        </w:rPr>
        <w:t xml:space="preserve">ле </w:t>
      </w:r>
      <w:r>
        <w:rPr>
          <w:rFonts w:ascii="Arial" w:hAnsi="Arial" w:cs="Arial"/>
          <w:spacing w:val="7"/>
          <w:sz w:val="24"/>
          <w:szCs w:val="24"/>
        </w:rPr>
        <w:t>о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к</w:t>
      </w:r>
      <w:r>
        <w:rPr>
          <w:rFonts w:ascii="Arial" w:hAnsi="Arial" w:cs="Arial"/>
          <w:spacing w:val="-49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р</w:t>
      </w:r>
      <w:r>
        <w:rPr>
          <w:rFonts w:ascii="Arial" w:hAnsi="Arial" w:cs="Arial"/>
          <w:spacing w:val="7"/>
          <w:sz w:val="24"/>
          <w:szCs w:val="24"/>
        </w:rPr>
        <w:t>ы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ь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д</w:t>
      </w:r>
      <w:r>
        <w:rPr>
          <w:rFonts w:ascii="Arial" w:hAnsi="Arial" w:cs="Arial"/>
          <w:spacing w:val="7"/>
          <w:sz w:val="24"/>
          <w:szCs w:val="24"/>
        </w:rPr>
        <w:t>о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8"/>
          <w:sz w:val="24"/>
          <w:szCs w:val="24"/>
        </w:rPr>
        <w:t>н</w:t>
      </w:r>
      <w:r>
        <w:rPr>
          <w:rFonts w:ascii="Arial" w:hAnsi="Arial" w:cs="Arial"/>
          <w:sz w:val="24"/>
          <w:szCs w:val="24"/>
        </w:rPr>
        <w:t>т</w:t>
      </w:r>
      <w:r>
        <w:rPr>
          <w:rFonts w:ascii="Arial" w:hAnsi="Arial" w:cs="Arial"/>
          <w:spacing w:val="-10"/>
          <w:sz w:val="24"/>
          <w:szCs w:val="24"/>
        </w:rPr>
        <w:t xml:space="preserve"> </w:t>
      </w:r>
      <w:r>
        <w:rPr>
          <w:rFonts w:ascii="Arial" w:hAnsi="Arial" w:cs="Arial"/>
          <w:b/>
          <w:spacing w:val="-6"/>
          <w:sz w:val="24"/>
          <w:szCs w:val="24"/>
        </w:rPr>
        <w:t>О</w:t>
      </w:r>
      <w:r>
        <w:rPr>
          <w:rFonts w:ascii="Arial" w:hAnsi="Arial" w:cs="Arial"/>
          <w:b/>
          <w:spacing w:val="-13"/>
          <w:sz w:val="24"/>
          <w:szCs w:val="24"/>
        </w:rPr>
        <w:t>С</w:t>
      </w:r>
      <w:r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pacing w:val="-13"/>
          <w:sz w:val="24"/>
          <w:szCs w:val="24"/>
        </w:rPr>
        <w:t xml:space="preserve"> Н</w:t>
      </w:r>
      <w:r>
        <w:rPr>
          <w:rFonts w:ascii="Arial" w:hAnsi="Arial" w:cs="Arial"/>
          <w:b/>
          <w:spacing w:val="6"/>
          <w:sz w:val="24"/>
          <w:szCs w:val="24"/>
        </w:rPr>
        <w:t>а</w:t>
      </w:r>
      <w:r>
        <w:rPr>
          <w:rFonts w:ascii="Arial" w:hAnsi="Arial" w:cs="Arial"/>
          <w:b/>
          <w:spacing w:val="1"/>
          <w:sz w:val="24"/>
          <w:szCs w:val="24"/>
        </w:rPr>
        <w:t>ч</w:t>
      </w:r>
      <w:r>
        <w:rPr>
          <w:rFonts w:ascii="Arial" w:hAnsi="Arial" w:cs="Arial"/>
          <w:b/>
          <w:spacing w:val="-8"/>
          <w:sz w:val="24"/>
          <w:szCs w:val="24"/>
        </w:rPr>
        <w:t>и</w:t>
      </w:r>
      <w:r>
        <w:rPr>
          <w:rFonts w:ascii="Arial" w:hAnsi="Arial" w:cs="Arial"/>
          <w:b/>
          <w:spacing w:val="7"/>
          <w:sz w:val="24"/>
          <w:szCs w:val="24"/>
        </w:rPr>
        <w:t>сл</w:t>
      </w:r>
      <w:r>
        <w:rPr>
          <w:rFonts w:ascii="Arial" w:hAnsi="Arial" w:cs="Arial"/>
          <w:b/>
          <w:spacing w:val="6"/>
          <w:sz w:val="24"/>
          <w:szCs w:val="24"/>
        </w:rPr>
        <w:t>е</w:t>
      </w:r>
      <w:r>
        <w:rPr>
          <w:rFonts w:ascii="Arial" w:hAnsi="Arial" w:cs="Arial"/>
          <w:b/>
          <w:spacing w:val="-5"/>
          <w:sz w:val="24"/>
          <w:szCs w:val="24"/>
        </w:rPr>
        <w:t>н</w:t>
      </w:r>
      <w:r>
        <w:rPr>
          <w:rFonts w:ascii="Arial" w:hAnsi="Arial" w:cs="Arial"/>
          <w:b/>
          <w:spacing w:val="-8"/>
          <w:sz w:val="24"/>
          <w:szCs w:val="24"/>
        </w:rPr>
        <w:t>и</w:t>
      </w:r>
      <w:r>
        <w:rPr>
          <w:rFonts w:ascii="Arial" w:hAnsi="Arial" w:cs="Arial"/>
          <w:b/>
          <w:sz w:val="24"/>
          <w:szCs w:val="24"/>
        </w:rPr>
        <w:t xml:space="preserve">е </w:t>
      </w:r>
      <w:r>
        <w:rPr>
          <w:rFonts w:ascii="Arial" w:hAnsi="Arial" w:cs="Arial"/>
          <w:b/>
          <w:spacing w:val="7"/>
          <w:sz w:val="24"/>
          <w:szCs w:val="24"/>
        </w:rPr>
        <w:t>а</w:t>
      </w:r>
      <w:r>
        <w:rPr>
          <w:rFonts w:ascii="Arial" w:hAnsi="Arial" w:cs="Arial"/>
          <w:b/>
          <w:spacing w:val="-18"/>
          <w:sz w:val="24"/>
          <w:szCs w:val="24"/>
        </w:rPr>
        <w:t>м</w:t>
      </w:r>
      <w:r>
        <w:rPr>
          <w:rFonts w:ascii="Arial" w:hAnsi="Arial" w:cs="Arial"/>
          <w:b/>
          <w:spacing w:val="-7"/>
          <w:sz w:val="24"/>
          <w:szCs w:val="24"/>
        </w:rPr>
        <w:t>о</w:t>
      </w:r>
      <w:r>
        <w:rPr>
          <w:rFonts w:ascii="Arial" w:hAnsi="Arial" w:cs="Arial"/>
          <w:b/>
          <w:spacing w:val="-10"/>
          <w:sz w:val="24"/>
          <w:szCs w:val="24"/>
        </w:rPr>
        <w:t>р</w:t>
      </w:r>
      <w:r>
        <w:rPr>
          <w:rFonts w:ascii="Arial" w:hAnsi="Arial" w:cs="Arial"/>
          <w:b/>
          <w:spacing w:val="-18"/>
          <w:sz w:val="24"/>
          <w:szCs w:val="24"/>
        </w:rPr>
        <w:t>т</w:t>
      </w:r>
      <w:r>
        <w:rPr>
          <w:rFonts w:ascii="Arial" w:hAnsi="Arial" w:cs="Arial"/>
          <w:b/>
          <w:spacing w:val="-7"/>
          <w:sz w:val="24"/>
          <w:szCs w:val="24"/>
        </w:rPr>
        <w:t>и</w:t>
      </w:r>
      <w:r>
        <w:rPr>
          <w:rFonts w:ascii="Arial" w:hAnsi="Arial" w:cs="Arial"/>
          <w:b/>
          <w:sz w:val="24"/>
          <w:szCs w:val="24"/>
        </w:rPr>
        <w:t>з</w:t>
      </w:r>
      <w:r>
        <w:rPr>
          <w:rFonts w:ascii="Arial" w:hAnsi="Arial" w:cs="Arial"/>
          <w:b/>
          <w:spacing w:val="7"/>
          <w:sz w:val="24"/>
          <w:szCs w:val="24"/>
        </w:rPr>
        <w:t>а</w:t>
      </w:r>
      <w:r>
        <w:rPr>
          <w:rFonts w:ascii="Arial" w:hAnsi="Arial" w:cs="Arial"/>
          <w:b/>
          <w:spacing w:val="-8"/>
          <w:sz w:val="24"/>
          <w:szCs w:val="24"/>
        </w:rPr>
        <w:t>ц</w:t>
      </w:r>
      <w:r>
        <w:rPr>
          <w:rFonts w:ascii="Arial" w:hAnsi="Arial" w:cs="Arial"/>
          <w:b/>
          <w:spacing w:val="-7"/>
          <w:sz w:val="24"/>
          <w:szCs w:val="24"/>
        </w:rPr>
        <w:t>и</w:t>
      </w:r>
      <w:r>
        <w:rPr>
          <w:rFonts w:ascii="Arial" w:hAnsi="Arial" w:cs="Arial"/>
          <w:b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.</w:t>
      </w:r>
    </w:p>
    <w:p w:rsidR="0085618A" w:rsidRDefault="0085618A">
      <w:pPr>
        <w:spacing w:line="200" w:lineRule="exact"/>
      </w:pPr>
    </w:p>
    <w:p w:rsidR="0085618A" w:rsidRDefault="0085618A">
      <w:pPr>
        <w:spacing w:before="6" w:line="200" w:lineRule="exact"/>
      </w:pPr>
    </w:p>
    <w:p w:rsidR="0085618A" w:rsidRDefault="0085618A">
      <w:pPr>
        <w:spacing w:before="29"/>
        <w:ind w:left="240"/>
        <w:rPr>
          <w:rFonts w:ascii="Arial" w:hAnsi="Arial" w:cs="Arial"/>
          <w:sz w:val="24"/>
          <w:szCs w:val="24"/>
        </w:rPr>
      </w:pPr>
      <w:r>
        <w:rPr>
          <w:noProof/>
          <w:lang w:val="ru-RU" w:eastAsia="ru-RU"/>
        </w:rPr>
        <w:pict>
          <v:group id="_x0000_s1083" style="position:absolute;left:0;text-align:left;margin-left:27.5pt;margin-top:-2.8pt;width:556pt;height:24pt;z-index:-251653120;mso-position-horizontal-relative:page" coordorigin="550,-56" coordsize="11120,480">
            <v:group id="_x0000_s1084" style="position:absolute;left:560;top:-46;width:11100;height:460" coordorigin="560,-46" coordsize="11100,460">
              <v:shape id="_x0000_s1085" style="position:absolute;left:560;top:-46;width:11100;height:460" coordorigin="560,-46" coordsize="11100,460" path="m560,-46r,460l11660,414r,-460l560,-46xe" fillcolor="#dde6ef" stroked="f">
                <v:path arrowok="t"/>
              </v:shape>
              <v:group id="_x0000_s1086" style="position:absolute;left:570;top:-36;width:11080;height:440" coordorigin="570,-36" coordsize="11080,440">
                <v:shape id="_x0000_s1087" style="position:absolute;left:570;top:-36;width:11080;height:440" coordorigin="570,-36" coordsize="11080,440" path="m570,-36r11080,l11650,404,570,404r,-440xe" filled="f" strokeweight="1pt">
                  <v:path arrowok="t"/>
                </v:shape>
              </v:group>
            </v:group>
            <w10:wrap anchorx="page"/>
          </v:group>
        </w:pict>
      </w:r>
      <w:r>
        <w:rPr>
          <w:rFonts w:ascii="Arial" w:hAnsi="Arial" w:cs="Arial"/>
          <w:b/>
          <w:sz w:val="24"/>
          <w:szCs w:val="24"/>
        </w:rPr>
        <w:t>Р</w:t>
      </w:r>
      <w:r>
        <w:rPr>
          <w:rFonts w:ascii="Arial" w:hAnsi="Arial" w:cs="Arial"/>
          <w:b/>
          <w:spacing w:val="-8"/>
          <w:sz w:val="24"/>
          <w:szCs w:val="24"/>
        </w:rPr>
        <w:t>и</w:t>
      </w:r>
      <w:r>
        <w:rPr>
          <w:rFonts w:ascii="Arial" w:hAnsi="Arial" w:cs="Arial"/>
          <w:b/>
          <w:spacing w:val="6"/>
          <w:sz w:val="24"/>
          <w:szCs w:val="24"/>
        </w:rPr>
        <w:t>с</w:t>
      </w:r>
      <w:r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pacing w:val="-13"/>
          <w:sz w:val="24"/>
          <w:szCs w:val="24"/>
        </w:rPr>
        <w:t xml:space="preserve"> </w:t>
      </w:r>
      <w:r>
        <w:rPr>
          <w:rFonts w:ascii="Arial" w:hAnsi="Arial" w:cs="Arial"/>
          <w:b/>
          <w:spacing w:val="6"/>
          <w:sz w:val="24"/>
          <w:szCs w:val="24"/>
        </w:rPr>
        <w:t>3</w:t>
      </w:r>
      <w:r>
        <w:rPr>
          <w:rFonts w:ascii="Arial" w:hAnsi="Arial" w:cs="Arial"/>
          <w:b/>
          <w:spacing w:val="-7"/>
          <w:sz w:val="24"/>
          <w:szCs w:val="24"/>
        </w:rPr>
        <w:t>.</w:t>
      </w:r>
      <w:r>
        <w:rPr>
          <w:rFonts w:ascii="Arial" w:hAnsi="Arial" w:cs="Arial"/>
          <w:b/>
          <w:spacing w:val="6"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pacing w:val="-13"/>
          <w:sz w:val="24"/>
          <w:szCs w:val="24"/>
        </w:rPr>
        <w:t xml:space="preserve"> </w:t>
      </w:r>
      <w:r>
        <w:rPr>
          <w:rFonts w:ascii="Arial" w:hAnsi="Arial" w:cs="Arial"/>
          <w:b/>
          <w:spacing w:val="9"/>
          <w:sz w:val="24"/>
          <w:szCs w:val="24"/>
        </w:rPr>
        <w:t>Д</w:t>
      </w:r>
      <w:r>
        <w:rPr>
          <w:rFonts w:ascii="Arial" w:hAnsi="Arial" w:cs="Arial"/>
          <w:b/>
          <w:spacing w:val="-6"/>
          <w:sz w:val="24"/>
          <w:szCs w:val="24"/>
        </w:rPr>
        <w:t>о</w:t>
      </w:r>
      <w:r>
        <w:rPr>
          <w:rFonts w:ascii="Arial" w:hAnsi="Arial" w:cs="Arial"/>
          <w:b/>
          <w:sz w:val="24"/>
          <w:szCs w:val="24"/>
        </w:rPr>
        <w:t>к</w:t>
      </w:r>
      <w:r>
        <w:rPr>
          <w:rFonts w:ascii="Arial" w:hAnsi="Arial" w:cs="Arial"/>
          <w:b/>
          <w:spacing w:val="-13"/>
          <w:sz w:val="24"/>
          <w:szCs w:val="24"/>
        </w:rPr>
        <w:t>у</w:t>
      </w:r>
      <w:r>
        <w:rPr>
          <w:rFonts w:ascii="Arial" w:hAnsi="Arial" w:cs="Arial"/>
          <w:b/>
          <w:spacing w:val="-18"/>
          <w:sz w:val="24"/>
          <w:szCs w:val="24"/>
        </w:rPr>
        <w:t>м</w:t>
      </w:r>
      <w:r>
        <w:rPr>
          <w:rFonts w:ascii="Arial" w:hAnsi="Arial" w:cs="Arial"/>
          <w:b/>
          <w:spacing w:val="6"/>
          <w:sz w:val="24"/>
          <w:szCs w:val="24"/>
        </w:rPr>
        <w:t>е</w:t>
      </w:r>
      <w:r>
        <w:rPr>
          <w:rFonts w:ascii="Arial" w:hAnsi="Arial" w:cs="Arial"/>
          <w:b/>
          <w:spacing w:val="-5"/>
          <w:sz w:val="24"/>
          <w:szCs w:val="24"/>
        </w:rPr>
        <w:t>н</w:t>
      </w:r>
      <w:r>
        <w:rPr>
          <w:rFonts w:ascii="Arial" w:hAnsi="Arial" w:cs="Arial"/>
          <w:b/>
          <w:sz w:val="24"/>
          <w:szCs w:val="24"/>
        </w:rPr>
        <w:t>т</w:t>
      </w:r>
      <w:r>
        <w:rPr>
          <w:rFonts w:ascii="Arial" w:hAnsi="Arial" w:cs="Arial"/>
          <w:b/>
          <w:spacing w:val="-24"/>
          <w:sz w:val="24"/>
          <w:szCs w:val="24"/>
        </w:rPr>
        <w:t xml:space="preserve"> </w:t>
      </w:r>
      <w:r>
        <w:rPr>
          <w:rFonts w:ascii="Arial" w:hAnsi="Arial" w:cs="Arial"/>
          <w:b/>
          <w:spacing w:val="6"/>
          <w:sz w:val="24"/>
          <w:szCs w:val="24"/>
        </w:rPr>
        <w:t>"</w:t>
      </w:r>
      <w:r>
        <w:rPr>
          <w:rFonts w:ascii="Arial" w:hAnsi="Arial" w:cs="Arial"/>
          <w:b/>
          <w:spacing w:val="-4"/>
          <w:sz w:val="24"/>
          <w:szCs w:val="24"/>
        </w:rPr>
        <w:t>О</w:t>
      </w:r>
      <w:r>
        <w:rPr>
          <w:rFonts w:ascii="Arial" w:hAnsi="Arial" w:cs="Arial"/>
          <w:b/>
          <w:spacing w:val="-13"/>
          <w:sz w:val="24"/>
          <w:szCs w:val="24"/>
        </w:rPr>
        <w:t>С</w:t>
      </w:r>
      <w:r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pacing w:val="-13"/>
          <w:sz w:val="24"/>
          <w:szCs w:val="24"/>
        </w:rPr>
        <w:t xml:space="preserve"> Н</w:t>
      </w:r>
      <w:r>
        <w:rPr>
          <w:rFonts w:ascii="Arial" w:hAnsi="Arial" w:cs="Arial"/>
          <w:b/>
          <w:spacing w:val="7"/>
          <w:sz w:val="24"/>
          <w:szCs w:val="24"/>
        </w:rPr>
        <w:t>а</w:t>
      </w:r>
      <w:r>
        <w:rPr>
          <w:rFonts w:ascii="Arial" w:hAnsi="Arial" w:cs="Arial"/>
          <w:b/>
          <w:sz w:val="24"/>
          <w:szCs w:val="24"/>
        </w:rPr>
        <w:t>ч</w:t>
      </w:r>
      <w:r>
        <w:rPr>
          <w:rFonts w:ascii="Arial" w:hAnsi="Arial" w:cs="Arial"/>
          <w:b/>
          <w:spacing w:val="-7"/>
          <w:sz w:val="24"/>
          <w:szCs w:val="24"/>
        </w:rPr>
        <w:t>и</w:t>
      </w:r>
      <w:r>
        <w:rPr>
          <w:rFonts w:ascii="Arial" w:hAnsi="Arial" w:cs="Arial"/>
          <w:b/>
          <w:spacing w:val="6"/>
          <w:sz w:val="24"/>
          <w:szCs w:val="24"/>
        </w:rPr>
        <w:t>с</w:t>
      </w:r>
      <w:r>
        <w:rPr>
          <w:rFonts w:ascii="Arial" w:hAnsi="Arial" w:cs="Arial"/>
          <w:b/>
          <w:spacing w:val="7"/>
          <w:sz w:val="24"/>
          <w:szCs w:val="24"/>
        </w:rPr>
        <w:t>ле</w:t>
      </w:r>
      <w:r>
        <w:rPr>
          <w:rFonts w:ascii="Arial" w:hAnsi="Arial" w:cs="Arial"/>
          <w:b/>
          <w:spacing w:val="-5"/>
          <w:sz w:val="24"/>
          <w:szCs w:val="24"/>
        </w:rPr>
        <w:t>н</w:t>
      </w:r>
      <w:r>
        <w:rPr>
          <w:rFonts w:ascii="Arial" w:hAnsi="Arial" w:cs="Arial"/>
          <w:b/>
          <w:spacing w:val="-7"/>
          <w:sz w:val="24"/>
          <w:szCs w:val="24"/>
        </w:rPr>
        <w:t>и</w:t>
      </w:r>
      <w:r>
        <w:rPr>
          <w:rFonts w:ascii="Arial" w:hAnsi="Arial" w:cs="Arial"/>
          <w:b/>
          <w:sz w:val="24"/>
          <w:szCs w:val="24"/>
        </w:rPr>
        <w:t xml:space="preserve">е </w:t>
      </w:r>
      <w:r>
        <w:rPr>
          <w:rFonts w:ascii="Arial" w:hAnsi="Arial" w:cs="Arial"/>
          <w:b/>
          <w:spacing w:val="6"/>
          <w:sz w:val="24"/>
          <w:szCs w:val="24"/>
        </w:rPr>
        <w:t>а</w:t>
      </w:r>
      <w:r>
        <w:rPr>
          <w:rFonts w:ascii="Arial" w:hAnsi="Arial" w:cs="Arial"/>
          <w:b/>
          <w:spacing w:val="-18"/>
          <w:sz w:val="24"/>
          <w:szCs w:val="24"/>
        </w:rPr>
        <w:t>м</w:t>
      </w:r>
      <w:r>
        <w:rPr>
          <w:rFonts w:ascii="Arial" w:hAnsi="Arial" w:cs="Arial"/>
          <w:b/>
          <w:spacing w:val="-6"/>
          <w:sz w:val="24"/>
          <w:szCs w:val="24"/>
        </w:rPr>
        <w:t>о</w:t>
      </w:r>
      <w:r>
        <w:rPr>
          <w:rFonts w:ascii="Arial" w:hAnsi="Arial" w:cs="Arial"/>
          <w:b/>
          <w:spacing w:val="-7"/>
          <w:sz w:val="24"/>
          <w:szCs w:val="24"/>
        </w:rPr>
        <w:t>р</w:t>
      </w:r>
      <w:r>
        <w:rPr>
          <w:rFonts w:ascii="Arial" w:hAnsi="Arial" w:cs="Arial"/>
          <w:b/>
          <w:spacing w:val="-15"/>
          <w:sz w:val="24"/>
          <w:szCs w:val="24"/>
        </w:rPr>
        <w:t>т</w:t>
      </w:r>
      <w:r>
        <w:rPr>
          <w:rFonts w:ascii="Arial" w:hAnsi="Arial" w:cs="Arial"/>
          <w:b/>
          <w:spacing w:val="-7"/>
          <w:sz w:val="24"/>
          <w:szCs w:val="24"/>
        </w:rPr>
        <w:t>и</w:t>
      </w:r>
      <w:r>
        <w:rPr>
          <w:rFonts w:ascii="Arial" w:hAnsi="Arial" w:cs="Arial"/>
          <w:b/>
          <w:spacing w:val="1"/>
          <w:sz w:val="24"/>
          <w:szCs w:val="24"/>
        </w:rPr>
        <w:t>з</w:t>
      </w:r>
      <w:r>
        <w:rPr>
          <w:rFonts w:ascii="Arial" w:hAnsi="Arial" w:cs="Arial"/>
          <w:b/>
          <w:spacing w:val="6"/>
          <w:sz w:val="24"/>
          <w:szCs w:val="24"/>
        </w:rPr>
        <w:t>а</w:t>
      </w:r>
      <w:r>
        <w:rPr>
          <w:rFonts w:ascii="Arial" w:hAnsi="Arial" w:cs="Arial"/>
          <w:b/>
          <w:spacing w:val="-8"/>
          <w:sz w:val="24"/>
          <w:szCs w:val="24"/>
        </w:rPr>
        <w:t>ц</w:t>
      </w:r>
      <w:r>
        <w:rPr>
          <w:rFonts w:ascii="Arial" w:hAnsi="Arial" w:cs="Arial"/>
          <w:b/>
          <w:spacing w:val="-7"/>
          <w:sz w:val="24"/>
          <w:szCs w:val="24"/>
        </w:rPr>
        <w:t>и</w:t>
      </w:r>
      <w:r>
        <w:rPr>
          <w:rFonts w:ascii="Arial" w:hAnsi="Arial" w:cs="Arial"/>
          <w:b/>
          <w:spacing w:val="-8"/>
          <w:sz w:val="24"/>
          <w:szCs w:val="24"/>
        </w:rPr>
        <w:t>и</w:t>
      </w:r>
      <w:r>
        <w:rPr>
          <w:rFonts w:ascii="Arial" w:hAnsi="Arial" w:cs="Arial"/>
          <w:b/>
          <w:spacing w:val="6"/>
          <w:sz w:val="24"/>
          <w:szCs w:val="24"/>
        </w:rPr>
        <w:t>"</w:t>
      </w:r>
      <w:r>
        <w:rPr>
          <w:rFonts w:ascii="Arial" w:hAnsi="Arial" w:cs="Arial"/>
          <w:b/>
          <w:spacing w:val="-6"/>
          <w:sz w:val="24"/>
          <w:szCs w:val="24"/>
        </w:rPr>
        <w:t>/</w:t>
      </w:r>
      <w:r>
        <w:rPr>
          <w:rFonts w:ascii="Arial" w:hAnsi="Arial" w:cs="Arial"/>
          <w:b/>
          <w:spacing w:val="-7"/>
          <w:sz w:val="24"/>
          <w:szCs w:val="24"/>
        </w:rPr>
        <w:t>О</w:t>
      </w:r>
      <w:r>
        <w:rPr>
          <w:rFonts w:ascii="Arial" w:hAnsi="Arial" w:cs="Arial"/>
          <w:b/>
          <w:spacing w:val="-18"/>
          <w:sz w:val="24"/>
          <w:szCs w:val="24"/>
        </w:rPr>
        <w:t>т</w:t>
      </w:r>
      <w:r>
        <w:rPr>
          <w:rFonts w:ascii="Arial" w:hAnsi="Arial" w:cs="Arial"/>
          <w:b/>
          <w:sz w:val="24"/>
          <w:szCs w:val="24"/>
        </w:rPr>
        <w:t>ч</w:t>
      </w:r>
      <w:r>
        <w:rPr>
          <w:rFonts w:ascii="Arial" w:hAnsi="Arial" w:cs="Arial"/>
          <w:b/>
          <w:spacing w:val="7"/>
          <w:sz w:val="24"/>
          <w:szCs w:val="24"/>
        </w:rPr>
        <w:t>е</w:t>
      </w:r>
      <w:r>
        <w:rPr>
          <w:rFonts w:ascii="Arial" w:hAnsi="Arial" w:cs="Arial"/>
          <w:b/>
          <w:spacing w:val="-18"/>
          <w:sz w:val="24"/>
          <w:szCs w:val="24"/>
        </w:rPr>
        <w:t>т</w:t>
      </w:r>
      <w:r>
        <w:rPr>
          <w:rFonts w:ascii="Arial" w:hAnsi="Arial" w:cs="Arial"/>
          <w:b/>
          <w:sz w:val="24"/>
          <w:szCs w:val="24"/>
        </w:rPr>
        <w:t>ы</w:t>
      </w:r>
    </w:p>
    <w:p w:rsidR="0085618A" w:rsidRDefault="0085618A">
      <w:pPr>
        <w:spacing w:before="9" w:line="180" w:lineRule="exact"/>
        <w:rPr>
          <w:sz w:val="18"/>
          <w:szCs w:val="18"/>
        </w:rPr>
      </w:pPr>
    </w:p>
    <w:p w:rsidR="0085618A" w:rsidRDefault="0085618A">
      <w:pPr>
        <w:spacing w:line="200" w:lineRule="exact"/>
      </w:pPr>
    </w:p>
    <w:p w:rsidR="0085618A" w:rsidRDefault="0085618A">
      <w:pPr>
        <w:ind w:left="100"/>
      </w:pPr>
      <w:r>
        <w:pict>
          <v:shape id="_x0000_i1032" type="#_x0000_t75" style="width:553.5pt;height:308.25pt">
            <v:imagedata r:id="rId21" o:title=""/>
          </v:shape>
        </w:pict>
      </w:r>
    </w:p>
    <w:p w:rsidR="0085618A" w:rsidRDefault="0085618A">
      <w:pPr>
        <w:spacing w:before="5" w:line="120" w:lineRule="exact"/>
        <w:rPr>
          <w:sz w:val="13"/>
          <w:szCs w:val="13"/>
        </w:rPr>
      </w:pPr>
    </w:p>
    <w:p w:rsidR="0085618A" w:rsidRDefault="0085618A">
      <w:pPr>
        <w:spacing w:line="200" w:lineRule="exact"/>
      </w:pPr>
    </w:p>
    <w:p w:rsidR="0085618A" w:rsidRDefault="0085618A">
      <w:pPr>
        <w:spacing w:line="278" w:lineRule="auto"/>
        <w:ind w:left="120" w:right="919" w:firstLine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-5"/>
          <w:sz w:val="24"/>
          <w:szCs w:val="24"/>
        </w:rPr>
        <w:t>З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pacing w:val="-13"/>
          <w:sz w:val="24"/>
          <w:szCs w:val="24"/>
        </w:rPr>
        <w:t xml:space="preserve"> 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z w:val="24"/>
          <w:szCs w:val="24"/>
        </w:rPr>
        <w:t>ж</w:t>
      </w:r>
      <w:r>
        <w:rPr>
          <w:rFonts w:ascii="Arial" w:hAnsi="Arial" w:cs="Arial"/>
          <w:spacing w:val="-47"/>
          <w:sz w:val="24"/>
          <w:szCs w:val="24"/>
        </w:rPr>
        <w:t xml:space="preserve"> 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ь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pacing w:val="7"/>
          <w:sz w:val="24"/>
          <w:szCs w:val="24"/>
        </w:rPr>
        <w:t>н</w:t>
      </w:r>
      <w:r>
        <w:rPr>
          <w:rFonts w:ascii="Arial" w:hAnsi="Arial" w:cs="Arial"/>
          <w:sz w:val="24"/>
          <w:szCs w:val="24"/>
        </w:rPr>
        <w:t xml:space="preserve">а 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pacing w:val="10"/>
          <w:sz w:val="24"/>
          <w:szCs w:val="24"/>
        </w:rPr>
        <w:t>н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z w:val="24"/>
          <w:szCs w:val="24"/>
        </w:rPr>
        <w:t>у</w:t>
      </w:r>
      <w:r>
        <w:rPr>
          <w:rFonts w:ascii="Arial" w:hAnsi="Arial" w:cs="Arial"/>
          <w:spacing w:val="-20"/>
          <w:sz w:val="24"/>
          <w:szCs w:val="24"/>
        </w:rPr>
        <w:t xml:space="preserve"> </w:t>
      </w:r>
      <w:r>
        <w:rPr>
          <w:rFonts w:ascii="Arial" w:hAnsi="Arial" w:cs="Arial"/>
          <w:b/>
          <w:spacing w:val="8"/>
          <w:sz w:val="24"/>
          <w:szCs w:val="24"/>
        </w:rPr>
        <w:t>П</w:t>
      </w:r>
      <w:r>
        <w:rPr>
          <w:rFonts w:ascii="Arial" w:hAnsi="Arial" w:cs="Arial"/>
          <w:b/>
          <w:spacing w:val="6"/>
          <w:sz w:val="24"/>
          <w:szCs w:val="24"/>
        </w:rPr>
        <w:t>е</w:t>
      </w:r>
      <w:r>
        <w:rPr>
          <w:rFonts w:ascii="Arial" w:hAnsi="Arial" w:cs="Arial"/>
          <w:b/>
          <w:spacing w:val="1"/>
          <w:sz w:val="24"/>
          <w:szCs w:val="24"/>
        </w:rPr>
        <w:t>ч</w:t>
      </w:r>
      <w:r>
        <w:rPr>
          <w:rFonts w:ascii="Arial" w:hAnsi="Arial" w:cs="Arial"/>
          <w:b/>
          <w:spacing w:val="6"/>
          <w:sz w:val="24"/>
          <w:szCs w:val="24"/>
        </w:rPr>
        <w:t>а</w:t>
      </w:r>
      <w:r>
        <w:rPr>
          <w:rFonts w:ascii="Arial" w:hAnsi="Arial" w:cs="Arial"/>
          <w:b/>
          <w:spacing w:val="-18"/>
          <w:sz w:val="24"/>
          <w:szCs w:val="24"/>
        </w:rPr>
        <w:t>т</w:t>
      </w:r>
      <w:r>
        <w:rPr>
          <w:rFonts w:ascii="Arial" w:hAnsi="Arial" w:cs="Arial"/>
          <w:b/>
          <w:sz w:val="24"/>
          <w:szCs w:val="24"/>
        </w:rPr>
        <w:t>ь</w:t>
      </w:r>
      <w:r>
        <w:rPr>
          <w:rFonts w:ascii="Arial" w:hAnsi="Arial" w:cs="Arial"/>
          <w:b/>
          <w:spacing w:val="-20"/>
          <w:sz w:val="24"/>
          <w:szCs w:val="24"/>
        </w:rPr>
        <w:t xml:space="preserve"> </w:t>
      </w:r>
      <w:r>
        <w:rPr>
          <w:rFonts w:ascii="Arial" w:hAnsi="Arial" w:cs="Arial"/>
          <w:b/>
          <w:color w:val="0000FF"/>
          <w:sz w:val="24"/>
          <w:szCs w:val="24"/>
        </w:rPr>
        <w:t>(</w:t>
      </w:r>
      <w:r>
        <w:rPr>
          <w:rFonts w:ascii="Arial" w:hAnsi="Arial" w:cs="Arial"/>
          <w:b/>
          <w:color w:val="0000FF"/>
          <w:spacing w:val="7"/>
          <w:sz w:val="24"/>
          <w:szCs w:val="24"/>
        </w:rPr>
        <w:t>1</w:t>
      </w:r>
      <w:r>
        <w:rPr>
          <w:rFonts w:ascii="Arial" w:hAnsi="Arial" w:cs="Arial"/>
          <w:b/>
          <w:color w:val="0000FF"/>
          <w:sz w:val="24"/>
          <w:szCs w:val="24"/>
        </w:rPr>
        <w:t>)</w:t>
      </w:r>
      <w:r>
        <w:rPr>
          <w:rFonts w:ascii="Arial" w:hAnsi="Arial" w:cs="Arial"/>
          <w:b/>
          <w:color w:val="0000FF"/>
          <w:spacing w:val="-7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и</w:t>
      </w:r>
      <w:r>
        <w:rPr>
          <w:rFonts w:ascii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7"/>
          <w:sz w:val="24"/>
          <w:szCs w:val="24"/>
        </w:rPr>
        <w:t>в</w:t>
      </w:r>
      <w:r>
        <w:rPr>
          <w:rFonts w:ascii="Arial" w:hAnsi="Arial" w:cs="Arial"/>
          <w:color w:val="000000"/>
          <w:spacing w:val="7"/>
          <w:sz w:val="24"/>
          <w:szCs w:val="24"/>
        </w:rPr>
        <w:t>ы</w:t>
      </w:r>
      <w:r>
        <w:rPr>
          <w:rFonts w:ascii="Arial" w:hAnsi="Arial" w:cs="Arial"/>
          <w:color w:val="000000"/>
          <w:spacing w:val="3"/>
          <w:sz w:val="24"/>
          <w:szCs w:val="24"/>
        </w:rPr>
        <w:t>б</w:t>
      </w:r>
      <w:r>
        <w:rPr>
          <w:rFonts w:ascii="Arial" w:hAnsi="Arial" w:cs="Arial"/>
          <w:color w:val="000000"/>
          <w:spacing w:val="6"/>
          <w:sz w:val="24"/>
          <w:szCs w:val="24"/>
        </w:rPr>
        <w:t>ра</w:t>
      </w:r>
      <w:r>
        <w:rPr>
          <w:rFonts w:ascii="Arial" w:hAnsi="Arial" w:cs="Arial"/>
          <w:color w:val="000000"/>
          <w:spacing w:val="-10"/>
          <w:sz w:val="24"/>
          <w:szCs w:val="24"/>
        </w:rPr>
        <w:t>т</w:t>
      </w:r>
      <w:r>
        <w:rPr>
          <w:rFonts w:ascii="Arial" w:hAnsi="Arial" w:cs="Arial"/>
          <w:color w:val="000000"/>
          <w:sz w:val="24"/>
          <w:szCs w:val="24"/>
        </w:rPr>
        <w:t>ь</w:t>
      </w:r>
      <w:r>
        <w:rPr>
          <w:rFonts w:ascii="Arial" w:hAnsi="Arial" w:cs="Arial"/>
          <w:color w:val="000000"/>
          <w:spacing w:val="8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10"/>
          <w:sz w:val="24"/>
          <w:szCs w:val="24"/>
        </w:rPr>
        <w:t>т</w:t>
      </w:r>
      <w:r>
        <w:rPr>
          <w:rFonts w:ascii="Arial" w:hAnsi="Arial" w:cs="Arial"/>
          <w:color w:val="000000"/>
          <w:spacing w:val="6"/>
          <w:sz w:val="24"/>
          <w:szCs w:val="24"/>
        </w:rPr>
        <w:t>ре</w:t>
      </w:r>
      <w:r>
        <w:rPr>
          <w:rFonts w:ascii="Arial" w:hAnsi="Arial" w:cs="Arial"/>
          <w:color w:val="000000"/>
          <w:spacing w:val="3"/>
          <w:sz w:val="24"/>
          <w:szCs w:val="24"/>
        </w:rPr>
        <w:t>б</w:t>
      </w:r>
      <w:r>
        <w:rPr>
          <w:rFonts w:ascii="Arial" w:hAnsi="Arial" w:cs="Arial"/>
          <w:color w:val="000000"/>
          <w:spacing w:val="-20"/>
          <w:sz w:val="24"/>
          <w:szCs w:val="24"/>
        </w:rPr>
        <w:t>у</w:t>
      </w:r>
      <w:r>
        <w:rPr>
          <w:rFonts w:ascii="Arial" w:hAnsi="Arial" w:cs="Arial"/>
          <w:color w:val="000000"/>
          <w:spacing w:val="7"/>
          <w:sz w:val="24"/>
          <w:szCs w:val="24"/>
        </w:rPr>
        <w:t>е</w:t>
      </w:r>
      <w:r>
        <w:rPr>
          <w:rFonts w:ascii="Arial" w:hAnsi="Arial" w:cs="Arial"/>
          <w:color w:val="000000"/>
          <w:spacing w:val="15"/>
          <w:sz w:val="24"/>
          <w:szCs w:val="24"/>
        </w:rPr>
        <w:t>м</w:t>
      </w:r>
      <w:r>
        <w:rPr>
          <w:rFonts w:ascii="Arial" w:hAnsi="Arial" w:cs="Arial"/>
          <w:color w:val="000000"/>
          <w:spacing w:val="7"/>
          <w:sz w:val="24"/>
          <w:szCs w:val="24"/>
        </w:rPr>
        <w:t>ы</w:t>
      </w:r>
      <w:r>
        <w:rPr>
          <w:rFonts w:ascii="Arial" w:hAnsi="Arial" w:cs="Arial"/>
          <w:color w:val="000000"/>
          <w:sz w:val="24"/>
          <w:szCs w:val="24"/>
        </w:rPr>
        <w:t>й</w:t>
      </w:r>
      <w:r>
        <w:rPr>
          <w:rFonts w:ascii="Arial" w:hAnsi="Arial" w:cs="Arial"/>
          <w:color w:val="000000"/>
          <w:spacing w:val="2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6"/>
          <w:sz w:val="24"/>
          <w:szCs w:val="24"/>
        </w:rPr>
        <w:t>о</w:t>
      </w:r>
      <w:r>
        <w:rPr>
          <w:rFonts w:ascii="Arial" w:hAnsi="Arial" w:cs="Arial"/>
          <w:color w:val="000000"/>
          <w:spacing w:val="-10"/>
          <w:sz w:val="24"/>
          <w:szCs w:val="24"/>
        </w:rPr>
        <w:t>т</w:t>
      </w:r>
      <w:r>
        <w:rPr>
          <w:rFonts w:ascii="Arial" w:hAnsi="Arial" w:cs="Arial"/>
          <w:color w:val="000000"/>
          <w:spacing w:val="-5"/>
          <w:sz w:val="24"/>
          <w:szCs w:val="24"/>
        </w:rPr>
        <w:t>ч</w:t>
      </w:r>
      <w:r>
        <w:rPr>
          <w:rFonts w:ascii="Arial" w:hAnsi="Arial" w:cs="Arial"/>
          <w:color w:val="000000"/>
          <w:spacing w:val="6"/>
          <w:sz w:val="24"/>
          <w:szCs w:val="24"/>
        </w:rPr>
        <w:t>е</w:t>
      </w:r>
      <w:r>
        <w:rPr>
          <w:rFonts w:ascii="Arial" w:hAnsi="Arial" w:cs="Arial"/>
          <w:color w:val="000000"/>
          <w:sz w:val="24"/>
          <w:szCs w:val="24"/>
        </w:rPr>
        <w:t>т</w:t>
      </w:r>
      <w:r>
        <w:rPr>
          <w:rFonts w:ascii="Arial" w:hAnsi="Arial" w:cs="Arial"/>
          <w:color w:val="000000"/>
          <w:spacing w:val="-16"/>
          <w:sz w:val="24"/>
          <w:szCs w:val="24"/>
        </w:rPr>
        <w:t xml:space="preserve"> </w:t>
      </w:r>
      <w:r>
        <w:rPr>
          <w:rFonts w:ascii="Arial" w:hAnsi="Arial" w:cs="Arial"/>
          <w:b/>
          <w:color w:val="0000FF"/>
          <w:sz w:val="24"/>
          <w:szCs w:val="24"/>
        </w:rPr>
        <w:t>(</w:t>
      </w:r>
      <w:r>
        <w:rPr>
          <w:rFonts w:ascii="Arial" w:hAnsi="Arial" w:cs="Arial"/>
          <w:b/>
          <w:color w:val="0000FF"/>
          <w:spacing w:val="7"/>
          <w:sz w:val="24"/>
          <w:szCs w:val="24"/>
        </w:rPr>
        <w:t>2</w:t>
      </w:r>
      <w:r>
        <w:rPr>
          <w:rFonts w:ascii="Arial" w:hAnsi="Arial" w:cs="Arial"/>
          <w:b/>
          <w:color w:val="0000FF"/>
          <w:sz w:val="24"/>
          <w:szCs w:val="24"/>
        </w:rPr>
        <w:t>)</w:t>
      </w:r>
      <w:r>
        <w:rPr>
          <w:rFonts w:ascii="Arial" w:hAnsi="Arial" w:cs="Arial"/>
          <w:color w:val="000000"/>
          <w:sz w:val="24"/>
          <w:szCs w:val="24"/>
        </w:rPr>
        <w:t>.</w:t>
      </w:r>
      <w:r>
        <w:rPr>
          <w:rFonts w:ascii="Arial" w:hAnsi="Arial" w:cs="Arial"/>
          <w:color w:val="000000"/>
          <w:spacing w:val="-13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В</w:t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6"/>
          <w:sz w:val="24"/>
          <w:szCs w:val="24"/>
        </w:rPr>
        <w:t>о</w:t>
      </w:r>
      <w:r>
        <w:rPr>
          <w:rFonts w:ascii="Arial" w:hAnsi="Arial" w:cs="Arial"/>
          <w:color w:val="000000"/>
          <w:spacing w:val="-10"/>
          <w:sz w:val="24"/>
          <w:szCs w:val="24"/>
        </w:rPr>
        <w:t>т</w:t>
      </w:r>
      <w:r>
        <w:rPr>
          <w:rFonts w:ascii="Arial" w:hAnsi="Arial" w:cs="Arial"/>
          <w:color w:val="000000"/>
          <w:spacing w:val="-5"/>
          <w:sz w:val="24"/>
          <w:szCs w:val="24"/>
        </w:rPr>
        <w:t>ч</w:t>
      </w:r>
      <w:r>
        <w:rPr>
          <w:rFonts w:ascii="Arial" w:hAnsi="Arial" w:cs="Arial"/>
          <w:color w:val="000000"/>
          <w:spacing w:val="6"/>
          <w:sz w:val="24"/>
          <w:szCs w:val="24"/>
        </w:rPr>
        <w:t>е</w:t>
      </w:r>
      <w:r>
        <w:rPr>
          <w:rFonts w:ascii="Arial" w:hAnsi="Arial" w:cs="Arial"/>
          <w:color w:val="000000"/>
          <w:spacing w:val="-10"/>
          <w:sz w:val="24"/>
          <w:szCs w:val="24"/>
        </w:rPr>
        <w:t>т</w:t>
      </w:r>
      <w:r>
        <w:rPr>
          <w:rFonts w:ascii="Arial" w:hAnsi="Arial" w:cs="Arial"/>
          <w:color w:val="000000"/>
          <w:sz w:val="24"/>
          <w:szCs w:val="24"/>
        </w:rPr>
        <w:t>ы</w:t>
      </w:r>
      <w:r>
        <w:rPr>
          <w:rFonts w:ascii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0"/>
          <w:sz w:val="24"/>
          <w:szCs w:val="24"/>
        </w:rPr>
        <w:t>п</w:t>
      </w:r>
      <w:r>
        <w:rPr>
          <w:rFonts w:ascii="Arial" w:hAnsi="Arial" w:cs="Arial"/>
          <w:color w:val="000000"/>
          <w:spacing w:val="6"/>
          <w:sz w:val="24"/>
          <w:szCs w:val="24"/>
        </w:rPr>
        <w:t>о</w:t>
      </w:r>
      <w:r>
        <w:rPr>
          <w:rFonts w:ascii="Arial" w:hAnsi="Arial" w:cs="Arial"/>
          <w:color w:val="000000"/>
          <w:spacing w:val="10"/>
          <w:sz w:val="24"/>
          <w:szCs w:val="24"/>
        </w:rPr>
        <w:t>п</w:t>
      </w:r>
      <w:r>
        <w:rPr>
          <w:rFonts w:ascii="Arial" w:hAnsi="Arial" w:cs="Arial"/>
          <w:color w:val="000000"/>
          <w:spacing w:val="6"/>
          <w:sz w:val="24"/>
          <w:szCs w:val="24"/>
        </w:rPr>
        <w:t>а</w:t>
      </w:r>
      <w:r>
        <w:rPr>
          <w:rFonts w:ascii="Arial" w:hAnsi="Arial" w:cs="Arial"/>
          <w:color w:val="000000"/>
          <w:sz w:val="24"/>
          <w:szCs w:val="24"/>
        </w:rPr>
        <w:t>д</w:t>
      </w:r>
      <w:r>
        <w:rPr>
          <w:rFonts w:ascii="Arial" w:hAnsi="Arial" w:cs="Arial"/>
          <w:color w:val="000000"/>
          <w:spacing w:val="-20"/>
          <w:sz w:val="24"/>
          <w:szCs w:val="24"/>
        </w:rPr>
        <w:t>у</w:t>
      </w:r>
      <w:r>
        <w:rPr>
          <w:rFonts w:ascii="Arial" w:hAnsi="Arial" w:cs="Arial"/>
          <w:color w:val="000000"/>
          <w:sz w:val="24"/>
          <w:szCs w:val="24"/>
        </w:rPr>
        <w:t>т д</w:t>
      </w:r>
      <w:r>
        <w:rPr>
          <w:rFonts w:ascii="Arial" w:hAnsi="Arial" w:cs="Arial"/>
          <w:color w:val="000000"/>
          <w:spacing w:val="6"/>
          <w:sz w:val="24"/>
          <w:szCs w:val="24"/>
        </w:rPr>
        <w:t>а</w:t>
      </w:r>
      <w:r>
        <w:rPr>
          <w:rFonts w:ascii="Arial" w:hAnsi="Arial" w:cs="Arial"/>
          <w:color w:val="000000"/>
          <w:spacing w:val="7"/>
          <w:sz w:val="24"/>
          <w:szCs w:val="24"/>
        </w:rPr>
        <w:t>нны</w:t>
      </w:r>
      <w:r>
        <w:rPr>
          <w:rFonts w:ascii="Arial" w:hAnsi="Arial" w:cs="Arial"/>
          <w:color w:val="000000"/>
          <w:sz w:val="24"/>
          <w:szCs w:val="24"/>
        </w:rPr>
        <w:t xml:space="preserve">е </w:t>
      </w:r>
      <w:r>
        <w:rPr>
          <w:rFonts w:ascii="Arial" w:hAnsi="Arial" w:cs="Arial"/>
          <w:color w:val="000000"/>
          <w:spacing w:val="6"/>
          <w:sz w:val="24"/>
          <w:szCs w:val="24"/>
        </w:rPr>
        <w:t>и</w:t>
      </w:r>
      <w:r>
        <w:rPr>
          <w:rFonts w:ascii="Arial" w:hAnsi="Arial" w:cs="Arial"/>
          <w:color w:val="000000"/>
          <w:sz w:val="24"/>
          <w:szCs w:val="24"/>
        </w:rPr>
        <w:t>з</w:t>
      </w:r>
      <w:r>
        <w:rPr>
          <w:rFonts w:ascii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6"/>
          <w:sz w:val="24"/>
          <w:szCs w:val="24"/>
        </w:rPr>
        <w:t>2</w:t>
      </w:r>
      <w:r>
        <w:rPr>
          <w:rFonts w:ascii="Arial" w:hAnsi="Arial" w:cs="Arial"/>
          <w:color w:val="000000"/>
          <w:sz w:val="24"/>
          <w:szCs w:val="24"/>
        </w:rPr>
        <w:t>-х</w:t>
      </w:r>
      <w:r>
        <w:rPr>
          <w:rFonts w:ascii="Arial" w:hAnsi="Arial" w:cs="Arial"/>
          <w:color w:val="000000"/>
          <w:spacing w:val="-27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д</w:t>
      </w:r>
      <w:r>
        <w:rPr>
          <w:rFonts w:ascii="Arial" w:hAnsi="Arial" w:cs="Arial"/>
          <w:color w:val="000000"/>
          <w:spacing w:val="7"/>
          <w:sz w:val="24"/>
          <w:szCs w:val="24"/>
        </w:rPr>
        <w:t>о</w:t>
      </w:r>
      <w:r>
        <w:rPr>
          <w:rFonts w:ascii="Arial" w:hAnsi="Arial" w:cs="Arial"/>
          <w:color w:val="000000"/>
          <w:spacing w:val="15"/>
          <w:sz w:val="24"/>
          <w:szCs w:val="24"/>
        </w:rPr>
        <w:t>к</w:t>
      </w:r>
      <w:r>
        <w:rPr>
          <w:rFonts w:ascii="Arial" w:hAnsi="Arial" w:cs="Arial"/>
          <w:color w:val="000000"/>
          <w:spacing w:val="-20"/>
          <w:sz w:val="24"/>
          <w:szCs w:val="24"/>
        </w:rPr>
        <w:t>у</w:t>
      </w:r>
      <w:r>
        <w:rPr>
          <w:rFonts w:ascii="Arial" w:hAnsi="Arial" w:cs="Arial"/>
          <w:color w:val="000000"/>
          <w:spacing w:val="15"/>
          <w:sz w:val="24"/>
          <w:szCs w:val="24"/>
        </w:rPr>
        <w:t>м</w:t>
      </w:r>
      <w:r>
        <w:rPr>
          <w:rFonts w:ascii="Arial" w:hAnsi="Arial" w:cs="Arial"/>
          <w:color w:val="000000"/>
          <w:spacing w:val="8"/>
          <w:sz w:val="24"/>
          <w:szCs w:val="24"/>
        </w:rPr>
        <w:t>е</w:t>
      </w:r>
      <w:r>
        <w:rPr>
          <w:rFonts w:ascii="Arial" w:hAnsi="Arial" w:cs="Arial"/>
          <w:color w:val="000000"/>
          <w:spacing w:val="7"/>
          <w:sz w:val="24"/>
          <w:szCs w:val="24"/>
        </w:rPr>
        <w:t>н</w:t>
      </w:r>
      <w:r>
        <w:rPr>
          <w:rFonts w:ascii="Arial" w:hAnsi="Arial" w:cs="Arial"/>
          <w:color w:val="000000"/>
          <w:spacing w:val="-10"/>
          <w:sz w:val="24"/>
          <w:szCs w:val="24"/>
        </w:rPr>
        <w:t>т</w:t>
      </w:r>
      <w:r>
        <w:rPr>
          <w:rFonts w:ascii="Arial" w:hAnsi="Arial" w:cs="Arial"/>
          <w:color w:val="000000"/>
          <w:spacing w:val="6"/>
          <w:sz w:val="24"/>
          <w:szCs w:val="24"/>
        </w:rPr>
        <w:t>о</w:t>
      </w:r>
      <w:r>
        <w:rPr>
          <w:rFonts w:ascii="Arial" w:hAnsi="Arial" w:cs="Arial"/>
          <w:color w:val="000000"/>
          <w:sz w:val="24"/>
          <w:szCs w:val="24"/>
        </w:rPr>
        <w:t>в</w:t>
      </w:r>
      <w:r>
        <w:rPr>
          <w:rFonts w:ascii="Arial" w:hAnsi="Arial" w:cs="Arial"/>
          <w:color w:val="000000"/>
          <w:spacing w:val="-14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7"/>
          <w:sz w:val="24"/>
          <w:szCs w:val="24"/>
        </w:rPr>
        <w:t>н</w:t>
      </w:r>
      <w:r>
        <w:rPr>
          <w:rFonts w:ascii="Arial" w:hAnsi="Arial" w:cs="Arial"/>
          <w:color w:val="000000"/>
          <w:spacing w:val="6"/>
          <w:sz w:val="24"/>
          <w:szCs w:val="24"/>
        </w:rPr>
        <w:t>а</w:t>
      </w:r>
      <w:r>
        <w:rPr>
          <w:rFonts w:ascii="Arial" w:hAnsi="Arial" w:cs="Arial"/>
          <w:color w:val="000000"/>
          <w:spacing w:val="-5"/>
          <w:sz w:val="24"/>
          <w:szCs w:val="24"/>
        </w:rPr>
        <w:t>ч</w:t>
      </w:r>
      <w:r>
        <w:rPr>
          <w:rFonts w:ascii="Arial" w:hAnsi="Arial" w:cs="Arial"/>
          <w:color w:val="000000"/>
          <w:spacing w:val="6"/>
          <w:sz w:val="24"/>
          <w:szCs w:val="24"/>
        </w:rPr>
        <w:t>и</w:t>
      </w:r>
      <w:r>
        <w:rPr>
          <w:rFonts w:ascii="Arial" w:hAnsi="Arial" w:cs="Arial"/>
          <w:color w:val="000000"/>
          <w:sz w:val="24"/>
          <w:szCs w:val="24"/>
        </w:rPr>
        <w:t>сл</w:t>
      </w:r>
      <w:r>
        <w:rPr>
          <w:rFonts w:ascii="Arial" w:hAnsi="Arial" w:cs="Arial"/>
          <w:color w:val="000000"/>
          <w:spacing w:val="6"/>
          <w:sz w:val="24"/>
          <w:szCs w:val="24"/>
        </w:rPr>
        <w:t>е</w:t>
      </w:r>
      <w:r>
        <w:rPr>
          <w:rFonts w:ascii="Arial" w:hAnsi="Arial" w:cs="Arial"/>
          <w:color w:val="000000"/>
          <w:spacing w:val="7"/>
          <w:sz w:val="24"/>
          <w:szCs w:val="24"/>
        </w:rPr>
        <w:t>н</w:t>
      </w:r>
      <w:r>
        <w:rPr>
          <w:rFonts w:ascii="Arial" w:hAnsi="Arial" w:cs="Arial"/>
          <w:color w:val="000000"/>
          <w:spacing w:val="6"/>
          <w:sz w:val="24"/>
          <w:szCs w:val="24"/>
        </w:rPr>
        <w:t>и</w:t>
      </w:r>
      <w:r>
        <w:rPr>
          <w:rFonts w:ascii="Arial" w:hAnsi="Arial" w:cs="Arial"/>
          <w:color w:val="000000"/>
          <w:sz w:val="24"/>
          <w:szCs w:val="24"/>
        </w:rPr>
        <w:t>я</w:t>
      </w:r>
      <w:r>
        <w:rPr>
          <w:rFonts w:ascii="Arial" w:hAnsi="Arial" w:cs="Arial"/>
          <w:color w:val="000000"/>
          <w:spacing w:val="3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6"/>
          <w:sz w:val="24"/>
          <w:szCs w:val="24"/>
        </w:rPr>
        <w:t>а</w:t>
      </w:r>
      <w:r>
        <w:rPr>
          <w:rFonts w:ascii="Arial" w:hAnsi="Arial" w:cs="Arial"/>
          <w:color w:val="000000"/>
          <w:spacing w:val="15"/>
          <w:sz w:val="24"/>
          <w:szCs w:val="24"/>
        </w:rPr>
        <w:t>м</w:t>
      </w:r>
      <w:r>
        <w:rPr>
          <w:rFonts w:ascii="Arial" w:hAnsi="Arial" w:cs="Arial"/>
          <w:color w:val="000000"/>
          <w:spacing w:val="8"/>
          <w:sz w:val="24"/>
          <w:szCs w:val="24"/>
        </w:rPr>
        <w:t>о</w:t>
      </w:r>
      <w:r>
        <w:rPr>
          <w:rFonts w:ascii="Arial" w:hAnsi="Arial" w:cs="Arial"/>
          <w:color w:val="000000"/>
          <w:spacing w:val="6"/>
          <w:sz w:val="24"/>
          <w:szCs w:val="24"/>
        </w:rPr>
        <w:t>р</w:t>
      </w:r>
      <w:r>
        <w:rPr>
          <w:rFonts w:ascii="Arial" w:hAnsi="Arial" w:cs="Arial"/>
          <w:color w:val="000000"/>
          <w:spacing w:val="-10"/>
          <w:sz w:val="24"/>
          <w:szCs w:val="24"/>
        </w:rPr>
        <w:t>т</w:t>
      </w:r>
      <w:r>
        <w:rPr>
          <w:rFonts w:ascii="Arial" w:hAnsi="Arial" w:cs="Arial"/>
          <w:color w:val="000000"/>
          <w:spacing w:val="6"/>
          <w:sz w:val="24"/>
          <w:szCs w:val="24"/>
        </w:rPr>
        <w:t>и</w:t>
      </w:r>
      <w:r>
        <w:rPr>
          <w:rFonts w:ascii="Arial" w:hAnsi="Arial" w:cs="Arial"/>
          <w:color w:val="000000"/>
          <w:spacing w:val="10"/>
          <w:sz w:val="24"/>
          <w:szCs w:val="24"/>
        </w:rPr>
        <w:t>з</w:t>
      </w:r>
      <w:r>
        <w:rPr>
          <w:rFonts w:ascii="Arial" w:hAnsi="Arial" w:cs="Arial"/>
          <w:color w:val="000000"/>
          <w:spacing w:val="6"/>
          <w:sz w:val="24"/>
          <w:szCs w:val="24"/>
        </w:rPr>
        <w:t>а</w:t>
      </w:r>
      <w:r>
        <w:rPr>
          <w:rFonts w:ascii="Arial" w:hAnsi="Arial" w:cs="Arial"/>
          <w:color w:val="000000"/>
          <w:spacing w:val="3"/>
          <w:sz w:val="24"/>
          <w:szCs w:val="24"/>
        </w:rPr>
        <w:t>ц</w:t>
      </w:r>
      <w:r>
        <w:rPr>
          <w:rFonts w:ascii="Arial" w:hAnsi="Arial" w:cs="Arial"/>
          <w:color w:val="000000"/>
          <w:spacing w:val="6"/>
          <w:sz w:val="24"/>
          <w:szCs w:val="24"/>
        </w:rPr>
        <w:t>ии</w:t>
      </w:r>
      <w:r>
        <w:rPr>
          <w:rFonts w:ascii="Arial" w:hAnsi="Arial" w:cs="Arial"/>
          <w:color w:val="000000"/>
          <w:sz w:val="24"/>
          <w:szCs w:val="24"/>
        </w:rPr>
        <w:t>:</w:t>
      </w:r>
      <w:r>
        <w:rPr>
          <w:rFonts w:ascii="Arial" w:hAnsi="Arial" w:cs="Arial"/>
          <w:color w:val="000000"/>
          <w:spacing w:val="-7"/>
          <w:sz w:val="24"/>
          <w:szCs w:val="24"/>
        </w:rPr>
        <w:t xml:space="preserve"> </w:t>
      </w:r>
      <w:r>
        <w:rPr>
          <w:rFonts w:ascii="Arial" w:hAnsi="Arial" w:cs="Arial"/>
          <w:b/>
          <w:color w:val="000000"/>
          <w:spacing w:val="-7"/>
          <w:sz w:val="24"/>
          <w:szCs w:val="24"/>
        </w:rPr>
        <w:t>О</w:t>
      </w:r>
      <w:r>
        <w:rPr>
          <w:rFonts w:ascii="Arial" w:hAnsi="Arial" w:cs="Arial"/>
          <w:b/>
          <w:color w:val="000000"/>
          <w:spacing w:val="-13"/>
          <w:sz w:val="24"/>
          <w:szCs w:val="24"/>
        </w:rPr>
        <w:t>С</w:t>
      </w:r>
      <w:r>
        <w:rPr>
          <w:rFonts w:ascii="Arial" w:hAnsi="Arial" w:cs="Arial"/>
          <w:b/>
          <w:color w:val="000000"/>
          <w:sz w:val="24"/>
          <w:szCs w:val="24"/>
        </w:rPr>
        <w:t>.</w:t>
      </w:r>
      <w:r>
        <w:rPr>
          <w:rFonts w:ascii="Arial" w:hAnsi="Arial" w:cs="Arial"/>
          <w:b/>
          <w:color w:val="000000"/>
          <w:spacing w:val="-13"/>
          <w:sz w:val="24"/>
          <w:szCs w:val="24"/>
        </w:rPr>
        <w:t xml:space="preserve"> Н</w:t>
      </w:r>
      <w:r>
        <w:rPr>
          <w:rFonts w:ascii="Arial" w:hAnsi="Arial" w:cs="Arial"/>
          <w:b/>
          <w:color w:val="000000"/>
          <w:spacing w:val="6"/>
          <w:sz w:val="24"/>
          <w:szCs w:val="24"/>
        </w:rPr>
        <w:t>а</w:t>
      </w:r>
      <w:r>
        <w:rPr>
          <w:rFonts w:ascii="Arial" w:hAnsi="Arial" w:cs="Arial"/>
          <w:b/>
          <w:color w:val="000000"/>
          <w:spacing w:val="1"/>
          <w:sz w:val="24"/>
          <w:szCs w:val="24"/>
        </w:rPr>
        <w:t>ч</w:t>
      </w:r>
      <w:r>
        <w:rPr>
          <w:rFonts w:ascii="Arial" w:hAnsi="Arial" w:cs="Arial"/>
          <w:b/>
          <w:color w:val="000000"/>
          <w:spacing w:val="-7"/>
          <w:sz w:val="24"/>
          <w:szCs w:val="24"/>
        </w:rPr>
        <w:t>и</w:t>
      </w:r>
      <w:r>
        <w:rPr>
          <w:rFonts w:ascii="Arial" w:hAnsi="Arial" w:cs="Arial"/>
          <w:b/>
          <w:color w:val="000000"/>
          <w:spacing w:val="6"/>
          <w:sz w:val="24"/>
          <w:szCs w:val="24"/>
        </w:rPr>
        <w:t>с</w:t>
      </w:r>
      <w:r>
        <w:rPr>
          <w:rFonts w:ascii="Arial" w:hAnsi="Arial" w:cs="Arial"/>
          <w:b/>
          <w:color w:val="000000"/>
          <w:spacing w:val="7"/>
          <w:sz w:val="24"/>
          <w:szCs w:val="24"/>
        </w:rPr>
        <w:t>л</w:t>
      </w:r>
      <w:r>
        <w:rPr>
          <w:rFonts w:ascii="Arial" w:hAnsi="Arial" w:cs="Arial"/>
          <w:b/>
          <w:color w:val="000000"/>
          <w:spacing w:val="6"/>
          <w:sz w:val="24"/>
          <w:szCs w:val="24"/>
        </w:rPr>
        <w:t>е</w:t>
      </w:r>
      <w:r>
        <w:rPr>
          <w:rFonts w:ascii="Arial" w:hAnsi="Arial" w:cs="Arial"/>
          <w:b/>
          <w:color w:val="000000"/>
          <w:spacing w:val="-5"/>
          <w:sz w:val="24"/>
          <w:szCs w:val="24"/>
        </w:rPr>
        <w:t>н</w:t>
      </w:r>
      <w:r>
        <w:rPr>
          <w:rFonts w:ascii="Arial" w:hAnsi="Arial" w:cs="Arial"/>
          <w:b/>
          <w:color w:val="000000"/>
          <w:spacing w:val="-8"/>
          <w:sz w:val="24"/>
          <w:szCs w:val="24"/>
        </w:rPr>
        <w:t>и</w:t>
      </w:r>
      <w:r>
        <w:rPr>
          <w:rFonts w:ascii="Arial" w:hAnsi="Arial" w:cs="Arial"/>
          <w:b/>
          <w:color w:val="000000"/>
          <w:sz w:val="24"/>
          <w:szCs w:val="24"/>
        </w:rPr>
        <w:t xml:space="preserve">е </w:t>
      </w:r>
      <w:r>
        <w:rPr>
          <w:rFonts w:ascii="Arial" w:hAnsi="Arial" w:cs="Arial"/>
          <w:b/>
          <w:color w:val="000000"/>
          <w:spacing w:val="6"/>
          <w:sz w:val="24"/>
          <w:szCs w:val="24"/>
        </w:rPr>
        <w:t>а</w:t>
      </w:r>
      <w:r>
        <w:rPr>
          <w:rFonts w:ascii="Arial" w:hAnsi="Arial" w:cs="Arial"/>
          <w:b/>
          <w:color w:val="000000"/>
          <w:spacing w:val="-18"/>
          <w:sz w:val="24"/>
          <w:szCs w:val="24"/>
        </w:rPr>
        <w:t>м</w:t>
      </w:r>
      <w:r>
        <w:rPr>
          <w:rFonts w:ascii="Arial" w:hAnsi="Arial" w:cs="Arial"/>
          <w:b/>
          <w:color w:val="000000"/>
          <w:spacing w:val="-7"/>
          <w:sz w:val="24"/>
          <w:szCs w:val="24"/>
        </w:rPr>
        <w:t>о</w:t>
      </w:r>
      <w:r>
        <w:rPr>
          <w:rFonts w:ascii="Arial" w:hAnsi="Arial" w:cs="Arial"/>
          <w:b/>
          <w:color w:val="000000"/>
          <w:spacing w:val="-10"/>
          <w:sz w:val="24"/>
          <w:szCs w:val="24"/>
        </w:rPr>
        <w:t>р</w:t>
      </w:r>
      <w:r>
        <w:rPr>
          <w:rFonts w:ascii="Arial" w:hAnsi="Arial" w:cs="Arial"/>
          <w:b/>
          <w:color w:val="000000"/>
          <w:spacing w:val="-18"/>
          <w:sz w:val="24"/>
          <w:szCs w:val="24"/>
        </w:rPr>
        <w:t>т</w:t>
      </w:r>
      <w:r>
        <w:rPr>
          <w:rFonts w:ascii="Arial" w:hAnsi="Arial" w:cs="Arial"/>
          <w:b/>
          <w:color w:val="000000"/>
          <w:spacing w:val="-7"/>
          <w:sz w:val="24"/>
          <w:szCs w:val="24"/>
        </w:rPr>
        <w:t>и</w:t>
      </w:r>
      <w:r>
        <w:rPr>
          <w:rFonts w:ascii="Arial" w:hAnsi="Arial" w:cs="Arial"/>
          <w:b/>
          <w:color w:val="000000"/>
          <w:sz w:val="24"/>
          <w:szCs w:val="24"/>
        </w:rPr>
        <w:t>з</w:t>
      </w:r>
      <w:r>
        <w:rPr>
          <w:rFonts w:ascii="Arial" w:hAnsi="Arial" w:cs="Arial"/>
          <w:b/>
          <w:color w:val="000000"/>
          <w:spacing w:val="7"/>
          <w:sz w:val="24"/>
          <w:szCs w:val="24"/>
        </w:rPr>
        <w:t>а</w:t>
      </w:r>
      <w:r>
        <w:rPr>
          <w:rFonts w:ascii="Arial" w:hAnsi="Arial" w:cs="Arial"/>
          <w:b/>
          <w:color w:val="000000"/>
          <w:spacing w:val="-8"/>
          <w:sz w:val="24"/>
          <w:szCs w:val="24"/>
        </w:rPr>
        <w:t>ц</w:t>
      </w:r>
      <w:r>
        <w:rPr>
          <w:rFonts w:ascii="Arial" w:hAnsi="Arial" w:cs="Arial"/>
          <w:b/>
          <w:color w:val="000000"/>
          <w:spacing w:val="-7"/>
          <w:sz w:val="24"/>
          <w:szCs w:val="24"/>
        </w:rPr>
        <w:t>и</w:t>
      </w:r>
      <w:r>
        <w:rPr>
          <w:rFonts w:ascii="Arial" w:hAnsi="Arial" w:cs="Arial"/>
          <w:b/>
          <w:color w:val="000000"/>
          <w:sz w:val="24"/>
          <w:szCs w:val="24"/>
        </w:rPr>
        <w:t>и</w:t>
      </w:r>
      <w:r>
        <w:rPr>
          <w:rFonts w:ascii="Arial" w:hAnsi="Arial" w:cs="Arial"/>
          <w:b/>
          <w:color w:val="000000"/>
          <w:spacing w:val="-6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и</w:t>
      </w:r>
      <w:r>
        <w:rPr>
          <w:rFonts w:ascii="Arial" w:hAnsi="Arial" w:cs="Arial"/>
          <w:color w:val="000000"/>
          <w:spacing w:val="6"/>
          <w:sz w:val="24"/>
          <w:szCs w:val="24"/>
        </w:rPr>
        <w:t xml:space="preserve"> </w:t>
      </w:r>
      <w:r>
        <w:rPr>
          <w:rFonts w:ascii="Arial" w:hAnsi="Arial" w:cs="Arial"/>
          <w:b/>
          <w:color w:val="000000"/>
          <w:spacing w:val="-6"/>
          <w:sz w:val="24"/>
          <w:szCs w:val="24"/>
        </w:rPr>
        <w:t>О</w:t>
      </w:r>
      <w:r>
        <w:rPr>
          <w:rFonts w:ascii="Arial" w:hAnsi="Arial" w:cs="Arial"/>
          <w:b/>
          <w:color w:val="000000"/>
          <w:spacing w:val="-13"/>
          <w:sz w:val="24"/>
          <w:szCs w:val="24"/>
        </w:rPr>
        <w:t>С</w:t>
      </w:r>
      <w:r>
        <w:rPr>
          <w:rFonts w:ascii="Arial" w:hAnsi="Arial" w:cs="Arial"/>
          <w:b/>
          <w:color w:val="000000"/>
          <w:sz w:val="24"/>
          <w:szCs w:val="24"/>
        </w:rPr>
        <w:t xml:space="preserve">. </w:t>
      </w:r>
      <w:r>
        <w:rPr>
          <w:rFonts w:ascii="Arial" w:hAnsi="Arial" w:cs="Arial"/>
          <w:b/>
          <w:color w:val="000000"/>
          <w:spacing w:val="-13"/>
          <w:sz w:val="24"/>
          <w:szCs w:val="24"/>
        </w:rPr>
        <w:t>Н</w:t>
      </w:r>
      <w:r>
        <w:rPr>
          <w:rFonts w:ascii="Arial" w:hAnsi="Arial" w:cs="Arial"/>
          <w:b/>
          <w:color w:val="000000"/>
          <w:spacing w:val="7"/>
          <w:sz w:val="24"/>
          <w:szCs w:val="24"/>
        </w:rPr>
        <w:t>а</w:t>
      </w:r>
      <w:r>
        <w:rPr>
          <w:rFonts w:ascii="Arial" w:hAnsi="Arial" w:cs="Arial"/>
          <w:b/>
          <w:color w:val="000000"/>
          <w:sz w:val="24"/>
          <w:szCs w:val="24"/>
        </w:rPr>
        <w:t>ч</w:t>
      </w:r>
      <w:r>
        <w:rPr>
          <w:rFonts w:ascii="Arial" w:hAnsi="Arial" w:cs="Arial"/>
          <w:b/>
          <w:color w:val="000000"/>
          <w:spacing w:val="-7"/>
          <w:sz w:val="24"/>
          <w:szCs w:val="24"/>
        </w:rPr>
        <w:t>и</w:t>
      </w:r>
      <w:r>
        <w:rPr>
          <w:rFonts w:ascii="Arial" w:hAnsi="Arial" w:cs="Arial"/>
          <w:b/>
          <w:color w:val="000000"/>
          <w:spacing w:val="6"/>
          <w:sz w:val="24"/>
          <w:szCs w:val="24"/>
        </w:rPr>
        <w:t>с</w:t>
      </w:r>
      <w:r>
        <w:rPr>
          <w:rFonts w:ascii="Arial" w:hAnsi="Arial" w:cs="Arial"/>
          <w:b/>
          <w:color w:val="000000"/>
          <w:spacing w:val="8"/>
          <w:sz w:val="24"/>
          <w:szCs w:val="24"/>
        </w:rPr>
        <w:t>л</w:t>
      </w:r>
      <w:r>
        <w:rPr>
          <w:rFonts w:ascii="Arial" w:hAnsi="Arial" w:cs="Arial"/>
          <w:b/>
          <w:color w:val="000000"/>
          <w:spacing w:val="6"/>
          <w:sz w:val="24"/>
          <w:szCs w:val="24"/>
        </w:rPr>
        <w:t>е</w:t>
      </w:r>
      <w:r>
        <w:rPr>
          <w:rFonts w:ascii="Arial" w:hAnsi="Arial" w:cs="Arial"/>
          <w:b/>
          <w:color w:val="000000"/>
          <w:spacing w:val="-5"/>
          <w:sz w:val="24"/>
          <w:szCs w:val="24"/>
        </w:rPr>
        <w:t>н</w:t>
      </w:r>
      <w:r>
        <w:rPr>
          <w:rFonts w:ascii="Arial" w:hAnsi="Arial" w:cs="Arial"/>
          <w:b/>
          <w:color w:val="000000"/>
          <w:spacing w:val="-7"/>
          <w:sz w:val="24"/>
          <w:szCs w:val="24"/>
        </w:rPr>
        <w:t>и</w:t>
      </w:r>
      <w:r>
        <w:rPr>
          <w:rFonts w:ascii="Arial" w:hAnsi="Arial" w:cs="Arial"/>
          <w:b/>
          <w:color w:val="000000"/>
          <w:sz w:val="24"/>
          <w:szCs w:val="24"/>
        </w:rPr>
        <w:t xml:space="preserve">е </w:t>
      </w:r>
      <w:r>
        <w:rPr>
          <w:rFonts w:ascii="Arial" w:hAnsi="Arial" w:cs="Arial"/>
          <w:b/>
          <w:color w:val="000000"/>
          <w:spacing w:val="6"/>
          <w:sz w:val="24"/>
          <w:szCs w:val="24"/>
        </w:rPr>
        <w:t>а</w:t>
      </w:r>
      <w:r>
        <w:rPr>
          <w:rFonts w:ascii="Arial" w:hAnsi="Arial" w:cs="Arial"/>
          <w:b/>
          <w:color w:val="000000"/>
          <w:spacing w:val="-18"/>
          <w:sz w:val="24"/>
          <w:szCs w:val="24"/>
        </w:rPr>
        <w:t>м</w:t>
      </w:r>
      <w:r>
        <w:rPr>
          <w:rFonts w:ascii="Arial" w:hAnsi="Arial" w:cs="Arial"/>
          <w:b/>
          <w:color w:val="000000"/>
          <w:spacing w:val="-6"/>
          <w:sz w:val="24"/>
          <w:szCs w:val="24"/>
        </w:rPr>
        <w:t>о</w:t>
      </w:r>
      <w:r>
        <w:rPr>
          <w:rFonts w:ascii="Arial" w:hAnsi="Arial" w:cs="Arial"/>
          <w:b/>
          <w:color w:val="000000"/>
          <w:spacing w:val="-7"/>
          <w:sz w:val="24"/>
          <w:szCs w:val="24"/>
        </w:rPr>
        <w:t>р</w:t>
      </w:r>
      <w:r>
        <w:rPr>
          <w:rFonts w:ascii="Arial" w:hAnsi="Arial" w:cs="Arial"/>
          <w:b/>
          <w:color w:val="000000"/>
          <w:spacing w:val="-18"/>
          <w:sz w:val="24"/>
          <w:szCs w:val="24"/>
        </w:rPr>
        <w:t>т</w:t>
      </w:r>
      <w:r>
        <w:rPr>
          <w:rFonts w:ascii="Arial" w:hAnsi="Arial" w:cs="Arial"/>
          <w:b/>
          <w:color w:val="000000"/>
          <w:spacing w:val="-7"/>
          <w:sz w:val="24"/>
          <w:szCs w:val="24"/>
        </w:rPr>
        <w:t>и</w:t>
      </w:r>
      <w:r>
        <w:rPr>
          <w:rFonts w:ascii="Arial" w:hAnsi="Arial" w:cs="Arial"/>
          <w:b/>
          <w:color w:val="000000"/>
          <w:spacing w:val="3"/>
          <w:sz w:val="24"/>
          <w:szCs w:val="24"/>
        </w:rPr>
        <w:t>з</w:t>
      </w:r>
      <w:r>
        <w:rPr>
          <w:rFonts w:ascii="Arial" w:hAnsi="Arial" w:cs="Arial"/>
          <w:b/>
          <w:color w:val="000000"/>
          <w:spacing w:val="6"/>
          <w:sz w:val="24"/>
          <w:szCs w:val="24"/>
        </w:rPr>
        <w:t>а</w:t>
      </w:r>
      <w:r>
        <w:rPr>
          <w:rFonts w:ascii="Arial" w:hAnsi="Arial" w:cs="Arial"/>
          <w:b/>
          <w:color w:val="000000"/>
          <w:spacing w:val="-7"/>
          <w:sz w:val="24"/>
          <w:szCs w:val="24"/>
        </w:rPr>
        <w:t>ц</w:t>
      </w:r>
      <w:r>
        <w:rPr>
          <w:rFonts w:ascii="Arial" w:hAnsi="Arial" w:cs="Arial"/>
          <w:b/>
          <w:color w:val="000000"/>
          <w:spacing w:val="-8"/>
          <w:sz w:val="24"/>
          <w:szCs w:val="24"/>
        </w:rPr>
        <w:t>и</w:t>
      </w:r>
      <w:r>
        <w:rPr>
          <w:rFonts w:ascii="Arial" w:hAnsi="Arial" w:cs="Arial"/>
          <w:b/>
          <w:color w:val="000000"/>
          <w:sz w:val="24"/>
          <w:szCs w:val="24"/>
        </w:rPr>
        <w:t>и</w:t>
      </w:r>
      <w:r>
        <w:rPr>
          <w:rFonts w:ascii="Arial" w:hAnsi="Arial" w:cs="Arial"/>
          <w:b/>
          <w:color w:val="000000"/>
          <w:spacing w:val="-14"/>
          <w:sz w:val="24"/>
          <w:szCs w:val="24"/>
        </w:rPr>
        <w:t xml:space="preserve"> </w:t>
      </w:r>
      <w:r>
        <w:rPr>
          <w:rFonts w:ascii="Arial" w:hAnsi="Arial" w:cs="Arial"/>
          <w:b/>
          <w:color w:val="000000"/>
          <w:sz w:val="24"/>
          <w:szCs w:val="24"/>
        </w:rPr>
        <w:t>(</w:t>
      </w:r>
      <w:r>
        <w:rPr>
          <w:rFonts w:ascii="Arial" w:hAnsi="Arial" w:cs="Arial"/>
          <w:b/>
          <w:color w:val="000000"/>
          <w:spacing w:val="8"/>
          <w:sz w:val="24"/>
          <w:szCs w:val="24"/>
        </w:rPr>
        <w:t>л</w:t>
      </w:r>
      <w:r>
        <w:rPr>
          <w:rFonts w:ascii="Arial" w:hAnsi="Arial" w:cs="Arial"/>
          <w:b/>
          <w:color w:val="000000"/>
          <w:spacing w:val="-8"/>
          <w:sz w:val="24"/>
          <w:szCs w:val="24"/>
        </w:rPr>
        <w:t>и</w:t>
      </w:r>
      <w:r>
        <w:rPr>
          <w:rFonts w:ascii="Arial" w:hAnsi="Arial" w:cs="Arial"/>
          <w:b/>
          <w:color w:val="000000"/>
          <w:spacing w:val="1"/>
          <w:sz w:val="24"/>
          <w:szCs w:val="24"/>
        </w:rPr>
        <w:t>з</w:t>
      </w:r>
      <w:r>
        <w:rPr>
          <w:rFonts w:ascii="Arial" w:hAnsi="Arial" w:cs="Arial"/>
          <w:b/>
          <w:color w:val="000000"/>
          <w:spacing w:val="-7"/>
          <w:sz w:val="24"/>
          <w:szCs w:val="24"/>
        </w:rPr>
        <w:t>и</w:t>
      </w:r>
      <w:r>
        <w:rPr>
          <w:rFonts w:ascii="Arial" w:hAnsi="Arial" w:cs="Arial"/>
          <w:b/>
          <w:color w:val="000000"/>
          <w:spacing w:val="-5"/>
          <w:sz w:val="24"/>
          <w:szCs w:val="24"/>
        </w:rPr>
        <w:t>н</w:t>
      </w:r>
      <w:r>
        <w:rPr>
          <w:rFonts w:ascii="Arial" w:hAnsi="Arial" w:cs="Arial"/>
          <w:b/>
          <w:color w:val="000000"/>
          <w:sz w:val="24"/>
          <w:szCs w:val="24"/>
        </w:rPr>
        <w:t>г)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85618A" w:rsidRDefault="0085618A">
      <w:pPr>
        <w:spacing w:before="1" w:line="278" w:lineRule="auto"/>
        <w:ind w:left="120" w:right="1105" w:firstLine="120"/>
        <w:rPr>
          <w:rFonts w:ascii="Arial" w:hAnsi="Arial" w:cs="Arial"/>
          <w:sz w:val="24"/>
          <w:szCs w:val="24"/>
        </w:rPr>
        <w:sectPr w:rsidR="0085618A">
          <w:pgSz w:w="12240" w:h="15840"/>
          <w:pgMar w:top="1660" w:right="480" w:bottom="280" w:left="460" w:header="560" w:footer="620" w:gutter="0"/>
          <w:cols w:space="720"/>
        </w:sectPr>
      </w:pPr>
      <w:r>
        <w:rPr>
          <w:rFonts w:ascii="Arial" w:hAnsi="Arial" w:cs="Arial"/>
          <w:spacing w:val="8"/>
          <w:sz w:val="24"/>
          <w:szCs w:val="24"/>
        </w:rPr>
        <w:t>П</w:t>
      </w:r>
      <w:r>
        <w:rPr>
          <w:rFonts w:ascii="Arial" w:hAnsi="Arial" w:cs="Arial"/>
          <w:spacing w:val="6"/>
          <w:sz w:val="24"/>
          <w:szCs w:val="24"/>
        </w:rPr>
        <w:t>р</w:t>
      </w:r>
      <w:r>
        <w:rPr>
          <w:rFonts w:ascii="Arial" w:hAnsi="Arial" w:cs="Arial"/>
          <w:spacing w:val="10"/>
          <w:sz w:val="24"/>
          <w:szCs w:val="24"/>
        </w:rPr>
        <w:t>я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й</w:t>
      </w:r>
      <w:r>
        <w:rPr>
          <w:rFonts w:ascii="Arial" w:hAnsi="Arial" w:cs="Arial"/>
          <w:spacing w:val="-1"/>
          <w:sz w:val="24"/>
          <w:szCs w:val="24"/>
        </w:rPr>
        <w:t xml:space="preserve"> </w:t>
      </w:r>
      <w:r>
        <w:rPr>
          <w:rFonts w:ascii="Arial" w:hAnsi="Arial" w:cs="Arial"/>
          <w:spacing w:val="-7"/>
          <w:sz w:val="24"/>
          <w:szCs w:val="24"/>
        </w:rPr>
        <w:t>в</w:t>
      </w:r>
      <w:r>
        <w:rPr>
          <w:rFonts w:ascii="Arial" w:hAnsi="Arial" w:cs="Arial"/>
          <w:spacing w:val="7"/>
          <w:sz w:val="24"/>
          <w:szCs w:val="24"/>
        </w:rPr>
        <w:t>ы</w:t>
      </w:r>
      <w:r>
        <w:rPr>
          <w:rFonts w:ascii="Arial" w:hAnsi="Arial" w:cs="Arial"/>
          <w:spacing w:val="10"/>
          <w:sz w:val="24"/>
          <w:szCs w:val="24"/>
        </w:rPr>
        <w:t>з</w:t>
      </w:r>
      <w:r>
        <w:rPr>
          <w:rFonts w:ascii="Arial" w:hAnsi="Arial" w:cs="Arial"/>
          <w:spacing w:val="6"/>
          <w:sz w:val="24"/>
          <w:szCs w:val="24"/>
        </w:rPr>
        <w:t>о</w:t>
      </w:r>
      <w:r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pacing w:val="-14"/>
          <w:sz w:val="24"/>
          <w:szCs w:val="24"/>
        </w:rPr>
        <w:t xml:space="preserve"> 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-5"/>
          <w:sz w:val="24"/>
          <w:szCs w:val="24"/>
        </w:rPr>
        <w:t>ч</w:t>
      </w:r>
      <w:r>
        <w:rPr>
          <w:rFonts w:ascii="Arial" w:hAnsi="Arial" w:cs="Arial"/>
          <w:spacing w:val="6"/>
          <w:sz w:val="24"/>
          <w:szCs w:val="24"/>
        </w:rPr>
        <w:t>а</w:t>
      </w:r>
      <w:r>
        <w:rPr>
          <w:rFonts w:ascii="Arial" w:hAnsi="Arial" w:cs="Arial"/>
          <w:spacing w:val="-8"/>
          <w:sz w:val="24"/>
          <w:szCs w:val="24"/>
        </w:rPr>
        <w:t>т</w:t>
      </w:r>
      <w:r>
        <w:rPr>
          <w:rFonts w:ascii="Arial" w:hAnsi="Arial" w:cs="Arial"/>
          <w:spacing w:val="7"/>
          <w:sz w:val="24"/>
          <w:szCs w:val="24"/>
        </w:rPr>
        <w:t>ны</w:t>
      </w:r>
      <w:r>
        <w:rPr>
          <w:rFonts w:ascii="Arial" w:hAnsi="Arial" w:cs="Arial"/>
          <w:sz w:val="24"/>
          <w:szCs w:val="24"/>
        </w:rPr>
        <w:t>х</w:t>
      </w:r>
      <w:r>
        <w:rPr>
          <w:rFonts w:ascii="Arial" w:hAnsi="Arial" w:cs="Arial"/>
          <w:spacing w:val="-27"/>
          <w:sz w:val="24"/>
          <w:szCs w:val="24"/>
        </w:rPr>
        <w:t xml:space="preserve"> </w:t>
      </w:r>
      <w:r>
        <w:rPr>
          <w:rFonts w:ascii="Arial" w:hAnsi="Arial" w:cs="Arial"/>
          <w:spacing w:val="-18"/>
          <w:sz w:val="24"/>
          <w:szCs w:val="24"/>
        </w:rPr>
        <w:t>ф</w:t>
      </w:r>
      <w:r>
        <w:rPr>
          <w:rFonts w:ascii="Arial" w:hAnsi="Arial" w:cs="Arial"/>
          <w:spacing w:val="7"/>
          <w:sz w:val="24"/>
          <w:szCs w:val="24"/>
        </w:rPr>
        <w:t>о</w:t>
      </w:r>
      <w:r>
        <w:rPr>
          <w:rFonts w:ascii="Arial" w:hAnsi="Arial" w:cs="Arial"/>
          <w:spacing w:val="6"/>
          <w:sz w:val="24"/>
          <w:szCs w:val="24"/>
        </w:rPr>
        <w:t>р</w:t>
      </w:r>
      <w:r>
        <w:rPr>
          <w:rFonts w:ascii="Arial" w:hAnsi="Arial" w:cs="Arial"/>
          <w:sz w:val="24"/>
          <w:szCs w:val="24"/>
        </w:rPr>
        <w:t>м</w:t>
      </w:r>
      <w:r>
        <w:rPr>
          <w:rFonts w:ascii="Arial" w:hAnsi="Arial" w:cs="Arial"/>
          <w:spacing w:val="8"/>
          <w:sz w:val="24"/>
          <w:szCs w:val="24"/>
        </w:rPr>
        <w:t xml:space="preserve"> </w:t>
      </w:r>
      <w:r>
        <w:rPr>
          <w:rFonts w:ascii="Arial" w:hAnsi="Arial" w:cs="Arial"/>
          <w:spacing w:val="10"/>
          <w:sz w:val="24"/>
          <w:szCs w:val="24"/>
        </w:rPr>
        <w:t>п</w:t>
      </w:r>
      <w:r>
        <w:rPr>
          <w:rFonts w:ascii="Arial" w:hAnsi="Arial" w:cs="Arial"/>
          <w:sz w:val="24"/>
          <w:szCs w:val="24"/>
        </w:rPr>
        <w:t>о д</w:t>
      </w:r>
      <w:r>
        <w:rPr>
          <w:rFonts w:ascii="Arial" w:hAnsi="Arial" w:cs="Arial"/>
          <w:spacing w:val="7"/>
          <w:sz w:val="24"/>
          <w:szCs w:val="24"/>
        </w:rPr>
        <w:t>о</w:t>
      </w:r>
      <w:r>
        <w:rPr>
          <w:rFonts w:ascii="Arial" w:hAnsi="Arial" w:cs="Arial"/>
          <w:spacing w:val="15"/>
          <w:sz w:val="24"/>
          <w:szCs w:val="24"/>
        </w:rPr>
        <w:t>к</w:t>
      </w:r>
      <w:r>
        <w:rPr>
          <w:rFonts w:ascii="Arial" w:hAnsi="Arial" w:cs="Arial"/>
          <w:spacing w:val="-20"/>
          <w:sz w:val="24"/>
          <w:szCs w:val="24"/>
        </w:rPr>
        <w:t>у</w:t>
      </w:r>
      <w:r>
        <w:rPr>
          <w:rFonts w:ascii="Arial" w:hAnsi="Arial" w:cs="Arial"/>
          <w:spacing w:val="15"/>
          <w:sz w:val="24"/>
          <w:szCs w:val="24"/>
        </w:rPr>
        <w:t>м</w:t>
      </w:r>
      <w:r>
        <w:rPr>
          <w:rFonts w:ascii="Arial" w:hAnsi="Arial" w:cs="Arial"/>
          <w:spacing w:val="6"/>
          <w:sz w:val="24"/>
          <w:szCs w:val="24"/>
        </w:rPr>
        <w:t>е</w:t>
      </w:r>
      <w:r>
        <w:rPr>
          <w:rFonts w:ascii="Arial" w:hAnsi="Arial" w:cs="Arial"/>
          <w:spacing w:val="9"/>
          <w:sz w:val="24"/>
          <w:szCs w:val="24"/>
        </w:rPr>
        <w:t>н</w:t>
      </w:r>
      <w:r>
        <w:rPr>
          <w:rFonts w:ascii="Arial" w:hAnsi="Arial" w:cs="Arial"/>
          <w:spacing w:val="-10"/>
          <w:sz w:val="24"/>
          <w:szCs w:val="24"/>
        </w:rPr>
        <w:t>т</w:t>
      </w:r>
      <w:r>
        <w:rPr>
          <w:rFonts w:ascii="Arial" w:hAnsi="Arial" w:cs="Arial"/>
          <w:sz w:val="24"/>
          <w:szCs w:val="24"/>
        </w:rPr>
        <w:t>у</w:t>
      </w:r>
      <w:r>
        <w:rPr>
          <w:rFonts w:ascii="Arial" w:hAnsi="Arial" w:cs="Arial"/>
          <w:spacing w:val="-20"/>
          <w:sz w:val="24"/>
          <w:szCs w:val="24"/>
        </w:rPr>
        <w:t xml:space="preserve"> </w:t>
      </w:r>
      <w:r>
        <w:rPr>
          <w:rFonts w:ascii="Arial" w:hAnsi="Arial" w:cs="Arial"/>
          <w:b/>
          <w:spacing w:val="-6"/>
          <w:sz w:val="24"/>
          <w:szCs w:val="24"/>
        </w:rPr>
        <w:t>О</w:t>
      </w:r>
      <w:r>
        <w:rPr>
          <w:rFonts w:ascii="Arial" w:hAnsi="Arial" w:cs="Arial"/>
          <w:b/>
          <w:spacing w:val="-13"/>
          <w:sz w:val="24"/>
          <w:szCs w:val="24"/>
        </w:rPr>
        <w:t>С</w:t>
      </w:r>
      <w:r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pacing w:val="-13"/>
          <w:sz w:val="24"/>
          <w:szCs w:val="24"/>
        </w:rPr>
        <w:t xml:space="preserve"> Н</w:t>
      </w:r>
      <w:r>
        <w:rPr>
          <w:rFonts w:ascii="Arial" w:hAnsi="Arial" w:cs="Arial"/>
          <w:b/>
          <w:spacing w:val="6"/>
          <w:sz w:val="24"/>
          <w:szCs w:val="24"/>
        </w:rPr>
        <w:t>а</w:t>
      </w:r>
      <w:r>
        <w:rPr>
          <w:rFonts w:ascii="Arial" w:hAnsi="Arial" w:cs="Arial"/>
          <w:b/>
          <w:spacing w:val="1"/>
          <w:sz w:val="24"/>
          <w:szCs w:val="24"/>
        </w:rPr>
        <w:t>ч</w:t>
      </w:r>
      <w:r>
        <w:rPr>
          <w:rFonts w:ascii="Arial" w:hAnsi="Arial" w:cs="Arial"/>
          <w:b/>
          <w:spacing w:val="-7"/>
          <w:sz w:val="24"/>
          <w:szCs w:val="24"/>
        </w:rPr>
        <w:t>и</w:t>
      </w:r>
      <w:r>
        <w:rPr>
          <w:rFonts w:ascii="Arial" w:hAnsi="Arial" w:cs="Arial"/>
          <w:b/>
          <w:spacing w:val="6"/>
          <w:sz w:val="24"/>
          <w:szCs w:val="24"/>
        </w:rPr>
        <w:t>с</w:t>
      </w:r>
      <w:r>
        <w:rPr>
          <w:rFonts w:ascii="Arial" w:hAnsi="Arial" w:cs="Arial"/>
          <w:b/>
          <w:spacing w:val="7"/>
          <w:sz w:val="24"/>
          <w:szCs w:val="24"/>
        </w:rPr>
        <w:t>л</w:t>
      </w:r>
      <w:r>
        <w:rPr>
          <w:rFonts w:ascii="Arial" w:hAnsi="Arial" w:cs="Arial"/>
          <w:b/>
          <w:spacing w:val="6"/>
          <w:sz w:val="24"/>
          <w:szCs w:val="24"/>
        </w:rPr>
        <w:t>е</w:t>
      </w:r>
      <w:r>
        <w:rPr>
          <w:rFonts w:ascii="Arial" w:hAnsi="Arial" w:cs="Arial"/>
          <w:b/>
          <w:spacing w:val="-5"/>
          <w:sz w:val="24"/>
          <w:szCs w:val="24"/>
        </w:rPr>
        <w:t>н</w:t>
      </w:r>
      <w:r>
        <w:rPr>
          <w:rFonts w:ascii="Arial" w:hAnsi="Arial" w:cs="Arial"/>
          <w:b/>
          <w:spacing w:val="-8"/>
          <w:sz w:val="24"/>
          <w:szCs w:val="24"/>
        </w:rPr>
        <w:t>и</w:t>
      </w:r>
      <w:r>
        <w:rPr>
          <w:rFonts w:ascii="Arial" w:hAnsi="Arial" w:cs="Arial"/>
          <w:b/>
          <w:sz w:val="24"/>
          <w:szCs w:val="24"/>
        </w:rPr>
        <w:t xml:space="preserve">е </w:t>
      </w:r>
      <w:r>
        <w:rPr>
          <w:rFonts w:ascii="Arial" w:hAnsi="Arial" w:cs="Arial"/>
          <w:b/>
          <w:spacing w:val="6"/>
          <w:sz w:val="24"/>
          <w:szCs w:val="24"/>
        </w:rPr>
        <w:t>а</w:t>
      </w:r>
      <w:r>
        <w:rPr>
          <w:rFonts w:ascii="Arial" w:hAnsi="Arial" w:cs="Arial"/>
          <w:b/>
          <w:spacing w:val="-18"/>
          <w:sz w:val="24"/>
          <w:szCs w:val="24"/>
        </w:rPr>
        <w:t>м</w:t>
      </w:r>
      <w:r>
        <w:rPr>
          <w:rFonts w:ascii="Arial" w:hAnsi="Arial" w:cs="Arial"/>
          <w:b/>
          <w:spacing w:val="-7"/>
          <w:sz w:val="24"/>
          <w:szCs w:val="24"/>
        </w:rPr>
        <w:t>о</w:t>
      </w:r>
      <w:r>
        <w:rPr>
          <w:rFonts w:ascii="Arial" w:hAnsi="Arial" w:cs="Arial"/>
          <w:b/>
          <w:spacing w:val="-11"/>
          <w:sz w:val="24"/>
          <w:szCs w:val="24"/>
        </w:rPr>
        <w:t>р</w:t>
      </w:r>
      <w:r>
        <w:rPr>
          <w:rFonts w:ascii="Arial" w:hAnsi="Arial" w:cs="Arial"/>
          <w:b/>
          <w:spacing w:val="-18"/>
          <w:sz w:val="24"/>
          <w:szCs w:val="24"/>
        </w:rPr>
        <w:t>т</w:t>
      </w:r>
      <w:r>
        <w:rPr>
          <w:rFonts w:ascii="Arial" w:hAnsi="Arial" w:cs="Arial"/>
          <w:b/>
          <w:spacing w:val="-7"/>
          <w:sz w:val="24"/>
          <w:szCs w:val="24"/>
        </w:rPr>
        <w:t>и</w:t>
      </w:r>
      <w:r>
        <w:rPr>
          <w:rFonts w:ascii="Arial" w:hAnsi="Arial" w:cs="Arial"/>
          <w:b/>
          <w:sz w:val="24"/>
          <w:szCs w:val="24"/>
        </w:rPr>
        <w:t>з</w:t>
      </w:r>
      <w:r>
        <w:rPr>
          <w:rFonts w:ascii="Arial" w:hAnsi="Arial" w:cs="Arial"/>
          <w:b/>
          <w:spacing w:val="7"/>
          <w:sz w:val="24"/>
          <w:szCs w:val="24"/>
        </w:rPr>
        <w:t>а</w:t>
      </w:r>
      <w:r>
        <w:rPr>
          <w:rFonts w:ascii="Arial" w:hAnsi="Arial" w:cs="Arial"/>
          <w:b/>
          <w:spacing w:val="-8"/>
          <w:sz w:val="24"/>
          <w:szCs w:val="24"/>
        </w:rPr>
        <w:t>ц</w:t>
      </w:r>
      <w:r>
        <w:rPr>
          <w:rFonts w:ascii="Arial" w:hAnsi="Arial" w:cs="Arial"/>
          <w:b/>
          <w:spacing w:val="-7"/>
          <w:sz w:val="24"/>
          <w:szCs w:val="24"/>
        </w:rPr>
        <w:t>и</w:t>
      </w:r>
      <w:r>
        <w:rPr>
          <w:rFonts w:ascii="Arial" w:hAnsi="Arial" w:cs="Arial"/>
          <w:b/>
          <w:sz w:val="24"/>
          <w:szCs w:val="24"/>
        </w:rPr>
        <w:t>и</w:t>
      </w:r>
      <w:r>
        <w:rPr>
          <w:rFonts w:ascii="Arial" w:hAnsi="Arial" w:cs="Arial"/>
          <w:b/>
          <w:spacing w:val="-14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(</w:t>
      </w:r>
      <w:r>
        <w:rPr>
          <w:rFonts w:ascii="Arial" w:hAnsi="Arial" w:cs="Arial"/>
          <w:b/>
          <w:spacing w:val="7"/>
          <w:sz w:val="24"/>
          <w:szCs w:val="24"/>
        </w:rPr>
        <w:t>л</w:t>
      </w:r>
      <w:r>
        <w:rPr>
          <w:rFonts w:ascii="Arial" w:hAnsi="Arial" w:cs="Arial"/>
          <w:b/>
          <w:spacing w:val="-7"/>
          <w:sz w:val="24"/>
          <w:szCs w:val="24"/>
        </w:rPr>
        <w:t>и</w:t>
      </w:r>
      <w:r>
        <w:rPr>
          <w:rFonts w:ascii="Arial" w:hAnsi="Arial" w:cs="Arial"/>
          <w:b/>
          <w:spacing w:val="1"/>
          <w:sz w:val="24"/>
          <w:szCs w:val="24"/>
        </w:rPr>
        <w:t>з</w:t>
      </w:r>
      <w:r>
        <w:rPr>
          <w:rFonts w:ascii="Arial" w:hAnsi="Arial" w:cs="Arial"/>
          <w:b/>
          <w:spacing w:val="-8"/>
          <w:sz w:val="24"/>
          <w:szCs w:val="24"/>
        </w:rPr>
        <w:t>и</w:t>
      </w:r>
      <w:r>
        <w:rPr>
          <w:rFonts w:ascii="Arial" w:hAnsi="Arial" w:cs="Arial"/>
          <w:b/>
          <w:spacing w:val="-5"/>
          <w:sz w:val="24"/>
          <w:szCs w:val="24"/>
        </w:rPr>
        <w:t>н</w:t>
      </w:r>
      <w:r>
        <w:rPr>
          <w:rFonts w:ascii="Arial" w:hAnsi="Arial" w:cs="Arial"/>
          <w:b/>
          <w:sz w:val="24"/>
          <w:szCs w:val="24"/>
        </w:rPr>
        <w:t>г)</w:t>
      </w:r>
      <w:r>
        <w:rPr>
          <w:rFonts w:ascii="Arial" w:hAnsi="Arial" w:cs="Arial"/>
          <w:b/>
          <w:spacing w:val="-5"/>
          <w:sz w:val="24"/>
          <w:szCs w:val="24"/>
        </w:rPr>
        <w:t xml:space="preserve"> </w:t>
      </w:r>
      <w:r>
        <w:rPr>
          <w:rFonts w:ascii="Arial" w:hAnsi="Arial" w:cs="Arial"/>
          <w:b/>
          <w:color w:val="FF0000"/>
          <w:spacing w:val="-5"/>
          <w:sz w:val="24"/>
          <w:szCs w:val="24"/>
        </w:rPr>
        <w:t>н</w:t>
      </w:r>
      <w:r>
        <w:rPr>
          <w:rFonts w:ascii="Arial" w:hAnsi="Arial" w:cs="Arial"/>
          <w:b/>
          <w:color w:val="FF0000"/>
          <w:sz w:val="24"/>
          <w:szCs w:val="24"/>
        </w:rPr>
        <w:t xml:space="preserve">е </w:t>
      </w:r>
      <w:r>
        <w:rPr>
          <w:rFonts w:ascii="Arial" w:hAnsi="Arial" w:cs="Arial"/>
          <w:b/>
          <w:color w:val="FF0000"/>
          <w:spacing w:val="-5"/>
          <w:sz w:val="24"/>
          <w:szCs w:val="24"/>
        </w:rPr>
        <w:t>п</w:t>
      </w:r>
      <w:r>
        <w:rPr>
          <w:rFonts w:ascii="Arial" w:hAnsi="Arial" w:cs="Arial"/>
          <w:b/>
          <w:color w:val="FF0000"/>
          <w:spacing w:val="-6"/>
          <w:sz w:val="24"/>
          <w:szCs w:val="24"/>
        </w:rPr>
        <w:t>р</w:t>
      </w:r>
      <w:r>
        <w:rPr>
          <w:rFonts w:ascii="Arial" w:hAnsi="Arial" w:cs="Arial"/>
          <w:b/>
          <w:color w:val="FF0000"/>
          <w:spacing w:val="6"/>
          <w:sz w:val="24"/>
          <w:szCs w:val="24"/>
        </w:rPr>
        <w:t>е</w:t>
      </w:r>
      <w:r>
        <w:rPr>
          <w:rFonts w:ascii="Arial" w:hAnsi="Arial" w:cs="Arial"/>
          <w:b/>
          <w:color w:val="FF0000"/>
          <w:spacing w:val="8"/>
          <w:sz w:val="24"/>
          <w:szCs w:val="24"/>
        </w:rPr>
        <w:t>д</w:t>
      </w:r>
      <w:r>
        <w:rPr>
          <w:rFonts w:ascii="Arial" w:hAnsi="Arial" w:cs="Arial"/>
          <w:b/>
          <w:color w:val="FF0000"/>
          <w:spacing w:val="-13"/>
          <w:sz w:val="24"/>
          <w:szCs w:val="24"/>
        </w:rPr>
        <w:t>у</w:t>
      </w:r>
      <w:r>
        <w:rPr>
          <w:rFonts w:ascii="Arial" w:hAnsi="Arial" w:cs="Arial"/>
          <w:b/>
          <w:color w:val="FF0000"/>
          <w:spacing w:val="6"/>
          <w:sz w:val="24"/>
          <w:szCs w:val="24"/>
        </w:rPr>
        <w:t>с</w:t>
      </w:r>
      <w:r>
        <w:rPr>
          <w:rFonts w:ascii="Arial" w:hAnsi="Arial" w:cs="Arial"/>
          <w:b/>
          <w:color w:val="FF0000"/>
          <w:spacing w:val="-18"/>
          <w:sz w:val="24"/>
          <w:szCs w:val="24"/>
        </w:rPr>
        <w:t>м</w:t>
      </w:r>
      <w:r>
        <w:rPr>
          <w:rFonts w:ascii="Arial" w:hAnsi="Arial" w:cs="Arial"/>
          <w:b/>
          <w:color w:val="FF0000"/>
          <w:spacing w:val="-7"/>
          <w:sz w:val="24"/>
          <w:szCs w:val="24"/>
        </w:rPr>
        <w:t>о</w:t>
      </w:r>
      <w:r>
        <w:rPr>
          <w:rFonts w:ascii="Arial" w:hAnsi="Arial" w:cs="Arial"/>
          <w:b/>
          <w:color w:val="FF0000"/>
          <w:spacing w:val="-18"/>
          <w:sz w:val="24"/>
          <w:szCs w:val="24"/>
        </w:rPr>
        <w:t>т</w:t>
      </w:r>
      <w:r>
        <w:rPr>
          <w:rFonts w:ascii="Arial" w:hAnsi="Arial" w:cs="Arial"/>
          <w:b/>
          <w:color w:val="FF0000"/>
          <w:spacing w:val="-6"/>
          <w:sz w:val="24"/>
          <w:szCs w:val="24"/>
        </w:rPr>
        <w:t>р</w:t>
      </w:r>
      <w:r>
        <w:rPr>
          <w:rFonts w:ascii="Arial" w:hAnsi="Arial" w:cs="Arial"/>
          <w:b/>
          <w:color w:val="FF0000"/>
          <w:spacing w:val="6"/>
          <w:sz w:val="24"/>
          <w:szCs w:val="24"/>
        </w:rPr>
        <w:t>е</w:t>
      </w:r>
      <w:r>
        <w:rPr>
          <w:rFonts w:ascii="Arial" w:hAnsi="Arial" w:cs="Arial"/>
          <w:b/>
          <w:color w:val="FF0000"/>
          <w:spacing w:val="-4"/>
          <w:sz w:val="24"/>
          <w:szCs w:val="24"/>
        </w:rPr>
        <w:t>н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85618A" w:rsidRDefault="0085618A">
      <w:pPr>
        <w:spacing w:before="9" w:line="140" w:lineRule="exact"/>
        <w:rPr>
          <w:sz w:val="14"/>
          <w:szCs w:val="14"/>
        </w:rPr>
      </w:pPr>
    </w:p>
    <w:p w:rsidR="0085618A" w:rsidRDefault="0085618A">
      <w:pPr>
        <w:spacing w:line="200" w:lineRule="exact"/>
      </w:pPr>
    </w:p>
    <w:p w:rsidR="0085618A" w:rsidRDefault="0085618A">
      <w:pPr>
        <w:spacing w:before="27" w:line="280" w:lineRule="exact"/>
        <w:ind w:left="100"/>
        <w:rPr>
          <w:rFonts w:ascii="Arial" w:hAnsi="Arial" w:cs="Arial"/>
          <w:sz w:val="26"/>
          <w:szCs w:val="26"/>
        </w:rPr>
      </w:pPr>
      <w:r>
        <w:rPr>
          <w:noProof/>
          <w:lang w:val="ru-RU" w:eastAsia="ru-RU"/>
        </w:rPr>
        <w:pict>
          <v:group id="_x0000_s1089" style="position:absolute;left:0;text-align:left;margin-left:28.5pt;margin-top:740.5pt;width:554pt;height:0;z-index:-251652096;mso-position-horizontal-relative:page;mso-position-vertical-relative:page" coordorigin="570,14810" coordsize="11080,0">
            <v:shape id="_x0000_s1090" style="position:absolute;left:570;top:14810;width:11080;height:0" coordorigin="570,14810" coordsize="11080,0" path="m570,14810r11080,e" filled="f" strokecolor="#464646" strokeweight="1pt">
              <v:path arrowok="t"/>
            </v:shape>
            <w10:wrap anchorx="page" anchory="page"/>
          </v:group>
        </w:pict>
      </w:r>
      <w:r>
        <w:rPr>
          <w:noProof/>
          <w:lang w:val="ru-RU" w:eastAsia="ru-RU"/>
        </w:rPr>
        <w:pict>
          <v:group id="_x0000_s1091" style="position:absolute;left:0;text-align:left;margin-left:28.5pt;margin-top:25.05pt;width:554pt;height:0;z-index:-251651072;mso-position-horizontal-relative:page" coordorigin="570,501" coordsize="11080,0">
            <v:shape id="_x0000_s1092" style="position:absolute;left:570;top:501;width:11080;height:0" coordorigin="570,501" coordsize="11080,0" path="m570,501r11080,e" filled="f" strokeweight="1pt">
              <v:path arrowok="t"/>
            </v:shape>
            <w10:wrap anchorx="page"/>
          </v:group>
        </w:pict>
      </w:r>
      <w:r>
        <w:rPr>
          <w:rFonts w:ascii="Arial" w:hAnsi="Arial" w:cs="Arial"/>
          <w:b/>
          <w:spacing w:val="-5"/>
          <w:position w:val="-1"/>
          <w:sz w:val="26"/>
          <w:szCs w:val="26"/>
        </w:rPr>
        <w:t>Дл</w:t>
      </w:r>
      <w:r>
        <w:rPr>
          <w:rFonts w:ascii="Arial" w:hAnsi="Arial" w:cs="Arial"/>
          <w:b/>
          <w:position w:val="-1"/>
          <w:sz w:val="26"/>
          <w:szCs w:val="26"/>
        </w:rPr>
        <w:t>я</w:t>
      </w:r>
      <w:r>
        <w:rPr>
          <w:rFonts w:ascii="Arial" w:hAnsi="Arial" w:cs="Arial"/>
          <w:b/>
          <w:spacing w:val="16"/>
          <w:position w:val="-1"/>
          <w:sz w:val="26"/>
          <w:szCs w:val="26"/>
        </w:rPr>
        <w:t xml:space="preserve"> </w:t>
      </w:r>
      <w:r>
        <w:rPr>
          <w:rFonts w:ascii="Arial" w:hAnsi="Arial" w:cs="Arial"/>
          <w:b/>
          <w:spacing w:val="11"/>
          <w:position w:val="-1"/>
          <w:sz w:val="26"/>
          <w:szCs w:val="26"/>
        </w:rPr>
        <w:t>з</w:t>
      </w:r>
      <w:r>
        <w:rPr>
          <w:rFonts w:ascii="Arial" w:hAnsi="Arial" w:cs="Arial"/>
          <w:b/>
          <w:spacing w:val="15"/>
          <w:position w:val="-1"/>
          <w:sz w:val="26"/>
          <w:szCs w:val="26"/>
        </w:rPr>
        <w:t>а</w:t>
      </w:r>
      <w:r>
        <w:rPr>
          <w:rFonts w:ascii="Arial" w:hAnsi="Arial" w:cs="Arial"/>
          <w:b/>
          <w:spacing w:val="-12"/>
          <w:position w:val="-1"/>
          <w:sz w:val="26"/>
          <w:szCs w:val="26"/>
        </w:rPr>
        <w:t>м</w:t>
      </w:r>
      <w:r>
        <w:rPr>
          <w:rFonts w:ascii="Arial" w:hAnsi="Arial" w:cs="Arial"/>
          <w:b/>
          <w:spacing w:val="15"/>
          <w:position w:val="-1"/>
          <w:sz w:val="26"/>
          <w:szCs w:val="26"/>
        </w:rPr>
        <w:t>е</w:t>
      </w:r>
      <w:r>
        <w:rPr>
          <w:rFonts w:ascii="Arial" w:hAnsi="Arial" w:cs="Arial"/>
          <w:b/>
          <w:spacing w:val="-7"/>
          <w:position w:val="-1"/>
          <w:sz w:val="26"/>
          <w:szCs w:val="26"/>
        </w:rPr>
        <w:t>т</w:t>
      </w:r>
      <w:r>
        <w:rPr>
          <w:rFonts w:ascii="Arial" w:hAnsi="Arial" w:cs="Arial"/>
          <w:b/>
          <w:spacing w:val="1"/>
          <w:position w:val="-1"/>
          <w:sz w:val="26"/>
          <w:szCs w:val="26"/>
        </w:rPr>
        <w:t>о</w:t>
      </w:r>
      <w:r>
        <w:rPr>
          <w:rFonts w:ascii="Arial" w:hAnsi="Arial" w:cs="Arial"/>
          <w:b/>
          <w:position w:val="-1"/>
          <w:sz w:val="26"/>
          <w:szCs w:val="26"/>
        </w:rPr>
        <w:t>к</w:t>
      </w:r>
    </w:p>
    <w:p w:rsidR="0085618A" w:rsidRDefault="0085618A">
      <w:pPr>
        <w:spacing w:before="5" w:line="120" w:lineRule="exact"/>
        <w:rPr>
          <w:sz w:val="12"/>
          <w:szCs w:val="12"/>
        </w:rPr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line="200" w:lineRule="exact"/>
      </w:pPr>
    </w:p>
    <w:p w:rsidR="0085618A" w:rsidRDefault="0085618A">
      <w:pPr>
        <w:spacing w:before="37"/>
        <w:ind w:left="10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Р</w:t>
      </w:r>
      <w:r>
        <w:rPr>
          <w:rFonts w:ascii="Arial" w:hAnsi="Arial" w:cs="Arial"/>
          <w:i/>
          <w:spacing w:val="10"/>
          <w:sz w:val="18"/>
          <w:szCs w:val="18"/>
        </w:rPr>
        <w:t>у</w:t>
      </w:r>
      <w:r>
        <w:rPr>
          <w:rFonts w:ascii="Arial" w:hAnsi="Arial" w:cs="Arial"/>
          <w:i/>
          <w:spacing w:val="-5"/>
          <w:sz w:val="18"/>
          <w:szCs w:val="18"/>
        </w:rPr>
        <w:t>к</w:t>
      </w:r>
      <w:r>
        <w:rPr>
          <w:rFonts w:ascii="Arial" w:hAnsi="Arial" w:cs="Arial"/>
          <w:i/>
          <w:sz w:val="18"/>
          <w:szCs w:val="18"/>
        </w:rPr>
        <w:t>о</w:t>
      </w:r>
      <w:r>
        <w:rPr>
          <w:rFonts w:ascii="Arial" w:hAnsi="Arial" w:cs="Arial"/>
          <w:i/>
          <w:spacing w:val="6"/>
          <w:sz w:val="18"/>
          <w:szCs w:val="18"/>
        </w:rPr>
        <w:t>в</w:t>
      </w:r>
      <w:r>
        <w:rPr>
          <w:rFonts w:ascii="Arial" w:hAnsi="Arial" w:cs="Arial"/>
          <w:i/>
          <w:sz w:val="18"/>
          <w:szCs w:val="18"/>
        </w:rPr>
        <w:t>о</w:t>
      </w:r>
      <w:r>
        <w:rPr>
          <w:rFonts w:ascii="Arial" w:hAnsi="Arial" w:cs="Arial"/>
          <w:i/>
          <w:spacing w:val="1"/>
          <w:sz w:val="18"/>
          <w:szCs w:val="18"/>
        </w:rPr>
        <w:t>д</w:t>
      </w:r>
      <w:r>
        <w:rPr>
          <w:rFonts w:ascii="Arial" w:hAnsi="Arial" w:cs="Arial"/>
          <w:i/>
          <w:spacing w:val="10"/>
          <w:sz w:val="18"/>
          <w:szCs w:val="18"/>
        </w:rPr>
        <w:t>с</w:t>
      </w:r>
      <w:r>
        <w:rPr>
          <w:rFonts w:ascii="Arial" w:hAnsi="Arial" w:cs="Arial"/>
          <w:i/>
          <w:spacing w:val="-30"/>
          <w:sz w:val="18"/>
          <w:szCs w:val="18"/>
        </w:rPr>
        <w:t>т</w:t>
      </w:r>
      <w:r>
        <w:rPr>
          <w:rFonts w:ascii="Arial" w:hAnsi="Arial" w:cs="Arial"/>
          <w:i/>
          <w:spacing w:val="6"/>
          <w:sz w:val="18"/>
          <w:szCs w:val="18"/>
        </w:rPr>
        <w:t>в</w:t>
      </w:r>
      <w:r>
        <w:rPr>
          <w:rFonts w:ascii="Arial" w:hAnsi="Arial" w:cs="Arial"/>
          <w:i/>
          <w:sz w:val="18"/>
          <w:szCs w:val="18"/>
        </w:rPr>
        <w:t>о</w:t>
      </w:r>
      <w:r>
        <w:rPr>
          <w:rFonts w:ascii="Arial" w:hAnsi="Arial" w:cs="Arial"/>
          <w:i/>
          <w:spacing w:val="10"/>
          <w:sz w:val="18"/>
          <w:szCs w:val="18"/>
        </w:rPr>
        <w:t xml:space="preserve"> </w:t>
      </w:r>
      <w:r>
        <w:rPr>
          <w:rFonts w:ascii="Arial" w:hAnsi="Arial" w:cs="Arial"/>
          <w:i/>
          <w:spacing w:val="1"/>
          <w:sz w:val="18"/>
          <w:szCs w:val="18"/>
        </w:rPr>
        <w:t>п</w:t>
      </w:r>
      <w:r>
        <w:rPr>
          <w:rFonts w:ascii="Arial" w:hAnsi="Arial" w:cs="Arial"/>
          <w:i/>
          <w:sz w:val="18"/>
          <w:szCs w:val="18"/>
        </w:rPr>
        <w:t>о</w:t>
      </w:r>
      <w:r>
        <w:rPr>
          <w:rFonts w:ascii="Arial" w:hAnsi="Arial" w:cs="Arial"/>
          <w:i/>
          <w:spacing w:val="-1"/>
          <w:sz w:val="18"/>
          <w:szCs w:val="18"/>
        </w:rPr>
        <w:t>л</w:t>
      </w:r>
      <w:r>
        <w:rPr>
          <w:rFonts w:ascii="Arial" w:hAnsi="Arial" w:cs="Arial"/>
          <w:i/>
          <w:spacing w:val="5"/>
          <w:sz w:val="18"/>
          <w:szCs w:val="18"/>
        </w:rPr>
        <w:t>ь</w:t>
      </w:r>
      <w:r>
        <w:rPr>
          <w:rFonts w:ascii="Arial" w:hAnsi="Arial" w:cs="Arial"/>
          <w:i/>
          <w:spacing w:val="-4"/>
          <w:sz w:val="18"/>
          <w:szCs w:val="18"/>
        </w:rPr>
        <w:t>з</w:t>
      </w:r>
      <w:r>
        <w:rPr>
          <w:rFonts w:ascii="Arial" w:hAnsi="Arial" w:cs="Arial"/>
          <w:i/>
          <w:sz w:val="18"/>
          <w:szCs w:val="18"/>
        </w:rPr>
        <w:t>о</w:t>
      </w:r>
      <w:r>
        <w:rPr>
          <w:rFonts w:ascii="Arial" w:hAnsi="Arial" w:cs="Arial"/>
          <w:i/>
          <w:spacing w:val="8"/>
          <w:sz w:val="18"/>
          <w:szCs w:val="18"/>
        </w:rPr>
        <w:t>в</w:t>
      </w:r>
      <w:r>
        <w:rPr>
          <w:rFonts w:ascii="Arial" w:hAnsi="Arial" w:cs="Arial"/>
          <w:i/>
          <w:sz w:val="18"/>
          <w:szCs w:val="18"/>
        </w:rPr>
        <w:t>а</w:t>
      </w:r>
      <w:r>
        <w:rPr>
          <w:rFonts w:ascii="Arial" w:hAnsi="Arial" w:cs="Arial"/>
          <w:i/>
          <w:spacing w:val="-30"/>
          <w:sz w:val="18"/>
          <w:szCs w:val="18"/>
        </w:rPr>
        <w:t>т</w:t>
      </w:r>
      <w:r>
        <w:rPr>
          <w:rFonts w:ascii="Arial" w:hAnsi="Arial" w:cs="Arial"/>
          <w:i/>
          <w:sz w:val="18"/>
          <w:szCs w:val="18"/>
        </w:rPr>
        <w:t>е</w:t>
      </w:r>
      <w:r>
        <w:rPr>
          <w:rFonts w:ascii="Arial" w:hAnsi="Arial" w:cs="Arial"/>
          <w:i/>
          <w:spacing w:val="-1"/>
          <w:sz w:val="18"/>
          <w:szCs w:val="18"/>
        </w:rPr>
        <w:t>л</w:t>
      </w:r>
      <w:r>
        <w:rPr>
          <w:rFonts w:ascii="Arial" w:hAnsi="Arial" w:cs="Arial"/>
          <w:i/>
          <w:sz w:val="18"/>
          <w:szCs w:val="18"/>
        </w:rPr>
        <w:t>я</w:t>
      </w:r>
      <w:r>
        <w:rPr>
          <w:rFonts w:ascii="Arial" w:hAnsi="Arial" w:cs="Arial"/>
          <w:i/>
          <w:spacing w:val="14"/>
          <w:sz w:val="18"/>
          <w:szCs w:val="18"/>
        </w:rPr>
        <w:t xml:space="preserve"> </w:t>
      </w:r>
      <w:r>
        <w:rPr>
          <w:rFonts w:ascii="Arial" w:hAnsi="Arial" w:cs="Arial"/>
          <w:i/>
          <w:spacing w:val="1"/>
          <w:sz w:val="18"/>
          <w:szCs w:val="18"/>
        </w:rPr>
        <w:t>п</w:t>
      </w:r>
      <w:r>
        <w:rPr>
          <w:rFonts w:ascii="Arial" w:hAnsi="Arial" w:cs="Arial"/>
          <w:i/>
          <w:sz w:val="18"/>
          <w:szCs w:val="18"/>
        </w:rPr>
        <w:t>о</w:t>
      </w:r>
      <w:r>
        <w:rPr>
          <w:rFonts w:ascii="Arial" w:hAnsi="Arial" w:cs="Arial"/>
          <w:i/>
          <w:spacing w:val="10"/>
          <w:sz w:val="18"/>
          <w:szCs w:val="18"/>
        </w:rPr>
        <w:t xml:space="preserve"> </w:t>
      </w:r>
      <w:r>
        <w:rPr>
          <w:rFonts w:ascii="Arial" w:hAnsi="Arial" w:cs="Arial"/>
          <w:i/>
          <w:spacing w:val="-30"/>
          <w:sz w:val="18"/>
          <w:szCs w:val="18"/>
        </w:rPr>
        <w:t>т</w:t>
      </w:r>
      <w:r>
        <w:rPr>
          <w:rFonts w:ascii="Arial" w:hAnsi="Arial" w:cs="Arial"/>
          <w:i/>
          <w:sz w:val="18"/>
          <w:szCs w:val="18"/>
        </w:rPr>
        <w:t>е</w:t>
      </w:r>
      <w:r>
        <w:rPr>
          <w:rFonts w:ascii="Arial" w:hAnsi="Arial" w:cs="Arial"/>
          <w:i/>
          <w:spacing w:val="-3"/>
          <w:sz w:val="18"/>
          <w:szCs w:val="18"/>
        </w:rPr>
        <w:t>м</w:t>
      </w:r>
      <w:r>
        <w:rPr>
          <w:rFonts w:ascii="Arial" w:hAnsi="Arial" w:cs="Arial"/>
          <w:i/>
          <w:sz w:val="18"/>
          <w:szCs w:val="18"/>
        </w:rPr>
        <w:t>е</w:t>
      </w:r>
      <w:r>
        <w:rPr>
          <w:rFonts w:ascii="Arial" w:hAnsi="Arial" w:cs="Arial"/>
          <w:i/>
          <w:spacing w:val="10"/>
          <w:sz w:val="18"/>
          <w:szCs w:val="18"/>
        </w:rPr>
        <w:t xml:space="preserve"> </w:t>
      </w:r>
      <w:r>
        <w:rPr>
          <w:rFonts w:ascii="Arial" w:hAnsi="Arial" w:cs="Arial"/>
          <w:i/>
          <w:spacing w:val="6"/>
          <w:sz w:val="18"/>
          <w:szCs w:val="18"/>
        </w:rPr>
        <w:t>'</w:t>
      </w:r>
      <w:r>
        <w:rPr>
          <w:rFonts w:ascii="Arial" w:hAnsi="Arial" w:cs="Arial"/>
          <w:i/>
          <w:spacing w:val="5"/>
          <w:sz w:val="18"/>
          <w:szCs w:val="18"/>
        </w:rPr>
        <w:t>У</w:t>
      </w:r>
      <w:r>
        <w:rPr>
          <w:rFonts w:ascii="Arial" w:hAnsi="Arial" w:cs="Arial"/>
          <w:i/>
          <w:spacing w:val="7"/>
          <w:sz w:val="18"/>
          <w:szCs w:val="18"/>
        </w:rPr>
        <w:t>ч</w:t>
      </w:r>
      <w:r>
        <w:rPr>
          <w:rFonts w:ascii="Arial" w:hAnsi="Arial" w:cs="Arial"/>
          <w:i/>
          <w:sz w:val="18"/>
          <w:szCs w:val="18"/>
        </w:rPr>
        <w:t>ет</w:t>
      </w:r>
      <w:r>
        <w:rPr>
          <w:rFonts w:ascii="Arial" w:hAnsi="Arial" w:cs="Arial"/>
          <w:i/>
          <w:spacing w:val="-19"/>
          <w:sz w:val="18"/>
          <w:szCs w:val="18"/>
        </w:rPr>
        <w:t xml:space="preserve"> </w:t>
      </w:r>
      <w:r>
        <w:rPr>
          <w:rFonts w:ascii="Arial" w:hAnsi="Arial" w:cs="Arial"/>
          <w:i/>
          <w:sz w:val="18"/>
          <w:szCs w:val="18"/>
        </w:rPr>
        <w:t>о</w:t>
      </w:r>
      <w:r>
        <w:rPr>
          <w:rFonts w:ascii="Arial" w:hAnsi="Arial" w:cs="Arial"/>
          <w:i/>
          <w:spacing w:val="10"/>
          <w:sz w:val="18"/>
          <w:szCs w:val="18"/>
        </w:rPr>
        <w:t>с</w:t>
      </w:r>
      <w:r>
        <w:rPr>
          <w:rFonts w:ascii="Arial" w:hAnsi="Arial" w:cs="Arial"/>
          <w:i/>
          <w:spacing w:val="1"/>
          <w:sz w:val="18"/>
          <w:szCs w:val="18"/>
        </w:rPr>
        <w:t>н</w:t>
      </w:r>
      <w:r>
        <w:rPr>
          <w:rFonts w:ascii="Arial" w:hAnsi="Arial" w:cs="Arial"/>
          <w:i/>
          <w:sz w:val="18"/>
          <w:szCs w:val="18"/>
        </w:rPr>
        <w:t>о</w:t>
      </w:r>
      <w:r>
        <w:rPr>
          <w:rFonts w:ascii="Arial" w:hAnsi="Arial" w:cs="Arial"/>
          <w:i/>
          <w:spacing w:val="6"/>
          <w:sz w:val="18"/>
          <w:szCs w:val="18"/>
        </w:rPr>
        <w:t>в</w:t>
      </w:r>
      <w:r>
        <w:rPr>
          <w:rFonts w:ascii="Arial" w:hAnsi="Arial" w:cs="Arial"/>
          <w:i/>
          <w:spacing w:val="1"/>
          <w:sz w:val="18"/>
          <w:szCs w:val="18"/>
        </w:rPr>
        <w:t>н</w:t>
      </w:r>
      <w:r>
        <w:rPr>
          <w:rFonts w:ascii="Arial" w:hAnsi="Arial" w:cs="Arial"/>
          <w:i/>
          <w:spacing w:val="8"/>
          <w:sz w:val="18"/>
          <w:szCs w:val="18"/>
        </w:rPr>
        <w:t>ы</w:t>
      </w:r>
      <w:r>
        <w:rPr>
          <w:rFonts w:ascii="Arial" w:hAnsi="Arial" w:cs="Arial"/>
          <w:i/>
          <w:sz w:val="18"/>
          <w:szCs w:val="18"/>
        </w:rPr>
        <w:t>х</w:t>
      </w:r>
      <w:r>
        <w:rPr>
          <w:rFonts w:ascii="Arial" w:hAnsi="Arial" w:cs="Arial"/>
          <w:i/>
          <w:spacing w:val="20"/>
          <w:sz w:val="18"/>
          <w:szCs w:val="18"/>
        </w:rPr>
        <w:t xml:space="preserve"> </w:t>
      </w:r>
      <w:r>
        <w:rPr>
          <w:rFonts w:ascii="Arial" w:hAnsi="Arial" w:cs="Arial"/>
          <w:i/>
          <w:spacing w:val="10"/>
          <w:sz w:val="18"/>
          <w:szCs w:val="18"/>
        </w:rPr>
        <w:t>с</w:t>
      </w:r>
      <w:r>
        <w:rPr>
          <w:rFonts w:ascii="Arial" w:hAnsi="Arial" w:cs="Arial"/>
          <w:i/>
          <w:sz w:val="18"/>
          <w:szCs w:val="18"/>
        </w:rPr>
        <w:t>ре</w:t>
      </w:r>
      <w:r>
        <w:rPr>
          <w:rFonts w:ascii="Arial" w:hAnsi="Arial" w:cs="Arial"/>
          <w:i/>
          <w:spacing w:val="1"/>
          <w:sz w:val="18"/>
          <w:szCs w:val="18"/>
        </w:rPr>
        <w:t>д</w:t>
      </w:r>
      <w:r>
        <w:rPr>
          <w:rFonts w:ascii="Arial" w:hAnsi="Arial" w:cs="Arial"/>
          <w:i/>
          <w:spacing w:val="10"/>
          <w:sz w:val="18"/>
          <w:szCs w:val="18"/>
        </w:rPr>
        <w:t>с</w:t>
      </w:r>
      <w:r>
        <w:rPr>
          <w:rFonts w:ascii="Arial" w:hAnsi="Arial" w:cs="Arial"/>
          <w:i/>
          <w:spacing w:val="-30"/>
          <w:sz w:val="18"/>
          <w:szCs w:val="18"/>
        </w:rPr>
        <w:t>т</w:t>
      </w:r>
      <w:r>
        <w:rPr>
          <w:rFonts w:ascii="Arial" w:hAnsi="Arial" w:cs="Arial"/>
          <w:i/>
          <w:sz w:val="18"/>
          <w:szCs w:val="18"/>
        </w:rPr>
        <w:t>в</w:t>
      </w:r>
      <w:r>
        <w:rPr>
          <w:rFonts w:ascii="Arial" w:hAnsi="Arial" w:cs="Arial"/>
          <w:i/>
          <w:spacing w:val="16"/>
          <w:sz w:val="18"/>
          <w:szCs w:val="18"/>
        </w:rPr>
        <w:t xml:space="preserve"> </w:t>
      </w:r>
      <w:r>
        <w:rPr>
          <w:rFonts w:ascii="Arial" w:hAnsi="Arial" w:cs="Arial"/>
          <w:i/>
          <w:spacing w:val="2"/>
          <w:sz w:val="18"/>
          <w:szCs w:val="18"/>
        </w:rPr>
        <w:t>п</w:t>
      </w:r>
      <w:r>
        <w:rPr>
          <w:rFonts w:ascii="Arial" w:hAnsi="Arial" w:cs="Arial"/>
          <w:i/>
          <w:sz w:val="18"/>
          <w:szCs w:val="18"/>
        </w:rPr>
        <w:t>о</w:t>
      </w:r>
      <w:r>
        <w:rPr>
          <w:rFonts w:ascii="Arial" w:hAnsi="Arial" w:cs="Arial"/>
          <w:i/>
          <w:spacing w:val="10"/>
          <w:sz w:val="18"/>
          <w:szCs w:val="18"/>
        </w:rPr>
        <w:t xml:space="preserve"> </w:t>
      </w:r>
      <w:r>
        <w:rPr>
          <w:rFonts w:ascii="Arial" w:hAnsi="Arial" w:cs="Arial"/>
          <w:i/>
          <w:spacing w:val="-2"/>
          <w:sz w:val="18"/>
          <w:szCs w:val="18"/>
        </w:rPr>
        <w:t>л</w:t>
      </w:r>
      <w:r>
        <w:rPr>
          <w:rFonts w:ascii="Arial" w:hAnsi="Arial" w:cs="Arial"/>
          <w:i/>
          <w:sz w:val="18"/>
          <w:szCs w:val="18"/>
        </w:rPr>
        <w:t>и</w:t>
      </w:r>
      <w:r>
        <w:rPr>
          <w:rFonts w:ascii="Arial" w:hAnsi="Arial" w:cs="Arial"/>
          <w:i/>
          <w:spacing w:val="-4"/>
          <w:sz w:val="18"/>
          <w:szCs w:val="18"/>
        </w:rPr>
        <w:t>з</w:t>
      </w:r>
      <w:r>
        <w:rPr>
          <w:rFonts w:ascii="Arial" w:hAnsi="Arial" w:cs="Arial"/>
          <w:i/>
          <w:sz w:val="18"/>
          <w:szCs w:val="18"/>
        </w:rPr>
        <w:t>и</w:t>
      </w:r>
      <w:r>
        <w:rPr>
          <w:rFonts w:ascii="Arial" w:hAnsi="Arial" w:cs="Arial"/>
          <w:i/>
          <w:spacing w:val="1"/>
          <w:sz w:val="18"/>
          <w:szCs w:val="18"/>
        </w:rPr>
        <w:t>н</w:t>
      </w:r>
      <w:r>
        <w:rPr>
          <w:rFonts w:ascii="Arial" w:hAnsi="Arial" w:cs="Arial"/>
          <w:i/>
          <w:spacing w:val="-9"/>
          <w:sz w:val="18"/>
          <w:szCs w:val="18"/>
        </w:rPr>
        <w:t>г</w:t>
      </w:r>
      <w:r>
        <w:rPr>
          <w:rFonts w:ascii="Arial" w:hAnsi="Arial" w:cs="Arial"/>
          <w:i/>
          <w:spacing w:val="10"/>
          <w:sz w:val="18"/>
          <w:szCs w:val="18"/>
        </w:rPr>
        <w:t>у</w:t>
      </w:r>
      <w:r>
        <w:rPr>
          <w:rFonts w:ascii="Arial" w:hAnsi="Arial" w:cs="Arial"/>
          <w:i/>
          <w:sz w:val="18"/>
          <w:szCs w:val="18"/>
        </w:rPr>
        <w:t>'</w:t>
      </w:r>
      <w:r>
        <w:rPr>
          <w:rFonts w:ascii="Arial" w:hAnsi="Arial" w:cs="Arial"/>
          <w:i/>
          <w:spacing w:val="16"/>
          <w:sz w:val="18"/>
          <w:szCs w:val="18"/>
        </w:rPr>
        <w:t xml:space="preserve"> </w:t>
      </w:r>
      <w:r>
        <w:rPr>
          <w:rFonts w:ascii="Arial" w:hAnsi="Arial" w:cs="Arial"/>
          <w:i/>
          <w:sz w:val="18"/>
          <w:szCs w:val="18"/>
        </w:rPr>
        <w:t>-</w:t>
      </w:r>
      <w:r>
        <w:rPr>
          <w:rFonts w:ascii="Arial" w:hAnsi="Arial" w:cs="Arial"/>
          <w:i/>
          <w:spacing w:val="10"/>
          <w:sz w:val="18"/>
          <w:szCs w:val="18"/>
        </w:rPr>
        <w:t xml:space="preserve"> </w:t>
      </w:r>
      <w:r>
        <w:rPr>
          <w:rFonts w:ascii="Arial" w:hAnsi="Arial" w:cs="Arial"/>
          <w:i/>
          <w:sz w:val="18"/>
          <w:szCs w:val="18"/>
        </w:rPr>
        <w:t>13</w:t>
      </w:r>
    </w:p>
    <w:sectPr w:rsidR="0085618A" w:rsidSect="00DE28E4">
      <w:headerReference w:type="default" r:id="rId22"/>
      <w:footerReference w:type="default" r:id="rId23"/>
      <w:pgSz w:w="12240" w:h="15840"/>
      <w:pgMar w:top="1660" w:right="480" w:bottom="280" w:left="460" w:header="56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618A" w:rsidRDefault="0085618A" w:rsidP="00DE28E4">
      <w:r>
        <w:separator/>
      </w:r>
    </w:p>
  </w:endnote>
  <w:endnote w:type="continuationSeparator" w:id="0">
    <w:p w:rsidR="0085618A" w:rsidRDefault="0085618A" w:rsidP="00DE28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618A" w:rsidRDefault="0085618A">
    <w:pPr>
      <w:spacing w:line="200" w:lineRule="exact"/>
    </w:pPr>
    <w:r>
      <w:rPr>
        <w:noProof/>
        <w:lang w:val="ru-RU" w:eastAsia="ru-RU"/>
      </w:rPr>
      <w:pict>
        <v:group id="_x0000_s2051" style="position:absolute;margin-left:28.5pt;margin-top:740.5pt;width:554pt;height:0;z-index:-251652096;mso-position-horizontal-relative:page;mso-position-vertical-relative:page" coordorigin="570,14810" coordsize="11080,0">
          <v:shape id="_x0000_s2052" style="position:absolute;left:570;top:14810;width:11080;height:0" coordorigin="570,14810" coordsize="11080,0" path="m570,14810r11080,e" filled="f" strokecolor="#464646" strokeweight="1pt">
            <v:path arrowok="t"/>
          </v:shape>
          <w10:wrap anchorx="page" anchory="page"/>
        </v:group>
      </w:pict>
    </w:r>
    <w:r>
      <w:rPr>
        <w:noProof/>
        <w:lang w:val="ru-RU"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7pt;margin-top:744.7pt;width:335.95pt;height:11pt;z-index:-251651072;mso-position-horizontal-relative:page;mso-position-vertical-relative:page" filled="f" stroked="f">
          <v:textbox inset="0,0,0,0">
            <w:txbxContent>
              <w:p w:rsidR="0085618A" w:rsidRDefault="0085618A">
                <w:pPr>
                  <w:spacing w:line="200" w:lineRule="exact"/>
                  <w:ind w:left="20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Р</w:t>
                </w:r>
                <w:r>
                  <w:rPr>
                    <w:rFonts w:ascii="Arial" w:hAnsi="Arial" w:cs="Arial"/>
                    <w:i/>
                    <w:spacing w:val="10"/>
                    <w:sz w:val="18"/>
                    <w:szCs w:val="18"/>
                  </w:rPr>
                  <w:t>у</w:t>
                </w:r>
                <w:r>
                  <w:rPr>
                    <w:rFonts w:ascii="Arial" w:hAnsi="Arial" w:cs="Arial"/>
                    <w:i/>
                    <w:spacing w:val="-5"/>
                    <w:sz w:val="18"/>
                    <w:szCs w:val="18"/>
                  </w:rPr>
                  <w:t>к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о</w:t>
                </w:r>
                <w:r>
                  <w:rPr>
                    <w:rFonts w:ascii="Arial" w:hAnsi="Arial" w:cs="Arial"/>
                    <w:i/>
                    <w:spacing w:val="6"/>
                    <w:sz w:val="18"/>
                    <w:szCs w:val="18"/>
                  </w:rPr>
                  <w:t>в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о</w:t>
                </w:r>
                <w:r>
                  <w:rPr>
                    <w:rFonts w:ascii="Arial" w:hAnsi="Arial" w:cs="Arial"/>
                    <w:i/>
                    <w:spacing w:val="1"/>
                    <w:sz w:val="18"/>
                    <w:szCs w:val="18"/>
                  </w:rPr>
                  <w:t>д</w:t>
                </w:r>
                <w:r>
                  <w:rPr>
                    <w:rFonts w:ascii="Arial" w:hAnsi="Arial" w:cs="Arial"/>
                    <w:i/>
                    <w:spacing w:val="10"/>
                    <w:sz w:val="18"/>
                    <w:szCs w:val="18"/>
                  </w:rPr>
                  <w:t>с</w:t>
                </w:r>
                <w:r>
                  <w:rPr>
                    <w:rFonts w:ascii="Arial" w:hAnsi="Arial" w:cs="Arial"/>
                    <w:i/>
                    <w:spacing w:val="-30"/>
                    <w:sz w:val="18"/>
                    <w:szCs w:val="18"/>
                  </w:rPr>
                  <w:t>т</w:t>
                </w:r>
                <w:r>
                  <w:rPr>
                    <w:rFonts w:ascii="Arial" w:hAnsi="Arial" w:cs="Arial"/>
                    <w:i/>
                    <w:spacing w:val="6"/>
                    <w:sz w:val="18"/>
                    <w:szCs w:val="18"/>
                  </w:rPr>
                  <w:t>в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о</w:t>
                </w:r>
                <w:r>
                  <w:rPr>
                    <w:rFonts w:ascii="Arial" w:hAnsi="Arial" w:cs="Arial"/>
                    <w:i/>
                    <w:spacing w:val="10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hAnsi="Arial" w:cs="Arial"/>
                    <w:i/>
                    <w:spacing w:val="1"/>
                    <w:sz w:val="18"/>
                    <w:szCs w:val="18"/>
                  </w:rPr>
                  <w:t>п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о</w:t>
                </w:r>
                <w:r>
                  <w:rPr>
                    <w:rFonts w:ascii="Arial" w:hAnsi="Arial" w:cs="Arial"/>
                    <w:i/>
                    <w:spacing w:val="-1"/>
                    <w:sz w:val="18"/>
                    <w:szCs w:val="18"/>
                  </w:rPr>
                  <w:t>л</w:t>
                </w:r>
                <w:r>
                  <w:rPr>
                    <w:rFonts w:ascii="Arial" w:hAnsi="Arial" w:cs="Arial"/>
                    <w:i/>
                    <w:spacing w:val="5"/>
                    <w:sz w:val="18"/>
                    <w:szCs w:val="18"/>
                  </w:rPr>
                  <w:t>ь</w:t>
                </w:r>
                <w:r>
                  <w:rPr>
                    <w:rFonts w:ascii="Arial" w:hAnsi="Arial" w:cs="Arial"/>
                    <w:i/>
                    <w:spacing w:val="-4"/>
                    <w:sz w:val="18"/>
                    <w:szCs w:val="18"/>
                  </w:rPr>
                  <w:t>з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о</w:t>
                </w:r>
                <w:r>
                  <w:rPr>
                    <w:rFonts w:ascii="Arial" w:hAnsi="Arial" w:cs="Arial"/>
                    <w:i/>
                    <w:spacing w:val="8"/>
                    <w:sz w:val="18"/>
                    <w:szCs w:val="18"/>
                  </w:rPr>
                  <w:t>в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а</w:t>
                </w:r>
                <w:r>
                  <w:rPr>
                    <w:rFonts w:ascii="Arial" w:hAnsi="Arial" w:cs="Arial"/>
                    <w:i/>
                    <w:spacing w:val="-30"/>
                    <w:sz w:val="18"/>
                    <w:szCs w:val="18"/>
                  </w:rPr>
                  <w:t>т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е</w:t>
                </w:r>
                <w:r>
                  <w:rPr>
                    <w:rFonts w:ascii="Arial" w:hAnsi="Arial" w:cs="Arial"/>
                    <w:i/>
                    <w:spacing w:val="-1"/>
                    <w:sz w:val="18"/>
                    <w:szCs w:val="18"/>
                  </w:rPr>
                  <w:t>л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я</w:t>
                </w:r>
                <w:r>
                  <w:rPr>
                    <w:rFonts w:ascii="Arial" w:hAnsi="Arial" w:cs="Arial"/>
                    <w:i/>
                    <w:spacing w:val="14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hAnsi="Arial" w:cs="Arial"/>
                    <w:i/>
                    <w:spacing w:val="1"/>
                    <w:sz w:val="18"/>
                    <w:szCs w:val="18"/>
                  </w:rPr>
                  <w:t>п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о</w:t>
                </w:r>
                <w:r>
                  <w:rPr>
                    <w:rFonts w:ascii="Arial" w:hAnsi="Arial" w:cs="Arial"/>
                    <w:i/>
                    <w:spacing w:val="10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hAnsi="Arial" w:cs="Arial"/>
                    <w:i/>
                    <w:spacing w:val="-30"/>
                    <w:sz w:val="18"/>
                    <w:szCs w:val="18"/>
                  </w:rPr>
                  <w:t>т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е</w:t>
                </w:r>
                <w:r>
                  <w:rPr>
                    <w:rFonts w:ascii="Arial" w:hAnsi="Arial" w:cs="Arial"/>
                    <w:i/>
                    <w:spacing w:val="-3"/>
                    <w:sz w:val="18"/>
                    <w:szCs w:val="18"/>
                  </w:rPr>
                  <w:t>м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е</w:t>
                </w:r>
                <w:r>
                  <w:rPr>
                    <w:rFonts w:ascii="Arial" w:hAnsi="Arial" w:cs="Arial"/>
                    <w:i/>
                    <w:spacing w:val="10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hAnsi="Arial" w:cs="Arial"/>
                    <w:i/>
                    <w:spacing w:val="6"/>
                    <w:sz w:val="18"/>
                    <w:szCs w:val="18"/>
                  </w:rPr>
                  <w:t>'</w:t>
                </w:r>
                <w:r>
                  <w:rPr>
                    <w:rFonts w:ascii="Arial" w:hAnsi="Arial" w:cs="Arial"/>
                    <w:i/>
                    <w:spacing w:val="5"/>
                    <w:sz w:val="18"/>
                    <w:szCs w:val="18"/>
                  </w:rPr>
                  <w:t>У</w:t>
                </w:r>
                <w:r>
                  <w:rPr>
                    <w:rFonts w:ascii="Arial" w:hAnsi="Arial" w:cs="Arial"/>
                    <w:i/>
                    <w:spacing w:val="7"/>
                    <w:sz w:val="18"/>
                    <w:szCs w:val="18"/>
                  </w:rPr>
                  <w:t>ч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ет</w:t>
                </w:r>
                <w:r>
                  <w:rPr>
                    <w:rFonts w:ascii="Arial" w:hAnsi="Arial" w:cs="Arial"/>
                    <w:i/>
                    <w:spacing w:val="-19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о</w:t>
                </w:r>
                <w:r>
                  <w:rPr>
                    <w:rFonts w:ascii="Arial" w:hAnsi="Arial" w:cs="Arial"/>
                    <w:i/>
                    <w:spacing w:val="10"/>
                    <w:sz w:val="18"/>
                    <w:szCs w:val="18"/>
                  </w:rPr>
                  <w:t>с</w:t>
                </w:r>
                <w:r>
                  <w:rPr>
                    <w:rFonts w:ascii="Arial" w:hAnsi="Arial" w:cs="Arial"/>
                    <w:i/>
                    <w:spacing w:val="1"/>
                    <w:sz w:val="18"/>
                    <w:szCs w:val="18"/>
                  </w:rPr>
                  <w:t>н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о</w:t>
                </w:r>
                <w:r>
                  <w:rPr>
                    <w:rFonts w:ascii="Arial" w:hAnsi="Arial" w:cs="Arial"/>
                    <w:i/>
                    <w:spacing w:val="6"/>
                    <w:sz w:val="18"/>
                    <w:szCs w:val="18"/>
                  </w:rPr>
                  <w:t>в</w:t>
                </w:r>
                <w:r>
                  <w:rPr>
                    <w:rFonts w:ascii="Arial" w:hAnsi="Arial" w:cs="Arial"/>
                    <w:i/>
                    <w:spacing w:val="1"/>
                    <w:sz w:val="18"/>
                    <w:szCs w:val="18"/>
                  </w:rPr>
                  <w:t>н</w:t>
                </w:r>
                <w:r>
                  <w:rPr>
                    <w:rFonts w:ascii="Arial" w:hAnsi="Arial" w:cs="Arial"/>
                    <w:i/>
                    <w:spacing w:val="8"/>
                    <w:sz w:val="18"/>
                    <w:szCs w:val="18"/>
                  </w:rPr>
                  <w:t>ы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х</w:t>
                </w:r>
                <w:r>
                  <w:rPr>
                    <w:rFonts w:ascii="Arial" w:hAnsi="Arial" w:cs="Arial"/>
                    <w:i/>
                    <w:spacing w:val="20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hAnsi="Arial" w:cs="Arial"/>
                    <w:i/>
                    <w:spacing w:val="10"/>
                    <w:sz w:val="18"/>
                    <w:szCs w:val="18"/>
                  </w:rPr>
                  <w:t>с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ре</w:t>
                </w:r>
                <w:r>
                  <w:rPr>
                    <w:rFonts w:ascii="Arial" w:hAnsi="Arial" w:cs="Arial"/>
                    <w:i/>
                    <w:spacing w:val="1"/>
                    <w:sz w:val="18"/>
                    <w:szCs w:val="18"/>
                  </w:rPr>
                  <w:t>д</w:t>
                </w:r>
                <w:r>
                  <w:rPr>
                    <w:rFonts w:ascii="Arial" w:hAnsi="Arial" w:cs="Arial"/>
                    <w:i/>
                    <w:spacing w:val="10"/>
                    <w:sz w:val="18"/>
                    <w:szCs w:val="18"/>
                  </w:rPr>
                  <w:t>с</w:t>
                </w:r>
                <w:r>
                  <w:rPr>
                    <w:rFonts w:ascii="Arial" w:hAnsi="Arial" w:cs="Arial"/>
                    <w:i/>
                    <w:spacing w:val="-30"/>
                    <w:sz w:val="18"/>
                    <w:szCs w:val="18"/>
                  </w:rPr>
                  <w:t>т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в</w:t>
                </w:r>
                <w:r>
                  <w:rPr>
                    <w:rFonts w:ascii="Arial" w:hAnsi="Arial" w:cs="Arial"/>
                    <w:i/>
                    <w:spacing w:val="16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hAnsi="Arial" w:cs="Arial"/>
                    <w:i/>
                    <w:spacing w:val="2"/>
                    <w:sz w:val="18"/>
                    <w:szCs w:val="18"/>
                  </w:rPr>
                  <w:t>п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о</w:t>
                </w:r>
                <w:r>
                  <w:rPr>
                    <w:rFonts w:ascii="Arial" w:hAnsi="Arial" w:cs="Arial"/>
                    <w:i/>
                    <w:spacing w:val="10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hAnsi="Arial" w:cs="Arial"/>
                    <w:i/>
                    <w:spacing w:val="-2"/>
                    <w:sz w:val="18"/>
                    <w:szCs w:val="18"/>
                  </w:rPr>
                  <w:t>л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и</w:t>
                </w:r>
                <w:r>
                  <w:rPr>
                    <w:rFonts w:ascii="Arial" w:hAnsi="Arial" w:cs="Arial"/>
                    <w:i/>
                    <w:spacing w:val="-4"/>
                    <w:sz w:val="18"/>
                    <w:szCs w:val="18"/>
                  </w:rPr>
                  <w:t>з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и</w:t>
                </w:r>
                <w:r>
                  <w:rPr>
                    <w:rFonts w:ascii="Arial" w:hAnsi="Arial" w:cs="Arial"/>
                    <w:i/>
                    <w:spacing w:val="1"/>
                    <w:sz w:val="18"/>
                    <w:szCs w:val="18"/>
                  </w:rPr>
                  <w:t>н</w:t>
                </w:r>
                <w:r>
                  <w:rPr>
                    <w:rFonts w:ascii="Arial" w:hAnsi="Arial" w:cs="Arial"/>
                    <w:i/>
                    <w:spacing w:val="-9"/>
                    <w:sz w:val="18"/>
                    <w:szCs w:val="18"/>
                  </w:rPr>
                  <w:t>г</w:t>
                </w:r>
                <w:r>
                  <w:rPr>
                    <w:rFonts w:ascii="Arial" w:hAnsi="Arial" w:cs="Arial"/>
                    <w:i/>
                    <w:spacing w:val="10"/>
                    <w:sz w:val="18"/>
                    <w:szCs w:val="18"/>
                  </w:rPr>
                  <w:t>у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'</w:t>
                </w:r>
                <w:r>
                  <w:rPr>
                    <w:rFonts w:ascii="Arial" w:hAnsi="Arial" w:cs="Arial"/>
                    <w:i/>
                    <w:spacing w:val="16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-</w:t>
                </w:r>
                <w:r>
                  <w:rPr>
                    <w:rFonts w:ascii="Arial" w:hAnsi="Arial" w:cs="Arial"/>
                    <w:i/>
                    <w:spacing w:val="10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fldChar w:fldCharType="begin"/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instrText xml:space="preserve"> PAGE </w:instrTex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fldChar w:fldCharType="separate"/>
                </w:r>
                <w:r>
                  <w:rPr>
                    <w:rFonts w:ascii="Arial" w:hAnsi="Arial" w:cs="Arial"/>
                    <w:i/>
                    <w:noProof/>
                    <w:sz w:val="18"/>
                    <w:szCs w:val="18"/>
                  </w:rPr>
                  <w:t>8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618A" w:rsidRDefault="0085618A">
    <w:pPr>
      <w:spacing w:line="240" w:lineRule="atLeast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618A" w:rsidRDefault="0085618A">
    <w:pPr>
      <w:spacing w:line="200" w:lineRule="exact"/>
    </w:pPr>
    <w:r>
      <w:rPr>
        <w:noProof/>
        <w:lang w:val="ru-RU" w:eastAsia="ru-RU"/>
      </w:rPr>
      <w:pict>
        <v:group id="_x0000_s2062" style="position:absolute;margin-left:28.5pt;margin-top:740.5pt;width:554pt;height:0;z-index:-251642880;mso-position-horizontal-relative:page;mso-position-vertical-relative:page" coordorigin="570,14810" coordsize="11080,0">
          <v:shape id="_x0000_s2063" style="position:absolute;left:570;top:14810;width:11080;height:0" coordorigin="570,14810" coordsize="11080,0" path="m570,14810r11080,e" filled="f" strokecolor="#464646" strokeweight="1pt">
            <v:path arrowok="t"/>
          </v:shape>
          <w10:wrap anchorx="page" anchory="page"/>
        </v:group>
      </w:pict>
    </w:r>
    <w:r>
      <w:rPr>
        <w:noProof/>
        <w:lang w:val="ru-RU"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27pt;margin-top:744.7pt;width:340.95pt;height:11pt;z-index:-251641856;mso-position-horizontal-relative:page;mso-position-vertical-relative:page" filled="f" stroked="f">
          <v:textbox inset="0,0,0,0">
            <w:txbxContent>
              <w:p w:rsidR="0085618A" w:rsidRDefault="0085618A">
                <w:pPr>
                  <w:spacing w:line="200" w:lineRule="exact"/>
                  <w:ind w:left="20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Р</w:t>
                </w:r>
                <w:r>
                  <w:rPr>
                    <w:rFonts w:ascii="Arial" w:hAnsi="Arial" w:cs="Arial"/>
                    <w:i/>
                    <w:spacing w:val="10"/>
                    <w:sz w:val="18"/>
                    <w:szCs w:val="18"/>
                  </w:rPr>
                  <w:t>у</w:t>
                </w:r>
                <w:r>
                  <w:rPr>
                    <w:rFonts w:ascii="Arial" w:hAnsi="Arial" w:cs="Arial"/>
                    <w:i/>
                    <w:spacing w:val="-5"/>
                    <w:sz w:val="18"/>
                    <w:szCs w:val="18"/>
                  </w:rPr>
                  <w:t>к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о</w:t>
                </w:r>
                <w:r>
                  <w:rPr>
                    <w:rFonts w:ascii="Arial" w:hAnsi="Arial" w:cs="Arial"/>
                    <w:i/>
                    <w:spacing w:val="6"/>
                    <w:sz w:val="18"/>
                    <w:szCs w:val="18"/>
                  </w:rPr>
                  <w:t>в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о</w:t>
                </w:r>
                <w:r>
                  <w:rPr>
                    <w:rFonts w:ascii="Arial" w:hAnsi="Arial" w:cs="Arial"/>
                    <w:i/>
                    <w:spacing w:val="1"/>
                    <w:sz w:val="18"/>
                    <w:szCs w:val="18"/>
                  </w:rPr>
                  <w:t>д</w:t>
                </w:r>
                <w:r>
                  <w:rPr>
                    <w:rFonts w:ascii="Arial" w:hAnsi="Arial" w:cs="Arial"/>
                    <w:i/>
                    <w:spacing w:val="10"/>
                    <w:sz w:val="18"/>
                    <w:szCs w:val="18"/>
                  </w:rPr>
                  <w:t>с</w:t>
                </w:r>
                <w:r>
                  <w:rPr>
                    <w:rFonts w:ascii="Arial" w:hAnsi="Arial" w:cs="Arial"/>
                    <w:i/>
                    <w:spacing w:val="-30"/>
                    <w:sz w:val="18"/>
                    <w:szCs w:val="18"/>
                  </w:rPr>
                  <w:t>т</w:t>
                </w:r>
                <w:r>
                  <w:rPr>
                    <w:rFonts w:ascii="Arial" w:hAnsi="Arial" w:cs="Arial"/>
                    <w:i/>
                    <w:spacing w:val="6"/>
                    <w:sz w:val="18"/>
                    <w:szCs w:val="18"/>
                  </w:rPr>
                  <w:t>в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о</w:t>
                </w:r>
                <w:r>
                  <w:rPr>
                    <w:rFonts w:ascii="Arial" w:hAnsi="Arial" w:cs="Arial"/>
                    <w:i/>
                    <w:spacing w:val="10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hAnsi="Arial" w:cs="Arial"/>
                    <w:i/>
                    <w:spacing w:val="1"/>
                    <w:sz w:val="18"/>
                    <w:szCs w:val="18"/>
                  </w:rPr>
                  <w:t>п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о</w:t>
                </w:r>
                <w:r>
                  <w:rPr>
                    <w:rFonts w:ascii="Arial" w:hAnsi="Arial" w:cs="Arial"/>
                    <w:i/>
                    <w:spacing w:val="-1"/>
                    <w:sz w:val="18"/>
                    <w:szCs w:val="18"/>
                  </w:rPr>
                  <w:t>л</w:t>
                </w:r>
                <w:r>
                  <w:rPr>
                    <w:rFonts w:ascii="Arial" w:hAnsi="Arial" w:cs="Arial"/>
                    <w:i/>
                    <w:spacing w:val="5"/>
                    <w:sz w:val="18"/>
                    <w:szCs w:val="18"/>
                  </w:rPr>
                  <w:t>ь</w:t>
                </w:r>
                <w:r>
                  <w:rPr>
                    <w:rFonts w:ascii="Arial" w:hAnsi="Arial" w:cs="Arial"/>
                    <w:i/>
                    <w:spacing w:val="-4"/>
                    <w:sz w:val="18"/>
                    <w:szCs w:val="18"/>
                  </w:rPr>
                  <w:t>з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о</w:t>
                </w:r>
                <w:r>
                  <w:rPr>
                    <w:rFonts w:ascii="Arial" w:hAnsi="Arial" w:cs="Arial"/>
                    <w:i/>
                    <w:spacing w:val="8"/>
                    <w:sz w:val="18"/>
                    <w:szCs w:val="18"/>
                  </w:rPr>
                  <w:t>в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а</w:t>
                </w:r>
                <w:r>
                  <w:rPr>
                    <w:rFonts w:ascii="Arial" w:hAnsi="Arial" w:cs="Arial"/>
                    <w:i/>
                    <w:spacing w:val="-30"/>
                    <w:sz w:val="18"/>
                    <w:szCs w:val="18"/>
                  </w:rPr>
                  <w:t>т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е</w:t>
                </w:r>
                <w:r>
                  <w:rPr>
                    <w:rFonts w:ascii="Arial" w:hAnsi="Arial" w:cs="Arial"/>
                    <w:i/>
                    <w:spacing w:val="-1"/>
                    <w:sz w:val="18"/>
                    <w:szCs w:val="18"/>
                  </w:rPr>
                  <w:t>л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я</w:t>
                </w:r>
                <w:r>
                  <w:rPr>
                    <w:rFonts w:ascii="Arial" w:hAnsi="Arial" w:cs="Arial"/>
                    <w:i/>
                    <w:spacing w:val="14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hAnsi="Arial" w:cs="Arial"/>
                    <w:i/>
                    <w:spacing w:val="1"/>
                    <w:sz w:val="18"/>
                    <w:szCs w:val="18"/>
                  </w:rPr>
                  <w:t>п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о</w:t>
                </w:r>
                <w:r>
                  <w:rPr>
                    <w:rFonts w:ascii="Arial" w:hAnsi="Arial" w:cs="Arial"/>
                    <w:i/>
                    <w:spacing w:val="10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hAnsi="Arial" w:cs="Arial"/>
                    <w:i/>
                    <w:spacing w:val="-30"/>
                    <w:sz w:val="18"/>
                    <w:szCs w:val="18"/>
                  </w:rPr>
                  <w:t>т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е</w:t>
                </w:r>
                <w:r>
                  <w:rPr>
                    <w:rFonts w:ascii="Arial" w:hAnsi="Arial" w:cs="Arial"/>
                    <w:i/>
                    <w:spacing w:val="-3"/>
                    <w:sz w:val="18"/>
                    <w:szCs w:val="18"/>
                  </w:rPr>
                  <w:t>м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е</w:t>
                </w:r>
                <w:r>
                  <w:rPr>
                    <w:rFonts w:ascii="Arial" w:hAnsi="Arial" w:cs="Arial"/>
                    <w:i/>
                    <w:spacing w:val="10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hAnsi="Arial" w:cs="Arial"/>
                    <w:i/>
                    <w:spacing w:val="6"/>
                    <w:sz w:val="18"/>
                    <w:szCs w:val="18"/>
                  </w:rPr>
                  <w:t>'</w:t>
                </w:r>
                <w:r>
                  <w:rPr>
                    <w:rFonts w:ascii="Arial" w:hAnsi="Arial" w:cs="Arial"/>
                    <w:i/>
                    <w:spacing w:val="5"/>
                    <w:sz w:val="18"/>
                    <w:szCs w:val="18"/>
                  </w:rPr>
                  <w:t>У</w:t>
                </w:r>
                <w:r>
                  <w:rPr>
                    <w:rFonts w:ascii="Arial" w:hAnsi="Arial" w:cs="Arial"/>
                    <w:i/>
                    <w:spacing w:val="7"/>
                    <w:sz w:val="18"/>
                    <w:szCs w:val="18"/>
                  </w:rPr>
                  <w:t>ч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ет</w:t>
                </w:r>
                <w:r>
                  <w:rPr>
                    <w:rFonts w:ascii="Arial" w:hAnsi="Arial" w:cs="Arial"/>
                    <w:i/>
                    <w:spacing w:val="-19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о</w:t>
                </w:r>
                <w:r>
                  <w:rPr>
                    <w:rFonts w:ascii="Arial" w:hAnsi="Arial" w:cs="Arial"/>
                    <w:i/>
                    <w:spacing w:val="10"/>
                    <w:sz w:val="18"/>
                    <w:szCs w:val="18"/>
                  </w:rPr>
                  <w:t>с</w:t>
                </w:r>
                <w:r>
                  <w:rPr>
                    <w:rFonts w:ascii="Arial" w:hAnsi="Arial" w:cs="Arial"/>
                    <w:i/>
                    <w:spacing w:val="1"/>
                    <w:sz w:val="18"/>
                    <w:szCs w:val="18"/>
                  </w:rPr>
                  <w:t>н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о</w:t>
                </w:r>
                <w:r>
                  <w:rPr>
                    <w:rFonts w:ascii="Arial" w:hAnsi="Arial" w:cs="Arial"/>
                    <w:i/>
                    <w:spacing w:val="6"/>
                    <w:sz w:val="18"/>
                    <w:szCs w:val="18"/>
                  </w:rPr>
                  <w:t>в</w:t>
                </w:r>
                <w:r>
                  <w:rPr>
                    <w:rFonts w:ascii="Arial" w:hAnsi="Arial" w:cs="Arial"/>
                    <w:i/>
                    <w:spacing w:val="1"/>
                    <w:sz w:val="18"/>
                    <w:szCs w:val="18"/>
                  </w:rPr>
                  <w:t>н</w:t>
                </w:r>
                <w:r>
                  <w:rPr>
                    <w:rFonts w:ascii="Arial" w:hAnsi="Arial" w:cs="Arial"/>
                    <w:i/>
                    <w:spacing w:val="8"/>
                    <w:sz w:val="18"/>
                    <w:szCs w:val="18"/>
                  </w:rPr>
                  <w:t>ы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х</w:t>
                </w:r>
                <w:r>
                  <w:rPr>
                    <w:rFonts w:ascii="Arial" w:hAnsi="Arial" w:cs="Arial"/>
                    <w:i/>
                    <w:spacing w:val="20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hAnsi="Arial" w:cs="Arial"/>
                    <w:i/>
                    <w:spacing w:val="10"/>
                    <w:sz w:val="18"/>
                    <w:szCs w:val="18"/>
                  </w:rPr>
                  <w:t>с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ре</w:t>
                </w:r>
                <w:r>
                  <w:rPr>
                    <w:rFonts w:ascii="Arial" w:hAnsi="Arial" w:cs="Arial"/>
                    <w:i/>
                    <w:spacing w:val="1"/>
                    <w:sz w:val="18"/>
                    <w:szCs w:val="18"/>
                  </w:rPr>
                  <w:t>д</w:t>
                </w:r>
                <w:r>
                  <w:rPr>
                    <w:rFonts w:ascii="Arial" w:hAnsi="Arial" w:cs="Arial"/>
                    <w:i/>
                    <w:spacing w:val="10"/>
                    <w:sz w:val="18"/>
                    <w:szCs w:val="18"/>
                  </w:rPr>
                  <w:t>с</w:t>
                </w:r>
                <w:r>
                  <w:rPr>
                    <w:rFonts w:ascii="Arial" w:hAnsi="Arial" w:cs="Arial"/>
                    <w:i/>
                    <w:spacing w:val="-30"/>
                    <w:sz w:val="18"/>
                    <w:szCs w:val="18"/>
                  </w:rPr>
                  <w:t>т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в</w:t>
                </w:r>
                <w:r>
                  <w:rPr>
                    <w:rFonts w:ascii="Arial" w:hAnsi="Arial" w:cs="Arial"/>
                    <w:i/>
                    <w:spacing w:val="16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hAnsi="Arial" w:cs="Arial"/>
                    <w:i/>
                    <w:spacing w:val="2"/>
                    <w:sz w:val="18"/>
                    <w:szCs w:val="18"/>
                  </w:rPr>
                  <w:t>п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о</w:t>
                </w:r>
                <w:r>
                  <w:rPr>
                    <w:rFonts w:ascii="Arial" w:hAnsi="Arial" w:cs="Arial"/>
                    <w:i/>
                    <w:spacing w:val="10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hAnsi="Arial" w:cs="Arial"/>
                    <w:i/>
                    <w:spacing w:val="-2"/>
                    <w:sz w:val="18"/>
                    <w:szCs w:val="18"/>
                  </w:rPr>
                  <w:t>л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и</w:t>
                </w:r>
                <w:r>
                  <w:rPr>
                    <w:rFonts w:ascii="Arial" w:hAnsi="Arial" w:cs="Arial"/>
                    <w:i/>
                    <w:spacing w:val="-4"/>
                    <w:sz w:val="18"/>
                    <w:szCs w:val="18"/>
                  </w:rPr>
                  <w:t>з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и</w:t>
                </w:r>
                <w:r>
                  <w:rPr>
                    <w:rFonts w:ascii="Arial" w:hAnsi="Arial" w:cs="Arial"/>
                    <w:i/>
                    <w:spacing w:val="1"/>
                    <w:sz w:val="18"/>
                    <w:szCs w:val="18"/>
                  </w:rPr>
                  <w:t>н</w:t>
                </w:r>
                <w:r>
                  <w:rPr>
                    <w:rFonts w:ascii="Arial" w:hAnsi="Arial" w:cs="Arial"/>
                    <w:i/>
                    <w:spacing w:val="-9"/>
                    <w:sz w:val="18"/>
                    <w:szCs w:val="18"/>
                  </w:rPr>
                  <w:t>г</w:t>
                </w:r>
                <w:r>
                  <w:rPr>
                    <w:rFonts w:ascii="Arial" w:hAnsi="Arial" w:cs="Arial"/>
                    <w:i/>
                    <w:spacing w:val="10"/>
                    <w:sz w:val="18"/>
                    <w:szCs w:val="18"/>
                  </w:rPr>
                  <w:t>у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'</w:t>
                </w:r>
                <w:r>
                  <w:rPr>
                    <w:rFonts w:ascii="Arial" w:hAnsi="Arial" w:cs="Arial"/>
                    <w:i/>
                    <w:spacing w:val="16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t>-</w:t>
                </w:r>
                <w:r>
                  <w:rPr>
                    <w:rFonts w:ascii="Arial" w:hAnsi="Arial" w:cs="Arial"/>
                    <w:i/>
                    <w:spacing w:val="10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fldChar w:fldCharType="begin"/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instrText xml:space="preserve"> PAGE </w:instrTex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fldChar w:fldCharType="separate"/>
                </w:r>
                <w:r>
                  <w:t>1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fldChar w:fldCharType="end"/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fldChar w:fldCharType="begin"/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instrText xml:space="preserve"> PAGE </w:instrTex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fldChar w:fldCharType="separate"/>
                </w:r>
                <w:r>
                  <w:t>2</w:t>
                </w:r>
                <w:r>
                  <w:rPr>
                    <w:rFonts w:ascii="Arial" w:hAnsi="Arial" w:cs="Arial"/>
                    <w:i/>
                    <w:sz w:val="18"/>
                    <w:szCs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618A" w:rsidRDefault="0085618A">
    <w:pPr>
      <w:spacing w:line="240" w:lineRule="atLeast"/>
      <w:rPr>
        <w:sz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618A" w:rsidRDefault="0085618A" w:rsidP="00DE28E4">
      <w:r>
        <w:separator/>
      </w:r>
    </w:p>
  </w:footnote>
  <w:footnote w:type="continuationSeparator" w:id="0">
    <w:p w:rsidR="0085618A" w:rsidRDefault="0085618A" w:rsidP="00DE28E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618A" w:rsidRDefault="0085618A">
    <w:pPr>
      <w:spacing w:line="200" w:lineRule="exact"/>
    </w:pPr>
    <w:r>
      <w:rPr>
        <w:noProof/>
        <w:lang w:val="ru-RU"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528pt;margin-top:28pt;width:55pt;height:55pt;z-index:-251656192;mso-position-horizontal-relative:page;mso-position-vertical-relative:page">
          <v:imagedata r:id="rId1" o:title=""/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618A" w:rsidRDefault="0085618A">
    <w:pPr>
      <w:spacing w:line="200" w:lineRule="exact"/>
    </w:pPr>
    <w:r>
      <w:rPr>
        <w:noProof/>
        <w:lang w:val="ru-RU"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528pt;margin-top:28pt;width:55pt;height:55pt;z-index:-251654144;mso-position-horizontal-relative:page;mso-position-vertical-relative:page">
          <v:imagedata r:id="rId1" o:title=""/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618A" w:rsidRDefault="0085618A">
    <w:pPr>
      <w:spacing w:line="200" w:lineRule="exact"/>
    </w:pPr>
    <w:r>
      <w:rPr>
        <w:noProof/>
        <w:lang w:val="ru-RU"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528pt;margin-top:28pt;width:55pt;height:55pt;z-index:-251649024;mso-position-horizontal-relative:page;mso-position-vertical-relative:page">
          <v:imagedata r:id="rId1" o:title=""/>
          <w10:wrap anchorx="page" anchory="page"/>
        </v:shape>
      </w:pict>
    </w:r>
    <w:r>
      <w:rPr>
        <w:noProof/>
        <w:lang w:val="ru-RU" w:eastAsia="ru-RU"/>
      </w:rPr>
      <w:pict>
        <v:group id="_x0000_s2055" style="position:absolute;margin-left:27.5pt;margin-top:100.5pt;width:556pt;height:24pt;z-index:-251648000;mso-position-horizontal-relative:page;mso-position-vertical-relative:page" coordorigin="550,2010" coordsize="11120,480">
          <v:group id="_x0000_s2056" style="position:absolute;left:560;top:2020;width:11100;height:460" coordorigin="560,2020" coordsize="11100,460">
            <v:shape id="_x0000_s2057" style="position:absolute;left:560;top:2020;width:11100;height:460" coordorigin="560,2020" coordsize="11100,460" path="m560,2020r,460l11660,2480r,-460l560,2020xe" fillcolor="#dde6ef" stroked="f">
              <v:path arrowok="t"/>
            </v:shape>
            <v:group id="_x0000_s2058" style="position:absolute;left:570;top:2030;width:11080;height:440" coordorigin="570,2030" coordsize="11080,440">
              <v:shape id="_x0000_s2059" style="position:absolute;left:570;top:2030;width:11080;height:440" coordorigin="570,2030" coordsize="11080,440" path="m570,2030r11080,l11650,2470r-11080,l570,2030xe" filled="f" strokeweight="1pt">
                <v:path arrowok="t"/>
              </v:shape>
            </v:group>
          </v:group>
          <w10:wrap anchorx="page" anchory="page"/>
        </v:group>
      </w:pict>
    </w:r>
    <w:r>
      <w:rPr>
        <w:noProof/>
        <w:lang w:val="ru-RU"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34pt;margin-top:105.3pt;width:468.6pt;height:14pt;z-index:-251646976;mso-position-horizontal-relative:page;mso-position-vertical-relative:page" filled="f" stroked="f">
          <v:textbox inset="0,0,0,0">
            <w:txbxContent>
              <w:p w:rsidR="0085618A" w:rsidRDefault="0085618A">
                <w:pPr>
                  <w:spacing w:line="260" w:lineRule="exact"/>
                  <w:ind w:left="20" w:right="-36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b/>
                    <w:sz w:val="24"/>
                    <w:szCs w:val="24"/>
                  </w:rPr>
                  <w:t>Р</w:t>
                </w:r>
                <w:r>
                  <w:rPr>
                    <w:rFonts w:ascii="Arial" w:hAnsi="Arial" w:cs="Arial"/>
                    <w:b/>
                    <w:spacing w:val="-8"/>
                    <w:sz w:val="24"/>
                    <w:szCs w:val="24"/>
                  </w:rPr>
                  <w:t>и</w:t>
                </w:r>
                <w:r>
                  <w:rPr>
                    <w:rFonts w:ascii="Arial" w:hAnsi="Arial" w:cs="Arial"/>
                    <w:b/>
                    <w:spacing w:val="6"/>
                    <w:sz w:val="24"/>
                    <w:szCs w:val="24"/>
                  </w:rPr>
                  <w:t>с</w:t>
                </w:r>
                <w:r>
                  <w:rPr>
                    <w:rFonts w:ascii="Arial" w:hAnsi="Arial" w:cs="Arial"/>
                    <w:b/>
                    <w:sz w:val="24"/>
                    <w:szCs w:val="24"/>
                  </w:rPr>
                  <w:t>.</w:t>
                </w:r>
                <w:r>
                  <w:rPr>
                    <w:rFonts w:ascii="Arial" w:hAnsi="Arial" w:cs="Arial"/>
                    <w:b/>
                    <w:spacing w:val="-13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hAnsi="Arial" w:cs="Arial"/>
                    <w:b/>
                    <w:spacing w:val="6"/>
                    <w:sz w:val="24"/>
                    <w:szCs w:val="24"/>
                  </w:rPr>
                  <w:t>2</w:t>
                </w:r>
                <w:r>
                  <w:rPr>
                    <w:rFonts w:ascii="Arial" w:hAnsi="Arial" w:cs="Arial"/>
                    <w:b/>
                    <w:spacing w:val="-7"/>
                    <w:sz w:val="24"/>
                    <w:szCs w:val="24"/>
                  </w:rPr>
                  <w:t>.</w:t>
                </w:r>
                <w:r>
                  <w:rPr>
                    <w:rFonts w:ascii="Arial" w:hAnsi="Arial" w:cs="Arial"/>
                    <w:b/>
                    <w:spacing w:val="6"/>
                    <w:sz w:val="24"/>
                    <w:szCs w:val="24"/>
                  </w:rPr>
                  <w:t>3</w:t>
                </w:r>
                <w:r>
                  <w:rPr>
                    <w:rFonts w:ascii="Arial" w:hAnsi="Arial" w:cs="Arial"/>
                    <w:b/>
                    <w:sz w:val="24"/>
                    <w:szCs w:val="24"/>
                  </w:rPr>
                  <w:t>.</w:t>
                </w:r>
                <w:r>
                  <w:rPr>
                    <w:rFonts w:ascii="Arial" w:hAnsi="Arial" w:cs="Arial"/>
                    <w:b/>
                    <w:spacing w:val="-13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hAnsi="Arial" w:cs="Arial"/>
                    <w:b/>
                    <w:spacing w:val="3"/>
                    <w:sz w:val="24"/>
                    <w:szCs w:val="24"/>
                  </w:rPr>
                  <w:t>Ж</w:t>
                </w:r>
                <w:r>
                  <w:rPr>
                    <w:rFonts w:ascii="Arial" w:hAnsi="Arial" w:cs="Arial"/>
                    <w:b/>
                    <w:spacing w:val="-14"/>
                    <w:sz w:val="24"/>
                    <w:szCs w:val="24"/>
                  </w:rPr>
                  <w:t>у</w:t>
                </w:r>
                <w:r>
                  <w:rPr>
                    <w:rFonts w:ascii="Arial" w:hAnsi="Arial" w:cs="Arial"/>
                    <w:b/>
                    <w:spacing w:val="-6"/>
                    <w:sz w:val="24"/>
                    <w:szCs w:val="24"/>
                  </w:rPr>
                  <w:t>р</w:t>
                </w:r>
                <w:r>
                  <w:rPr>
                    <w:rFonts w:ascii="Arial" w:hAnsi="Arial" w:cs="Arial"/>
                    <w:b/>
                    <w:spacing w:val="-5"/>
                    <w:sz w:val="24"/>
                    <w:szCs w:val="24"/>
                  </w:rPr>
                  <w:t>н</w:t>
                </w:r>
                <w:r>
                  <w:rPr>
                    <w:rFonts w:ascii="Arial" w:hAnsi="Arial" w:cs="Arial"/>
                    <w:b/>
                    <w:spacing w:val="6"/>
                    <w:sz w:val="24"/>
                    <w:szCs w:val="24"/>
                  </w:rPr>
                  <w:t>а</w:t>
                </w:r>
                <w:r>
                  <w:rPr>
                    <w:rFonts w:ascii="Arial" w:hAnsi="Arial" w:cs="Arial"/>
                    <w:b/>
                    <w:sz w:val="24"/>
                    <w:szCs w:val="24"/>
                  </w:rPr>
                  <w:t>л</w:t>
                </w:r>
                <w:r>
                  <w:rPr>
                    <w:rFonts w:ascii="Arial" w:hAnsi="Arial" w:cs="Arial"/>
                    <w:b/>
                    <w:spacing w:val="1"/>
                    <w:sz w:val="24"/>
                    <w:szCs w:val="24"/>
                  </w:rPr>
                  <w:t xml:space="preserve"> з</w:t>
                </w:r>
                <w:r>
                  <w:rPr>
                    <w:rFonts w:ascii="Arial" w:hAnsi="Arial" w:cs="Arial"/>
                    <w:b/>
                    <w:spacing w:val="6"/>
                    <w:sz w:val="24"/>
                    <w:szCs w:val="24"/>
                  </w:rPr>
                  <w:t>а</w:t>
                </w:r>
                <w:r>
                  <w:rPr>
                    <w:rFonts w:ascii="Arial" w:hAnsi="Arial" w:cs="Arial"/>
                    <w:b/>
                    <w:spacing w:val="-5"/>
                    <w:sz w:val="24"/>
                    <w:szCs w:val="24"/>
                  </w:rPr>
                  <w:t>пи</w:t>
                </w:r>
                <w:r>
                  <w:rPr>
                    <w:rFonts w:ascii="Arial" w:hAnsi="Arial" w:cs="Arial"/>
                    <w:b/>
                    <w:spacing w:val="6"/>
                    <w:sz w:val="24"/>
                    <w:szCs w:val="24"/>
                  </w:rPr>
                  <w:t>се</w:t>
                </w:r>
                <w:r>
                  <w:rPr>
                    <w:rFonts w:ascii="Arial" w:hAnsi="Arial" w:cs="Arial"/>
                    <w:b/>
                    <w:sz w:val="24"/>
                    <w:szCs w:val="24"/>
                  </w:rPr>
                  <w:t>й</w:t>
                </w:r>
                <w:r>
                  <w:rPr>
                    <w:rFonts w:ascii="Arial" w:hAnsi="Arial" w:cs="Arial"/>
                    <w:b/>
                    <w:spacing w:val="-14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hAnsi="Arial" w:cs="Arial"/>
                    <w:b/>
                    <w:spacing w:val="-5"/>
                    <w:sz w:val="24"/>
                    <w:szCs w:val="24"/>
                  </w:rPr>
                  <w:t>п</w:t>
                </w:r>
                <w:r>
                  <w:rPr>
                    <w:rFonts w:ascii="Arial" w:hAnsi="Arial" w:cs="Arial"/>
                    <w:b/>
                    <w:sz w:val="24"/>
                    <w:szCs w:val="24"/>
                  </w:rPr>
                  <w:t>о</w:t>
                </w:r>
                <w:r>
                  <w:rPr>
                    <w:rFonts w:ascii="Arial" w:hAnsi="Arial" w:cs="Arial"/>
                    <w:b/>
                    <w:spacing w:val="-13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hAnsi="Arial" w:cs="Arial"/>
                    <w:b/>
                    <w:spacing w:val="8"/>
                    <w:sz w:val="24"/>
                    <w:szCs w:val="24"/>
                  </w:rPr>
                  <w:t>д</w:t>
                </w:r>
                <w:r>
                  <w:rPr>
                    <w:rFonts w:ascii="Arial" w:hAnsi="Arial" w:cs="Arial"/>
                    <w:b/>
                    <w:spacing w:val="-6"/>
                    <w:sz w:val="24"/>
                    <w:szCs w:val="24"/>
                  </w:rPr>
                  <w:t>о</w:t>
                </w:r>
                <w:r>
                  <w:rPr>
                    <w:rFonts w:ascii="Arial" w:hAnsi="Arial" w:cs="Arial"/>
                    <w:b/>
                    <w:sz w:val="24"/>
                    <w:szCs w:val="24"/>
                  </w:rPr>
                  <w:t>к</w:t>
                </w:r>
                <w:r>
                  <w:rPr>
                    <w:rFonts w:ascii="Arial" w:hAnsi="Arial" w:cs="Arial"/>
                    <w:b/>
                    <w:spacing w:val="-13"/>
                    <w:sz w:val="24"/>
                    <w:szCs w:val="24"/>
                  </w:rPr>
                  <w:t>у</w:t>
                </w:r>
                <w:r>
                  <w:rPr>
                    <w:rFonts w:ascii="Arial" w:hAnsi="Arial" w:cs="Arial"/>
                    <w:b/>
                    <w:spacing w:val="-18"/>
                    <w:sz w:val="24"/>
                    <w:szCs w:val="24"/>
                  </w:rPr>
                  <w:t>м</w:t>
                </w:r>
                <w:r>
                  <w:rPr>
                    <w:rFonts w:ascii="Arial" w:hAnsi="Arial" w:cs="Arial"/>
                    <w:b/>
                    <w:spacing w:val="6"/>
                    <w:sz w:val="24"/>
                    <w:szCs w:val="24"/>
                  </w:rPr>
                  <w:t>е</w:t>
                </w:r>
                <w:r>
                  <w:rPr>
                    <w:rFonts w:ascii="Arial" w:hAnsi="Arial" w:cs="Arial"/>
                    <w:b/>
                    <w:spacing w:val="-5"/>
                    <w:sz w:val="24"/>
                    <w:szCs w:val="24"/>
                  </w:rPr>
                  <w:t>н</w:t>
                </w:r>
                <w:r>
                  <w:rPr>
                    <w:rFonts w:ascii="Arial" w:hAnsi="Arial" w:cs="Arial"/>
                    <w:b/>
                    <w:spacing w:val="-18"/>
                    <w:sz w:val="24"/>
                    <w:szCs w:val="24"/>
                  </w:rPr>
                  <w:t>т</w:t>
                </w:r>
                <w:r>
                  <w:rPr>
                    <w:rFonts w:ascii="Arial" w:hAnsi="Arial" w:cs="Arial"/>
                    <w:b/>
                    <w:sz w:val="24"/>
                    <w:szCs w:val="24"/>
                  </w:rPr>
                  <w:t>у</w:t>
                </w:r>
                <w:r>
                  <w:rPr>
                    <w:rFonts w:ascii="Arial" w:hAnsi="Arial" w:cs="Arial"/>
                    <w:b/>
                    <w:spacing w:val="-20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hAnsi="Arial" w:cs="Arial"/>
                    <w:b/>
                    <w:spacing w:val="6"/>
                    <w:sz w:val="24"/>
                    <w:szCs w:val="24"/>
                  </w:rPr>
                  <w:t>"</w:t>
                </w:r>
                <w:r>
                  <w:rPr>
                    <w:rFonts w:ascii="Arial" w:hAnsi="Arial" w:cs="Arial"/>
                    <w:b/>
                    <w:spacing w:val="-7"/>
                    <w:sz w:val="24"/>
                    <w:szCs w:val="24"/>
                  </w:rPr>
                  <w:t>О</w:t>
                </w:r>
                <w:r>
                  <w:rPr>
                    <w:rFonts w:ascii="Arial" w:hAnsi="Arial" w:cs="Arial"/>
                    <w:b/>
                    <w:spacing w:val="-11"/>
                    <w:sz w:val="24"/>
                    <w:szCs w:val="24"/>
                  </w:rPr>
                  <w:t>С</w:t>
                </w:r>
                <w:r>
                  <w:rPr>
                    <w:rFonts w:ascii="Arial" w:hAnsi="Arial" w:cs="Arial"/>
                    <w:b/>
                    <w:sz w:val="24"/>
                    <w:szCs w:val="24"/>
                  </w:rPr>
                  <w:t>.</w:t>
                </w:r>
                <w:r>
                  <w:rPr>
                    <w:rFonts w:ascii="Arial" w:hAnsi="Arial" w:cs="Arial"/>
                    <w:b/>
                    <w:spacing w:val="-13"/>
                    <w:sz w:val="24"/>
                    <w:szCs w:val="24"/>
                  </w:rPr>
                  <w:t xml:space="preserve"> Н</w:t>
                </w:r>
                <w:r>
                  <w:rPr>
                    <w:rFonts w:ascii="Arial" w:hAnsi="Arial" w:cs="Arial"/>
                    <w:b/>
                    <w:spacing w:val="6"/>
                    <w:sz w:val="24"/>
                    <w:szCs w:val="24"/>
                  </w:rPr>
                  <w:t>а</w:t>
                </w:r>
                <w:r>
                  <w:rPr>
                    <w:rFonts w:ascii="Arial" w:hAnsi="Arial" w:cs="Arial"/>
                    <w:b/>
                    <w:spacing w:val="1"/>
                    <w:sz w:val="24"/>
                    <w:szCs w:val="24"/>
                  </w:rPr>
                  <w:t>ч</w:t>
                </w:r>
                <w:r>
                  <w:rPr>
                    <w:rFonts w:ascii="Arial" w:hAnsi="Arial" w:cs="Arial"/>
                    <w:b/>
                    <w:spacing w:val="-8"/>
                    <w:sz w:val="24"/>
                    <w:szCs w:val="24"/>
                  </w:rPr>
                  <w:t>и</w:t>
                </w:r>
                <w:r>
                  <w:rPr>
                    <w:rFonts w:ascii="Arial" w:hAnsi="Arial" w:cs="Arial"/>
                    <w:b/>
                    <w:spacing w:val="7"/>
                    <w:sz w:val="24"/>
                    <w:szCs w:val="24"/>
                  </w:rPr>
                  <w:t>сл</w:t>
                </w:r>
                <w:r>
                  <w:rPr>
                    <w:rFonts w:ascii="Arial" w:hAnsi="Arial" w:cs="Arial"/>
                    <w:b/>
                    <w:spacing w:val="6"/>
                    <w:sz w:val="24"/>
                    <w:szCs w:val="24"/>
                  </w:rPr>
                  <w:t>е</w:t>
                </w:r>
                <w:r>
                  <w:rPr>
                    <w:rFonts w:ascii="Arial" w:hAnsi="Arial" w:cs="Arial"/>
                    <w:b/>
                    <w:spacing w:val="-5"/>
                    <w:sz w:val="24"/>
                    <w:szCs w:val="24"/>
                  </w:rPr>
                  <w:t>н</w:t>
                </w:r>
                <w:r>
                  <w:rPr>
                    <w:rFonts w:ascii="Arial" w:hAnsi="Arial" w:cs="Arial"/>
                    <w:b/>
                    <w:spacing w:val="-7"/>
                    <w:sz w:val="24"/>
                    <w:szCs w:val="24"/>
                  </w:rPr>
                  <w:t>и</w:t>
                </w:r>
                <w:r>
                  <w:rPr>
                    <w:rFonts w:ascii="Arial" w:hAnsi="Arial" w:cs="Arial"/>
                    <w:b/>
                    <w:sz w:val="24"/>
                    <w:szCs w:val="24"/>
                  </w:rPr>
                  <w:t xml:space="preserve">е </w:t>
                </w:r>
                <w:r>
                  <w:rPr>
                    <w:rFonts w:ascii="Arial" w:hAnsi="Arial" w:cs="Arial"/>
                    <w:b/>
                    <w:spacing w:val="7"/>
                    <w:sz w:val="24"/>
                    <w:szCs w:val="24"/>
                  </w:rPr>
                  <w:t>а</w:t>
                </w:r>
                <w:r>
                  <w:rPr>
                    <w:rFonts w:ascii="Arial" w:hAnsi="Arial" w:cs="Arial"/>
                    <w:b/>
                    <w:spacing w:val="-18"/>
                    <w:sz w:val="24"/>
                    <w:szCs w:val="24"/>
                  </w:rPr>
                  <w:t>м</w:t>
                </w:r>
                <w:r>
                  <w:rPr>
                    <w:rFonts w:ascii="Arial" w:hAnsi="Arial" w:cs="Arial"/>
                    <w:b/>
                    <w:spacing w:val="-7"/>
                    <w:sz w:val="24"/>
                    <w:szCs w:val="24"/>
                  </w:rPr>
                  <w:t>ор</w:t>
                </w:r>
                <w:r>
                  <w:rPr>
                    <w:rFonts w:ascii="Arial" w:hAnsi="Arial" w:cs="Arial"/>
                    <w:b/>
                    <w:spacing w:val="-18"/>
                    <w:sz w:val="24"/>
                    <w:szCs w:val="24"/>
                  </w:rPr>
                  <w:t>т</w:t>
                </w:r>
                <w:r>
                  <w:rPr>
                    <w:rFonts w:ascii="Arial" w:hAnsi="Arial" w:cs="Arial"/>
                    <w:b/>
                    <w:spacing w:val="-5"/>
                    <w:sz w:val="24"/>
                    <w:szCs w:val="24"/>
                  </w:rPr>
                  <w:t>и</w:t>
                </w:r>
                <w:r>
                  <w:rPr>
                    <w:rFonts w:ascii="Arial" w:hAnsi="Arial" w:cs="Arial"/>
                    <w:b/>
                    <w:spacing w:val="1"/>
                    <w:sz w:val="24"/>
                    <w:szCs w:val="24"/>
                  </w:rPr>
                  <w:t>з</w:t>
                </w:r>
                <w:r>
                  <w:rPr>
                    <w:rFonts w:ascii="Arial" w:hAnsi="Arial" w:cs="Arial"/>
                    <w:b/>
                    <w:spacing w:val="6"/>
                    <w:sz w:val="24"/>
                    <w:szCs w:val="24"/>
                  </w:rPr>
                  <w:t>а</w:t>
                </w:r>
                <w:r>
                  <w:rPr>
                    <w:rFonts w:ascii="Arial" w:hAnsi="Arial" w:cs="Arial"/>
                    <w:b/>
                    <w:spacing w:val="-7"/>
                    <w:sz w:val="24"/>
                    <w:szCs w:val="24"/>
                  </w:rPr>
                  <w:t>ц</w:t>
                </w:r>
                <w:r>
                  <w:rPr>
                    <w:rFonts w:ascii="Arial" w:hAnsi="Arial" w:cs="Arial"/>
                    <w:b/>
                    <w:spacing w:val="-8"/>
                    <w:sz w:val="24"/>
                    <w:szCs w:val="24"/>
                  </w:rPr>
                  <w:t>и</w:t>
                </w:r>
                <w:r>
                  <w:rPr>
                    <w:rFonts w:ascii="Arial" w:hAnsi="Arial" w:cs="Arial"/>
                    <w:b/>
                    <w:sz w:val="24"/>
                    <w:szCs w:val="24"/>
                  </w:rPr>
                  <w:t>и</w:t>
                </w:r>
                <w:r>
                  <w:rPr>
                    <w:rFonts w:ascii="Arial" w:hAnsi="Arial" w:cs="Arial"/>
                    <w:b/>
                    <w:spacing w:val="-14"/>
                    <w:sz w:val="24"/>
                    <w:szCs w:val="24"/>
                  </w:rPr>
                  <w:t xml:space="preserve"> </w:t>
                </w:r>
                <w:r>
                  <w:rPr>
                    <w:rFonts w:ascii="Arial" w:hAnsi="Arial" w:cs="Arial"/>
                    <w:b/>
                    <w:sz w:val="24"/>
                    <w:szCs w:val="24"/>
                  </w:rPr>
                  <w:t>(</w:t>
                </w:r>
                <w:r>
                  <w:rPr>
                    <w:rFonts w:ascii="Arial" w:hAnsi="Arial" w:cs="Arial"/>
                    <w:b/>
                    <w:spacing w:val="8"/>
                    <w:sz w:val="24"/>
                    <w:szCs w:val="24"/>
                  </w:rPr>
                  <w:t>л</w:t>
                </w:r>
                <w:r>
                  <w:rPr>
                    <w:rFonts w:ascii="Arial" w:hAnsi="Arial" w:cs="Arial"/>
                    <w:b/>
                    <w:spacing w:val="-8"/>
                    <w:sz w:val="24"/>
                    <w:szCs w:val="24"/>
                  </w:rPr>
                  <w:t>и</w:t>
                </w:r>
                <w:r>
                  <w:rPr>
                    <w:rFonts w:ascii="Arial" w:hAnsi="Arial" w:cs="Arial"/>
                    <w:b/>
                    <w:spacing w:val="1"/>
                    <w:sz w:val="24"/>
                    <w:szCs w:val="24"/>
                  </w:rPr>
                  <w:t>з</w:t>
                </w:r>
                <w:r>
                  <w:rPr>
                    <w:rFonts w:ascii="Arial" w:hAnsi="Arial" w:cs="Arial"/>
                    <w:b/>
                    <w:spacing w:val="-7"/>
                    <w:sz w:val="24"/>
                    <w:szCs w:val="24"/>
                  </w:rPr>
                  <w:t>и</w:t>
                </w:r>
                <w:r>
                  <w:rPr>
                    <w:rFonts w:ascii="Arial" w:hAnsi="Arial" w:cs="Arial"/>
                    <w:b/>
                    <w:spacing w:val="-5"/>
                    <w:sz w:val="24"/>
                    <w:szCs w:val="24"/>
                  </w:rPr>
                  <w:t>н</w:t>
                </w:r>
                <w:r>
                  <w:rPr>
                    <w:rFonts w:ascii="Arial" w:hAnsi="Arial" w:cs="Arial"/>
                    <w:b/>
                    <w:sz w:val="24"/>
                    <w:szCs w:val="24"/>
                  </w:rPr>
                  <w:t>г)"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618A" w:rsidRDefault="0085618A">
    <w:pPr>
      <w:spacing w:line="200" w:lineRule="exact"/>
    </w:pPr>
    <w:r>
      <w:rPr>
        <w:noProof/>
        <w:lang w:val="ru-RU"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1" type="#_x0000_t75" style="position:absolute;margin-left:528pt;margin-top:28pt;width:55pt;height:55pt;z-index:-251644928;mso-position-horizontal-relative:page;mso-position-vertical-relative:page">
          <v:imagedata r:id="rId1" o:title=""/>
          <w10:wrap anchorx="page" anchory="pag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618A" w:rsidRDefault="0085618A">
    <w:pPr>
      <w:spacing w:line="200" w:lineRule="exact"/>
    </w:pPr>
    <w:r>
      <w:rPr>
        <w:noProof/>
        <w:lang w:val="ru-RU" w:eastAsia="ru-R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5" type="#_x0000_t75" style="position:absolute;margin-left:528pt;margin-top:28pt;width:55pt;height:55pt;z-index:-251639808;mso-position-horizontal-relative:page;mso-position-vertical-relative:page">
          <v:imagedata r:id="rId1" o:title=""/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F8463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E28E4"/>
    <w:rsid w:val="000C5BED"/>
    <w:rsid w:val="000D3EE6"/>
    <w:rsid w:val="0083602B"/>
    <w:rsid w:val="0085618A"/>
    <w:rsid w:val="00DE28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Pr>
      <w:sz w:val="20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numPr>
        <w:numId w:val="1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pPr>
      <w:numPr>
        <w:ilvl w:val="6"/>
        <w:numId w:val="1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Pr>
      <w:rFonts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Pr>
      <w:rFonts w:ascii="Cambria" w:hAnsi="Cambria" w:cs="Times New Roman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image" Target="media/image1.png"/><Relationship Id="rId12" Type="http://schemas.openxmlformats.org/officeDocument/2006/relationships/image" Target="media/image3.jpeg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footer" Target="footer4.xml"/><Relationship Id="rId10" Type="http://schemas.openxmlformats.org/officeDocument/2006/relationships/image" Target="media/image2.jpeg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5.jpeg"/><Relationship Id="rId22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9</Pages>
  <Words>688</Words>
  <Characters>3923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Администратор</cp:lastModifiedBy>
  <cp:revision>2</cp:revision>
  <dcterms:created xsi:type="dcterms:W3CDTF">2017-01-06T15:04:00Z</dcterms:created>
  <dcterms:modified xsi:type="dcterms:W3CDTF">2017-01-06T15:04:00Z</dcterms:modified>
</cp:coreProperties>
</file>